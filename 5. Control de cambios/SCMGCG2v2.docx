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567D3E" w14:textId="77777777" w:rsidR="005A5E26" w:rsidRPr="00763CCE" w:rsidRDefault="005A5E26">
      <w:pPr>
        <w:spacing w:before="10" w:line="80" w:lineRule="exact"/>
        <w:rPr>
          <w:sz w:val="8"/>
          <w:szCs w:val="8"/>
          <w:lang w:val="es-ES"/>
        </w:rPr>
      </w:pPr>
    </w:p>
    <w:tbl>
      <w:tblPr>
        <w:tblW w:w="0" w:type="auto"/>
        <w:tblInd w:w="35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00"/>
        <w:gridCol w:w="3634"/>
        <w:gridCol w:w="850"/>
        <w:gridCol w:w="1699"/>
        <w:gridCol w:w="2261"/>
      </w:tblGrid>
      <w:tr w:rsidR="005A5E26" w:rsidRPr="00763CCE" w14:paraId="279FC5CF" w14:textId="77777777">
        <w:trPr>
          <w:trHeight w:hRule="exact" w:val="288"/>
        </w:trPr>
        <w:tc>
          <w:tcPr>
            <w:tcW w:w="120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5A0F9D9F" w14:textId="77777777" w:rsidR="005A5E26" w:rsidRPr="00763CCE" w:rsidRDefault="005A5E26">
            <w:pPr>
              <w:spacing w:before="7" w:line="180" w:lineRule="exact"/>
              <w:rPr>
                <w:sz w:val="18"/>
                <w:szCs w:val="18"/>
                <w:lang w:val="es-ES"/>
              </w:rPr>
            </w:pPr>
          </w:p>
          <w:p w14:paraId="241EBE65" w14:textId="77777777" w:rsidR="005A5E26" w:rsidRPr="00763CCE" w:rsidRDefault="005A5E26">
            <w:pPr>
              <w:spacing w:line="200" w:lineRule="exact"/>
              <w:rPr>
                <w:lang w:val="es-ES"/>
              </w:rPr>
            </w:pPr>
          </w:p>
          <w:p w14:paraId="4A7AF62B" w14:textId="77777777" w:rsidR="005A5E26" w:rsidRPr="00763CCE" w:rsidRDefault="005A5E26">
            <w:pPr>
              <w:spacing w:line="200" w:lineRule="exact"/>
              <w:rPr>
                <w:lang w:val="es-ES"/>
              </w:rPr>
            </w:pPr>
          </w:p>
          <w:p w14:paraId="195DB1B3" w14:textId="0AD871C0" w:rsidR="005A5E26" w:rsidRPr="00795E40" w:rsidRDefault="00795E40">
            <w:pPr>
              <w:spacing w:line="200" w:lineRule="exact"/>
              <w:rPr>
                <w:sz w:val="24"/>
                <w:szCs w:val="24"/>
                <w:lang w:val="es-ES"/>
              </w:rPr>
            </w:pPr>
            <w:r w:rsidRPr="00795E40">
              <w:rPr>
                <w:sz w:val="24"/>
                <w:szCs w:val="24"/>
                <w:lang w:val="es-ES"/>
              </w:rPr>
              <w:t>SoftG7</w:t>
            </w:r>
          </w:p>
          <w:p w14:paraId="3A76D6CD" w14:textId="77777777" w:rsidR="005A5E26" w:rsidRPr="00763CCE" w:rsidRDefault="005A5E26">
            <w:pPr>
              <w:spacing w:line="200" w:lineRule="exact"/>
              <w:rPr>
                <w:lang w:val="es-ES"/>
              </w:rPr>
            </w:pPr>
          </w:p>
          <w:p w14:paraId="7C1B47D7" w14:textId="77777777" w:rsidR="005A5E26" w:rsidRPr="00763CCE" w:rsidRDefault="005A5E26">
            <w:pPr>
              <w:spacing w:line="200" w:lineRule="exact"/>
              <w:rPr>
                <w:lang w:val="es-ES"/>
              </w:rPr>
            </w:pPr>
          </w:p>
          <w:p w14:paraId="3DA00D59" w14:textId="77777777" w:rsidR="005A5E26" w:rsidRPr="00763CCE" w:rsidRDefault="005A5E26">
            <w:pPr>
              <w:spacing w:line="200" w:lineRule="exact"/>
              <w:rPr>
                <w:lang w:val="es-ES"/>
              </w:rPr>
            </w:pPr>
          </w:p>
        </w:tc>
        <w:tc>
          <w:tcPr>
            <w:tcW w:w="3634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402CEE1E" w14:textId="77777777" w:rsidR="005A5E26" w:rsidRPr="00763CCE" w:rsidRDefault="005A5E26">
            <w:pPr>
              <w:spacing w:before="7" w:line="140" w:lineRule="exact"/>
              <w:rPr>
                <w:sz w:val="15"/>
                <w:szCs w:val="15"/>
                <w:lang w:val="es-ES"/>
              </w:rPr>
            </w:pPr>
          </w:p>
          <w:p w14:paraId="16B7C620" w14:textId="77777777" w:rsidR="005A5E26" w:rsidRPr="00763CCE" w:rsidRDefault="005A5E26">
            <w:pPr>
              <w:spacing w:line="200" w:lineRule="exact"/>
              <w:rPr>
                <w:lang w:val="es-ES"/>
              </w:rPr>
            </w:pPr>
          </w:p>
          <w:p w14:paraId="23386935" w14:textId="77777777" w:rsidR="005A5E26" w:rsidRPr="00763CCE" w:rsidRDefault="005A5E26">
            <w:pPr>
              <w:spacing w:line="200" w:lineRule="exact"/>
              <w:rPr>
                <w:lang w:val="es-ES"/>
              </w:rPr>
            </w:pPr>
          </w:p>
          <w:p w14:paraId="4628D6D8" w14:textId="5C8F1D8E" w:rsidR="005A5E26" w:rsidRPr="00763CCE" w:rsidRDefault="00AC61B1" w:rsidP="00763CCE">
            <w:pPr>
              <w:spacing w:line="252" w:lineRule="auto"/>
              <w:ind w:left="833" w:right="808"/>
              <w:rPr>
                <w:rFonts w:ascii="Century Gothic" w:eastAsia="Century Gothic" w:hAnsi="Century Gothic" w:cs="Century Gothic"/>
                <w:lang w:val="es-ES"/>
              </w:rPr>
            </w:pPr>
            <w:r w:rsidRPr="00763CCE">
              <w:rPr>
                <w:rFonts w:ascii="Century Gothic" w:eastAsia="Century Gothic" w:hAnsi="Century Gothic" w:cs="Century Gothic"/>
                <w:b/>
                <w:spacing w:val="2"/>
                <w:lang w:val="es-ES"/>
              </w:rPr>
              <w:t>Con</w:t>
            </w:r>
            <w:r w:rsidRPr="00763CCE">
              <w:rPr>
                <w:rFonts w:ascii="Century Gothic" w:eastAsia="Century Gothic" w:hAnsi="Century Gothic" w:cs="Century Gothic"/>
                <w:b/>
                <w:spacing w:val="1"/>
                <w:lang w:val="es-ES"/>
              </w:rPr>
              <w:t>tr</w:t>
            </w:r>
            <w:r w:rsidRPr="00763CCE">
              <w:rPr>
                <w:rFonts w:ascii="Century Gothic" w:eastAsia="Century Gothic" w:hAnsi="Century Gothic" w:cs="Century Gothic"/>
                <w:b/>
                <w:spacing w:val="2"/>
                <w:lang w:val="es-ES"/>
              </w:rPr>
              <w:t>o</w:t>
            </w:r>
            <w:r w:rsidRPr="00763CCE">
              <w:rPr>
                <w:rFonts w:ascii="Century Gothic" w:eastAsia="Century Gothic" w:hAnsi="Century Gothic" w:cs="Century Gothic"/>
                <w:b/>
                <w:lang w:val="es-ES"/>
              </w:rPr>
              <w:t>l</w:t>
            </w:r>
            <w:r w:rsidRPr="00763CCE">
              <w:rPr>
                <w:rFonts w:ascii="Century Gothic" w:eastAsia="Century Gothic" w:hAnsi="Century Gothic" w:cs="Century Gothic"/>
                <w:b/>
                <w:spacing w:val="22"/>
                <w:lang w:val="es-ES"/>
              </w:rPr>
              <w:t xml:space="preserve"> </w:t>
            </w:r>
            <w:r w:rsidRPr="00763CCE">
              <w:rPr>
                <w:rFonts w:ascii="Century Gothic" w:eastAsia="Century Gothic" w:hAnsi="Century Gothic" w:cs="Century Gothic"/>
                <w:b/>
                <w:spacing w:val="2"/>
                <w:w w:val="103"/>
                <w:lang w:val="es-ES"/>
              </w:rPr>
              <w:t>d</w:t>
            </w:r>
            <w:r w:rsidRPr="00763CCE">
              <w:rPr>
                <w:rFonts w:ascii="Century Gothic" w:eastAsia="Century Gothic" w:hAnsi="Century Gothic" w:cs="Century Gothic"/>
                <w:b/>
                <w:w w:val="103"/>
                <w:lang w:val="es-ES"/>
              </w:rPr>
              <w:t>e</w:t>
            </w:r>
            <w:r w:rsidRPr="00763CCE">
              <w:rPr>
                <w:rFonts w:ascii="Century Gothic" w:eastAsia="Century Gothic" w:hAnsi="Century Gothic" w:cs="Century Gothic"/>
                <w:b/>
                <w:spacing w:val="2"/>
                <w:lang w:val="es-ES"/>
              </w:rPr>
              <w:t xml:space="preserve"> </w:t>
            </w:r>
            <w:r w:rsidRPr="00763CCE">
              <w:rPr>
                <w:rFonts w:ascii="Century Gothic" w:eastAsia="Century Gothic" w:hAnsi="Century Gothic" w:cs="Century Gothic"/>
                <w:b/>
                <w:spacing w:val="2"/>
                <w:w w:val="103"/>
                <w:lang w:val="es-ES"/>
              </w:rPr>
              <w:t>Ca</w:t>
            </w:r>
            <w:r w:rsidRPr="00763CCE">
              <w:rPr>
                <w:rFonts w:ascii="Century Gothic" w:eastAsia="Century Gothic" w:hAnsi="Century Gothic" w:cs="Century Gothic"/>
                <w:b/>
                <w:spacing w:val="3"/>
                <w:w w:val="103"/>
                <w:lang w:val="es-ES"/>
              </w:rPr>
              <w:t>m</w:t>
            </w:r>
            <w:r w:rsidRPr="00763CCE">
              <w:rPr>
                <w:rFonts w:ascii="Century Gothic" w:eastAsia="Century Gothic" w:hAnsi="Century Gothic" w:cs="Century Gothic"/>
                <w:b/>
                <w:spacing w:val="2"/>
                <w:w w:val="103"/>
                <w:lang w:val="es-ES"/>
              </w:rPr>
              <w:t>b</w:t>
            </w:r>
            <w:r w:rsidRPr="00763CCE">
              <w:rPr>
                <w:rFonts w:ascii="Century Gothic" w:eastAsia="Century Gothic" w:hAnsi="Century Gothic" w:cs="Century Gothic"/>
                <w:b/>
                <w:spacing w:val="1"/>
                <w:w w:val="103"/>
                <w:lang w:val="es-ES"/>
              </w:rPr>
              <w:t>i</w:t>
            </w:r>
            <w:r w:rsidRPr="00763CCE">
              <w:rPr>
                <w:rFonts w:ascii="Century Gothic" w:eastAsia="Century Gothic" w:hAnsi="Century Gothic" w:cs="Century Gothic"/>
                <w:b/>
                <w:spacing w:val="2"/>
                <w:w w:val="103"/>
                <w:lang w:val="es-ES"/>
              </w:rPr>
              <w:t>o</w:t>
            </w:r>
            <w:r w:rsidRPr="00763CCE">
              <w:rPr>
                <w:rFonts w:ascii="Century Gothic" w:eastAsia="Century Gothic" w:hAnsi="Century Gothic" w:cs="Century Gothic"/>
                <w:b/>
                <w:w w:val="103"/>
                <w:lang w:val="es-ES"/>
              </w:rPr>
              <w:t>s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C6E5FA" w14:textId="77777777" w:rsidR="005A5E26" w:rsidRPr="00763CCE" w:rsidRDefault="00AC61B1">
            <w:pPr>
              <w:spacing w:line="180" w:lineRule="exact"/>
              <w:ind w:left="61"/>
              <w:rPr>
                <w:rFonts w:ascii="Century Gothic" w:eastAsia="Century Gothic" w:hAnsi="Century Gothic" w:cs="Century Gothic"/>
                <w:sz w:val="16"/>
                <w:szCs w:val="16"/>
                <w:lang w:val="es-ES"/>
              </w:rPr>
            </w:pPr>
            <w:r w:rsidRPr="00763CCE">
              <w:rPr>
                <w:rFonts w:ascii="Century Gothic" w:eastAsia="Century Gothic" w:hAnsi="Century Gothic" w:cs="Century Gothic"/>
                <w:spacing w:val="1"/>
                <w:sz w:val="16"/>
                <w:szCs w:val="16"/>
                <w:lang w:val="es-ES"/>
              </w:rPr>
              <w:t>Cód</w:t>
            </w:r>
            <w:r w:rsidRPr="00763CCE">
              <w:rPr>
                <w:rFonts w:ascii="Century Gothic" w:eastAsia="Century Gothic" w:hAnsi="Century Gothic" w:cs="Century Gothic"/>
                <w:sz w:val="16"/>
                <w:szCs w:val="16"/>
                <w:lang w:val="es-ES"/>
              </w:rPr>
              <w:t>i</w:t>
            </w:r>
            <w:r w:rsidRPr="00763CCE">
              <w:rPr>
                <w:rFonts w:ascii="Century Gothic" w:eastAsia="Century Gothic" w:hAnsi="Century Gothic" w:cs="Century Gothic"/>
                <w:spacing w:val="1"/>
                <w:sz w:val="16"/>
                <w:szCs w:val="16"/>
                <w:lang w:val="es-ES"/>
              </w:rPr>
              <w:t>g</w:t>
            </w:r>
            <w:r w:rsidRPr="00763CCE">
              <w:rPr>
                <w:rFonts w:ascii="Century Gothic" w:eastAsia="Century Gothic" w:hAnsi="Century Gothic" w:cs="Century Gothic"/>
                <w:sz w:val="16"/>
                <w:szCs w:val="16"/>
                <w:lang w:val="es-ES"/>
              </w:rPr>
              <w:t>o</w:t>
            </w:r>
          </w:p>
        </w:tc>
        <w:tc>
          <w:tcPr>
            <w:tcW w:w="16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716291" w14:textId="77777777" w:rsidR="005A5E26" w:rsidRPr="00763CCE" w:rsidRDefault="00AC61B1">
            <w:pPr>
              <w:spacing w:line="180" w:lineRule="exact"/>
              <w:ind w:left="493"/>
              <w:rPr>
                <w:rFonts w:ascii="Century Gothic" w:eastAsia="Century Gothic" w:hAnsi="Century Gothic" w:cs="Century Gothic"/>
                <w:sz w:val="16"/>
                <w:szCs w:val="16"/>
                <w:lang w:val="es-ES"/>
              </w:rPr>
            </w:pPr>
            <w:r w:rsidRPr="00763CCE">
              <w:rPr>
                <w:rFonts w:ascii="Century Gothic" w:eastAsia="Century Gothic" w:hAnsi="Century Gothic" w:cs="Century Gothic"/>
                <w:spacing w:val="1"/>
                <w:sz w:val="16"/>
                <w:szCs w:val="16"/>
                <w:lang w:val="es-ES"/>
              </w:rPr>
              <w:t>F003</w:t>
            </w:r>
            <w:r w:rsidRPr="00763CCE">
              <w:rPr>
                <w:rFonts w:ascii="Century Gothic" w:eastAsia="Century Gothic" w:hAnsi="Century Gothic" w:cs="Century Gothic"/>
                <w:sz w:val="16"/>
                <w:szCs w:val="16"/>
                <w:lang w:val="es-ES"/>
              </w:rPr>
              <w:t>.</w:t>
            </w:r>
            <w:r w:rsidRPr="00763CCE">
              <w:rPr>
                <w:rFonts w:ascii="Century Gothic" w:eastAsia="Century Gothic" w:hAnsi="Century Gothic" w:cs="Century Gothic"/>
                <w:spacing w:val="1"/>
                <w:sz w:val="16"/>
                <w:szCs w:val="16"/>
                <w:lang w:val="es-ES"/>
              </w:rPr>
              <w:t>1</w:t>
            </w:r>
            <w:r w:rsidRPr="00763CCE">
              <w:rPr>
                <w:rFonts w:ascii="Century Gothic" w:eastAsia="Century Gothic" w:hAnsi="Century Gothic" w:cs="Century Gothic"/>
                <w:sz w:val="16"/>
                <w:szCs w:val="16"/>
                <w:lang w:val="es-ES"/>
              </w:rPr>
              <w:t>.</w:t>
            </w:r>
            <w:r w:rsidRPr="00763CCE">
              <w:rPr>
                <w:rFonts w:ascii="Century Gothic" w:eastAsia="Century Gothic" w:hAnsi="Century Gothic" w:cs="Century Gothic"/>
                <w:spacing w:val="1"/>
                <w:sz w:val="16"/>
                <w:szCs w:val="16"/>
                <w:lang w:val="es-ES"/>
              </w:rPr>
              <w:t>0</w:t>
            </w:r>
            <w:r w:rsidRPr="00763CCE">
              <w:rPr>
                <w:rFonts w:ascii="Century Gothic" w:eastAsia="Century Gothic" w:hAnsi="Century Gothic" w:cs="Century Gothic"/>
                <w:sz w:val="16"/>
                <w:szCs w:val="16"/>
                <w:lang w:val="es-ES"/>
              </w:rPr>
              <w:t>2</w:t>
            </w:r>
          </w:p>
        </w:tc>
        <w:tc>
          <w:tcPr>
            <w:tcW w:w="226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5CDF17BC" w14:textId="0BBAAA2E" w:rsidR="005A5E26" w:rsidRPr="00763CCE" w:rsidRDefault="000765F7">
            <w:pPr>
              <w:spacing w:before="7" w:line="180" w:lineRule="exact"/>
              <w:rPr>
                <w:sz w:val="18"/>
                <w:szCs w:val="18"/>
                <w:lang w:val="es-ES"/>
              </w:rPr>
            </w:pPr>
            <w:r>
              <w:rPr>
                <w:noProof/>
                <w:lang w:val="es-ES"/>
              </w:rPr>
              <w:drawing>
                <wp:anchor distT="0" distB="0" distL="114300" distR="114300" simplePos="0" relativeHeight="503316048" behindDoc="0" locked="0" layoutInCell="1" allowOverlap="1" wp14:anchorId="39BFD270" wp14:editId="12E4167E">
                  <wp:simplePos x="0" y="0"/>
                  <wp:positionH relativeFrom="column">
                    <wp:posOffset>250190</wp:posOffset>
                  </wp:positionH>
                  <wp:positionV relativeFrom="paragraph">
                    <wp:posOffset>57150</wp:posOffset>
                  </wp:positionV>
                  <wp:extent cx="866775" cy="866775"/>
                  <wp:effectExtent l="0" t="0" r="9525" b="9525"/>
                  <wp:wrapThrough wrapText="bothSides">
                    <wp:wrapPolygon edited="0">
                      <wp:start x="0" y="0"/>
                      <wp:lineTo x="0" y="21363"/>
                      <wp:lineTo x="21363" y="21363"/>
                      <wp:lineTo x="21363" y="0"/>
                      <wp:lineTo x="0" y="0"/>
                    </wp:wrapPolygon>
                  </wp:wrapThrough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6775" cy="866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759E76F0" w14:textId="77777777" w:rsidR="005A5E26" w:rsidRPr="00763CCE" w:rsidRDefault="005A5E26">
            <w:pPr>
              <w:spacing w:line="200" w:lineRule="exact"/>
              <w:rPr>
                <w:lang w:val="es-ES"/>
              </w:rPr>
            </w:pPr>
          </w:p>
          <w:p w14:paraId="5B45C7C0" w14:textId="77777777" w:rsidR="005A5E26" w:rsidRPr="00763CCE" w:rsidRDefault="005A5E26">
            <w:pPr>
              <w:spacing w:line="200" w:lineRule="exact"/>
              <w:rPr>
                <w:lang w:val="es-ES"/>
              </w:rPr>
            </w:pPr>
          </w:p>
          <w:p w14:paraId="20B54985" w14:textId="13219E18" w:rsidR="00763CCE" w:rsidRPr="00763CCE" w:rsidRDefault="00763CCE" w:rsidP="00763CCE">
            <w:pPr>
              <w:spacing w:line="200" w:lineRule="exact"/>
              <w:rPr>
                <w:lang w:val="es-ES"/>
              </w:rPr>
            </w:pPr>
            <w:r w:rsidRPr="00763CCE">
              <w:rPr>
                <w:lang w:val="es-ES"/>
              </w:rPr>
              <w:t xml:space="preserve">        </w:t>
            </w:r>
          </w:p>
          <w:p w14:paraId="48A5F462" w14:textId="77777777" w:rsidR="005A5E26" w:rsidRPr="00763CCE" w:rsidRDefault="005A5E26">
            <w:pPr>
              <w:spacing w:line="200" w:lineRule="exact"/>
              <w:rPr>
                <w:lang w:val="es-ES"/>
              </w:rPr>
            </w:pPr>
          </w:p>
          <w:p w14:paraId="219D38FB" w14:textId="77777777" w:rsidR="005A5E26" w:rsidRPr="00763CCE" w:rsidRDefault="005A5E26">
            <w:pPr>
              <w:spacing w:line="200" w:lineRule="exact"/>
              <w:rPr>
                <w:lang w:val="es-ES"/>
              </w:rPr>
            </w:pPr>
          </w:p>
        </w:tc>
      </w:tr>
      <w:tr w:rsidR="005A5E26" w:rsidRPr="00763CCE" w14:paraId="15C8CCD6" w14:textId="77777777">
        <w:trPr>
          <w:trHeight w:hRule="exact" w:val="288"/>
        </w:trPr>
        <w:tc>
          <w:tcPr>
            <w:tcW w:w="120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37745AC2" w14:textId="77777777" w:rsidR="005A5E26" w:rsidRPr="00763CCE" w:rsidRDefault="005A5E26">
            <w:pPr>
              <w:rPr>
                <w:lang w:val="es-ES"/>
              </w:rPr>
            </w:pPr>
          </w:p>
        </w:tc>
        <w:tc>
          <w:tcPr>
            <w:tcW w:w="363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05CAA609" w14:textId="77777777" w:rsidR="005A5E26" w:rsidRPr="00763CCE" w:rsidRDefault="005A5E26">
            <w:pPr>
              <w:rPr>
                <w:lang w:val="es-ES"/>
              </w:rPr>
            </w:pP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A506DC7" w14:textId="77777777" w:rsidR="005A5E26" w:rsidRPr="00763CCE" w:rsidRDefault="00AC61B1">
            <w:pPr>
              <w:spacing w:line="180" w:lineRule="exact"/>
              <w:ind w:left="61"/>
              <w:rPr>
                <w:rFonts w:ascii="Century Gothic" w:eastAsia="Century Gothic" w:hAnsi="Century Gothic" w:cs="Century Gothic"/>
                <w:sz w:val="16"/>
                <w:szCs w:val="16"/>
                <w:lang w:val="es-ES"/>
              </w:rPr>
            </w:pPr>
            <w:r w:rsidRPr="00763CCE">
              <w:rPr>
                <w:rFonts w:ascii="Century Gothic" w:eastAsia="Century Gothic" w:hAnsi="Century Gothic" w:cs="Century Gothic"/>
                <w:spacing w:val="1"/>
                <w:sz w:val="16"/>
                <w:szCs w:val="16"/>
                <w:lang w:val="es-ES"/>
              </w:rPr>
              <w:t>Rev</w:t>
            </w:r>
            <w:r w:rsidRPr="00763CCE">
              <w:rPr>
                <w:rFonts w:ascii="Century Gothic" w:eastAsia="Century Gothic" w:hAnsi="Century Gothic" w:cs="Century Gothic"/>
                <w:sz w:val="16"/>
                <w:szCs w:val="16"/>
                <w:lang w:val="es-ES"/>
              </w:rPr>
              <w:t>i</w:t>
            </w:r>
            <w:r w:rsidRPr="00763CCE">
              <w:rPr>
                <w:rFonts w:ascii="Century Gothic" w:eastAsia="Century Gothic" w:hAnsi="Century Gothic" w:cs="Century Gothic"/>
                <w:spacing w:val="1"/>
                <w:sz w:val="16"/>
                <w:szCs w:val="16"/>
                <w:lang w:val="es-ES"/>
              </w:rPr>
              <w:t>s</w:t>
            </w:r>
            <w:r w:rsidRPr="00763CCE">
              <w:rPr>
                <w:rFonts w:ascii="Century Gothic" w:eastAsia="Century Gothic" w:hAnsi="Century Gothic" w:cs="Century Gothic"/>
                <w:sz w:val="16"/>
                <w:szCs w:val="16"/>
                <w:lang w:val="es-ES"/>
              </w:rPr>
              <w:t>i</w:t>
            </w:r>
            <w:r w:rsidRPr="00763CCE">
              <w:rPr>
                <w:rFonts w:ascii="Century Gothic" w:eastAsia="Century Gothic" w:hAnsi="Century Gothic" w:cs="Century Gothic"/>
                <w:spacing w:val="1"/>
                <w:sz w:val="16"/>
                <w:szCs w:val="16"/>
                <w:lang w:val="es-ES"/>
              </w:rPr>
              <w:t>ón</w:t>
            </w:r>
          </w:p>
        </w:tc>
        <w:tc>
          <w:tcPr>
            <w:tcW w:w="16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904237" w14:textId="77777777" w:rsidR="005A5E26" w:rsidRPr="00763CCE" w:rsidRDefault="00AC61B1">
            <w:pPr>
              <w:spacing w:line="180" w:lineRule="exact"/>
              <w:ind w:left="766" w:right="770"/>
              <w:jc w:val="center"/>
              <w:rPr>
                <w:rFonts w:ascii="Century Gothic" w:eastAsia="Century Gothic" w:hAnsi="Century Gothic" w:cs="Century Gothic"/>
                <w:sz w:val="16"/>
                <w:szCs w:val="16"/>
                <w:lang w:val="es-ES"/>
              </w:rPr>
            </w:pPr>
            <w:r w:rsidRPr="00763CCE">
              <w:rPr>
                <w:rFonts w:ascii="Century Gothic" w:eastAsia="Century Gothic" w:hAnsi="Century Gothic" w:cs="Century Gothic"/>
                <w:w w:val="99"/>
                <w:sz w:val="16"/>
                <w:szCs w:val="16"/>
                <w:lang w:val="es-ES"/>
              </w:rPr>
              <w:t>1</w:t>
            </w:r>
          </w:p>
        </w:tc>
        <w:tc>
          <w:tcPr>
            <w:tcW w:w="226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5B48E011" w14:textId="77777777" w:rsidR="005A5E26" w:rsidRPr="00763CCE" w:rsidRDefault="005A5E26">
            <w:pPr>
              <w:rPr>
                <w:lang w:val="es-ES"/>
              </w:rPr>
            </w:pPr>
          </w:p>
        </w:tc>
      </w:tr>
      <w:tr w:rsidR="005A5E26" w:rsidRPr="00763CCE" w14:paraId="3DC5ECB1" w14:textId="77777777">
        <w:trPr>
          <w:trHeight w:hRule="exact" w:val="288"/>
        </w:trPr>
        <w:tc>
          <w:tcPr>
            <w:tcW w:w="120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5366ED5B" w14:textId="77777777" w:rsidR="005A5E26" w:rsidRPr="00763CCE" w:rsidRDefault="005A5E26">
            <w:pPr>
              <w:rPr>
                <w:lang w:val="es-ES"/>
              </w:rPr>
            </w:pPr>
          </w:p>
        </w:tc>
        <w:tc>
          <w:tcPr>
            <w:tcW w:w="363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2EAC9E11" w14:textId="77777777" w:rsidR="005A5E26" w:rsidRPr="00763CCE" w:rsidRDefault="005A5E26">
            <w:pPr>
              <w:rPr>
                <w:lang w:val="es-ES"/>
              </w:rPr>
            </w:pP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38BC22" w14:textId="77777777" w:rsidR="005A5E26" w:rsidRPr="00763CCE" w:rsidRDefault="00AC61B1">
            <w:pPr>
              <w:spacing w:line="180" w:lineRule="exact"/>
              <w:ind w:left="61"/>
              <w:rPr>
                <w:rFonts w:ascii="Century Gothic" w:eastAsia="Century Gothic" w:hAnsi="Century Gothic" w:cs="Century Gothic"/>
                <w:sz w:val="16"/>
                <w:szCs w:val="16"/>
                <w:lang w:val="es-ES"/>
              </w:rPr>
            </w:pPr>
            <w:r w:rsidRPr="00763CCE">
              <w:rPr>
                <w:rFonts w:ascii="Century Gothic" w:eastAsia="Century Gothic" w:hAnsi="Century Gothic" w:cs="Century Gothic"/>
                <w:spacing w:val="1"/>
                <w:sz w:val="16"/>
                <w:szCs w:val="16"/>
                <w:lang w:val="es-ES"/>
              </w:rPr>
              <w:t>Fech</w:t>
            </w:r>
            <w:r w:rsidRPr="00763CCE">
              <w:rPr>
                <w:rFonts w:ascii="Century Gothic" w:eastAsia="Century Gothic" w:hAnsi="Century Gothic" w:cs="Century Gothic"/>
                <w:sz w:val="16"/>
                <w:szCs w:val="16"/>
                <w:lang w:val="es-ES"/>
              </w:rPr>
              <w:t>a</w:t>
            </w:r>
          </w:p>
        </w:tc>
        <w:tc>
          <w:tcPr>
            <w:tcW w:w="16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96228B" w14:textId="2CD90AFB" w:rsidR="005A5E26" w:rsidRPr="00763CCE" w:rsidRDefault="00795E40">
            <w:pPr>
              <w:spacing w:line="180" w:lineRule="exact"/>
              <w:ind w:left="377"/>
              <w:rPr>
                <w:rFonts w:ascii="Century Gothic" w:eastAsia="Century Gothic" w:hAnsi="Century Gothic" w:cs="Century Gothic"/>
                <w:sz w:val="16"/>
                <w:szCs w:val="16"/>
                <w:lang w:val="es-ES"/>
              </w:rPr>
            </w:pPr>
            <w:r>
              <w:rPr>
                <w:rFonts w:ascii="Century Gothic" w:eastAsia="Century Gothic" w:hAnsi="Century Gothic" w:cs="Century Gothic"/>
                <w:spacing w:val="1"/>
                <w:sz w:val="16"/>
                <w:szCs w:val="16"/>
                <w:lang w:val="es-ES"/>
              </w:rPr>
              <w:t>26</w:t>
            </w:r>
            <w:r w:rsidR="00D27D2F">
              <w:rPr>
                <w:rFonts w:ascii="Century Gothic" w:eastAsia="Century Gothic" w:hAnsi="Century Gothic" w:cs="Century Gothic"/>
                <w:spacing w:val="1"/>
                <w:sz w:val="16"/>
                <w:szCs w:val="16"/>
                <w:lang w:val="es-ES"/>
              </w:rPr>
              <w:t>-03-2025</w:t>
            </w:r>
          </w:p>
        </w:tc>
        <w:tc>
          <w:tcPr>
            <w:tcW w:w="226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50B7FF31" w14:textId="77777777" w:rsidR="005A5E26" w:rsidRPr="00763CCE" w:rsidRDefault="005A5E26">
            <w:pPr>
              <w:rPr>
                <w:lang w:val="es-ES"/>
              </w:rPr>
            </w:pPr>
          </w:p>
        </w:tc>
      </w:tr>
      <w:tr w:rsidR="005A5E26" w:rsidRPr="00763CCE" w14:paraId="75BB9E3F" w14:textId="77777777">
        <w:trPr>
          <w:trHeight w:hRule="exact" w:val="734"/>
        </w:trPr>
        <w:tc>
          <w:tcPr>
            <w:tcW w:w="120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161FBC" w14:textId="77777777" w:rsidR="005A5E26" w:rsidRPr="00763CCE" w:rsidRDefault="005A5E26">
            <w:pPr>
              <w:rPr>
                <w:lang w:val="es-ES"/>
              </w:rPr>
            </w:pPr>
          </w:p>
        </w:tc>
        <w:tc>
          <w:tcPr>
            <w:tcW w:w="3634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CC5C8C" w14:textId="77777777" w:rsidR="005A5E26" w:rsidRPr="00763CCE" w:rsidRDefault="005A5E26">
            <w:pPr>
              <w:rPr>
                <w:lang w:val="es-ES"/>
              </w:rPr>
            </w:pP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07140B" w14:textId="77777777" w:rsidR="005A5E26" w:rsidRPr="00763CCE" w:rsidRDefault="00AC61B1">
            <w:pPr>
              <w:spacing w:line="180" w:lineRule="exact"/>
              <w:ind w:left="61"/>
              <w:rPr>
                <w:rFonts w:ascii="Century Gothic" w:eastAsia="Century Gothic" w:hAnsi="Century Gothic" w:cs="Century Gothic"/>
                <w:sz w:val="16"/>
                <w:szCs w:val="16"/>
                <w:lang w:val="es-ES"/>
              </w:rPr>
            </w:pPr>
            <w:r w:rsidRPr="00763CCE">
              <w:rPr>
                <w:rFonts w:ascii="Century Gothic" w:eastAsia="Century Gothic" w:hAnsi="Century Gothic" w:cs="Century Gothic"/>
                <w:spacing w:val="1"/>
                <w:sz w:val="16"/>
                <w:szCs w:val="16"/>
                <w:lang w:val="es-ES"/>
              </w:rPr>
              <w:t>Pág</w:t>
            </w:r>
            <w:r w:rsidRPr="00763CCE">
              <w:rPr>
                <w:rFonts w:ascii="Century Gothic" w:eastAsia="Century Gothic" w:hAnsi="Century Gothic" w:cs="Century Gothic"/>
                <w:sz w:val="16"/>
                <w:szCs w:val="16"/>
                <w:lang w:val="es-ES"/>
              </w:rPr>
              <w:t>i</w:t>
            </w:r>
            <w:r w:rsidRPr="00763CCE">
              <w:rPr>
                <w:rFonts w:ascii="Century Gothic" w:eastAsia="Century Gothic" w:hAnsi="Century Gothic" w:cs="Century Gothic"/>
                <w:spacing w:val="1"/>
                <w:sz w:val="16"/>
                <w:szCs w:val="16"/>
                <w:lang w:val="es-ES"/>
              </w:rPr>
              <w:t>na</w:t>
            </w:r>
          </w:p>
        </w:tc>
        <w:tc>
          <w:tcPr>
            <w:tcW w:w="16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98B1C7" w14:textId="77777777" w:rsidR="005A5E26" w:rsidRPr="00763CCE" w:rsidRDefault="00AC61B1">
            <w:pPr>
              <w:spacing w:line="180" w:lineRule="exact"/>
              <w:ind w:left="566" w:right="570"/>
              <w:jc w:val="center"/>
              <w:rPr>
                <w:rFonts w:ascii="Century Gothic" w:eastAsia="Century Gothic" w:hAnsi="Century Gothic" w:cs="Century Gothic"/>
                <w:sz w:val="16"/>
                <w:szCs w:val="16"/>
                <w:lang w:val="es-ES"/>
              </w:rPr>
            </w:pPr>
            <w:r w:rsidRPr="00763CCE">
              <w:rPr>
                <w:rFonts w:ascii="Century Gothic" w:eastAsia="Century Gothic" w:hAnsi="Century Gothic" w:cs="Century Gothic"/>
                <w:sz w:val="16"/>
                <w:szCs w:val="16"/>
                <w:lang w:val="es-ES"/>
              </w:rPr>
              <w:t xml:space="preserve">1 </w:t>
            </w:r>
            <w:r w:rsidRPr="00763CCE">
              <w:rPr>
                <w:rFonts w:ascii="Century Gothic" w:eastAsia="Century Gothic" w:hAnsi="Century Gothic" w:cs="Century Gothic"/>
                <w:spacing w:val="1"/>
                <w:sz w:val="16"/>
                <w:szCs w:val="16"/>
                <w:lang w:val="es-ES"/>
              </w:rPr>
              <w:t>d</w:t>
            </w:r>
            <w:r w:rsidRPr="00763CCE">
              <w:rPr>
                <w:rFonts w:ascii="Century Gothic" w:eastAsia="Century Gothic" w:hAnsi="Century Gothic" w:cs="Century Gothic"/>
                <w:sz w:val="16"/>
                <w:szCs w:val="16"/>
                <w:lang w:val="es-ES"/>
              </w:rPr>
              <w:t>e</w:t>
            </w:r>
            <w:r w:rsidRPr="00763CCE">
              <w:rPr>
                <w:rFonts w:ascii="Century Gothic" w:eastAsia="Century Gothic" w:hAnsi="Century Gothic" w:cs="Century Gothic"/>
                <w:spacing w:val="-1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Century Gothic" w:eastAsia="Century Gothic" w:hAnsi="Century Gothic" w:cs="Century Gothic"/>
                <w:w w:val="99"/>
                <w:sz w:val="16"/>
                <w:szCs w:val="16"/>
                <w:lang w:val="es-ES"/>
              </w:rPr>
              <w:t>2</w:t>
            </w:r>
          </w:p>
        </w:tc>
        <w:tc>
          <w:tcPr>
            <w:tcW w:w="226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5E8F995" w14:textId="77777777" w:rsidR="005A5E26" w:rsidRPr="00763CCE" w:rsidRDefault="005A5E26">
            <w:pPr>
              <w:rPr>
                <w:lang w:val="es-ES"/>
              </w:rPr>
            </w:pPr>
          </w:p>
        </w:tc>
      </w:tr>
    </w:tbl>
    <w:p w14:paraId="39B2BDEA" w14:textId="77777777" w:rsidR="005A5E26" w:rsidRPr="00763CCE" w:rsidRDefault="005A5E26">
      <w:pPr>
        <w:spacing w:before="3" w:line="200" w:lineRule="exact"/>
        <w:rPr>
          <w:lang w:val="es-ES"/>
        </w:rPr>
      </w:pPr>
    </w:p>
    <w:p w14:paraId="192C8A8F" w14:textId="023CD424" w:rsidR="005A5E26" w:rsidRPr="00763CCE" w:rsidRDefault="00271EAA">
      <w:pPr>
        <w:spacing w:before="23" w:line="300" w:lineRule="exact"/>
        <w:ind w:left="2572"/>
        <w:rPr>
          <w:rFonts w:ascii="Arial" w:eastAsia="Arial" w:hAnsi="Arial" w:cs="Arial"/>
          <w:sz w:val="28"/>
          <w:szCs w:val="28"/>
          <w:lang w:val="es-ES"/>
        </w:rPr>
      </w:pPr>
      <w:r>
        <w:rPr>
          <w:lang w:val="es-ES"/>
        </w:rPr>
        <w:pict w14:anchorId="750E0B07">
          <v:group id="_x0000_s1040" style="position:absolute;left:0;text-align:left;margin-left:54.35pt;margin-top:121.1pt;width:7in;height:.7pt;z-index:-1465;mso-position-horizontal-relative:page;mso-position-vertical-relative:page" coordorigin="1087,2422" coordsize="10080,14">
            <v:shape id="_x0000_s1041" style="position:absolute;left:1087;top:2422;width:10080;height:14" coordorigin="1087,2422" coordsize="10080,14" path="m1087,2436r10080,-14e" filled="f" strokeweight="3.12pt">
              <v:path arrowok="t"/>
            </v:shape>
            <w10:wrap anchorx="page" anchory="page"/>
          </v:group>
        </w:pict>
      </w:r>
      <w:r>
        <w:rPr>
          <w:lang w:val="es-ES"/>
        </w:rPr>
        <w:pict w14:anchorId="36C9F63E">
          <v:group id="_x0000_s1038" style="position:absolute;left:0;text-align:left;margin-left:54.35pt;margin-top:729.75pt;width:476.9pt;height:0;z-index:-1464;mso-position-horizontal-relative:page;mso-position-vertical-relative:page" coordorigin="1087,14595" coordsize="9538,0">
            <v:shape id="_x0000_s1039" style="position:absolute;left:1087;top:14595;width:9538;height:0" coordorigin="1087,14595" coordsize="9538,0" path="m1087,14595r9538,e" filled="f" strokeweight="3.12pt">
              <v:path arrowok="t"/>
            </v:shape>
            <w10:wrap anchorx="page" anchory="page"/>
          </v:group>
        </w:pict>
      </w:r>
      <w:r w:rsidR="00AC61B1" w:rsidRPr="00763CCE">
        <w:rPr>
          <w:rFonts w:ascii="Arial" w:eastAsia="Arial" w:hAnsi="Arial" w:cs="Arial"/>
          <w:b/>
          <w:spacing w:val="1"/>
          <w:position w:val="-1"/>
          <w:sz w:val="28"/>
          <w:szCs w:val="28"/>
          <w:lang w:val="es-ES"/>
        </w:rPr>
        <w:t>FOR</w:t>
      </w:r>
      <w:r w:rsidR="00AC61B1" w:rsidRPr="00763CCE">
        <w:rPr>
          <w:rFonts w:ascii="Arial" w:eastAsia="Arial" w:hAnsi="Arial" w:cs="Arial"/>
          <w:b/>
          <w:spacing w:val="2"/>
          <w:position w:val="-1"/>
          <w:sz w:val="28"/>
          <w:szCs w:val="28"/>
          <w:lang w:val="es-ES"/>
        </w:rPr>
        <w:t>M</w:t>
      </w:r>
      <w:r w:rsidR="00AC61B1" w:rsidRPr="00763CCE">
        <w:rPr>
          <w:rFonts w:ascii="Arial" w:eastAsia="Arial" w:hAnsi="Arial" w:cs="Arial"/>
          <w:b/>
          <w:spacing w:val="1"/>
          <w:position w:val="-1"/>
          <w:sz w:val="28"/>
          <w:szCs w:val="28"/>
          <w:lang w:val="es-ES"/>
        </w:rPr>
        <w:t>AT</w:t>
      </w:r>
      <w:r w:rsidR="00AC61B1" w:rsidRPr="00763CCE">
        <w:rPr>
          <w:rFonts w:ascii="Arial" w:eastAsia="Arial" w:hAnsi="Arial" w:cs="Arial"/>
          <w:b/>
          <w:position w:val="-1"/>
          <w:sz w:val="28"/>
          <w:szCs w:val="28"/>
          <w:lang w:val="es-ES"/>
        </w:rPr>
        <w:t>O</w:t>
      </w:r>
      <w:r w:rsidR="00AC61B1" w:rsidRPr="00763CCE">
        <w:rPr>
          <w:rFonts w:ascii="Arial" w:eastAsia="Arial" w:hAnsi="Arial" w:cs="Arial"/>
          <w:b/>
          <w:spacing w:val="-12"/>
          <w:position w:val="-1"/>
          <w:sz w:val="28"/>
          <w:szCs w:val="28"/>
          <w:lang w:val="es-ES"/>
        </w:rPr>
        <w:t xml:space="preserve"> </w:t>
      </w:r>
      <w:r w:rsidR="00AC61B1" w:rsidRPr="00763CCE">
        <w:rPr>
          <w:rFonts w:ascii="Arial" w:eastAsia="Arial" w:hAnsi="Arial" w:cs="Arial"/>
          <w:b/>
          <w:spacing w:val="1"/>
          <w:position w:val="-1"/>
          <w:sz w:val="28"/>
          <w:szCs w:val="28"/>
          <w:lang w:val="es-ES"/>
        </w:rPr>
        <w:t>D</w:t>
      </w:r>
      <w:r w:rsidR="00AC61B1" w:rsidRPr="00763CCE">
        <w:rPr>
          <w:rFonts w:ascii="Arial" w:eastAsia="Arial" w:hAnsi="Arial" w:cs="Arial"/>
          <w:b/>
          <w:position w:val="-1"/>
          <w:sz w:val="28"/>
          <w:szCs w:val="28"/>
          <w:lang w:val="es-ES"/>
        </w:rPr>
        <w:t>E</w:t>
      </w:r>
      <w:r w:rsidR="00AC61B1" w:rsidRPr="00763CCE">
        <w:rPr>
          <w:rFonts w:ascii="Arial" w:eastAsia="Arial" w:hAnsi="Arial" w:cs="Arial"/>
          <w:b/>
          <w:spacing w:val="-3"/>
          <w:position w:val="-1"/>
          <w:sz w:val="28"/>
          <w:szCs w:val="28"/>
          <w:lang w:val="es-ES"/>
        </w:rPr>
        <w:t xml:space="preserve"> </w:t>
      </w:r>
      <w:r w:rsidR="00AC61B1" w:rsidRPr="00763CCE">
        <w:rPr>
          <w:rFonts w:ascii="Arial" w:eastAsia="Arial" w:hAnsi="Arial" w:cs="Arial"/>
          <w:b/>
          <w:spacing w:val="1"/>
          <w:position w:val="-1"/>
          <w:sz w:val="28"/>
          <w:szCs w:val="28"/>
          <w:lang w:val="es-ES"/>
        </w:rPr>
        <w:t>CONTRO</w:t>
      </w:r>
      <w:r w:rsidR="00AC61B1" w:rsidRPr="00763CCE">
        <w:rPr>
          <w:rFonts w:ascii="Arial" w:eastAsia="Arial" w:hAnsi="Arial" w:cs="Arial"/>
          <w:b/>
          <w:position w:val="-1"/>
          <w:sz w:val="28"/>
          <w:szCs w:val="28"/>
          <w:lang w:val="es-ES"/>
        </w:rPr>
        <w:t>L</w:t>
      </w:r>
      <w:r w:rsidR="00AC61B1" w:rsidRPr="00763CCE">
        <w:rPr>
          <w:rFonts w:ascii="Arial" w:eastAsia="Arial" w:hAnsi="Arial" w:cs="Arial"/>
          <w:b/>
          <w:spacing w:val="-13"/>
          <w:position w:val="-1"/>
          <w:sz w:val="28"/>
          <w:szCs w:val="28"/>
          <w:lang w:val="es-ES"/>
        </w:rPr>
        <w:t xml:space="preserve"> </w:t>
      </w:r>
      <w:r w:rsidR="00AC61B1" w:rsidRPr="00763CCE">
        <w:rPr>
          <w:rFonts w:ascii="Arial" w:eastAsia="Arial" w:hAnsi="Arial" w:cs="Arial"/>
          <w:b/>
          <w:spacing w:val="1"/>
          <w:position w:val="-1"/>
          <w:sz w:val="28"/>
          <w:szCs w:val="28"/>
          <w:lang w:val="es-ES"/>
        </w:rPr>
        <w:t>D</w:t>
      </w:r>
      <w:r w:rsidR="00AC61B1" w:rsidRPr="00763CCE">
        <w:rPr>
          <w:rFonts w:ascii="Arial" w:eastAsia="Arial" w:hAnsi="Arial" w:cs="Arial"/>
          <w:b/>
          <w:position w:val="-1"/>
          <w:sz w:val="28"/>
          <w:szCs w:val="28"/>
          <w:lang w:val="es-ES"/>
        </w:rPr>
        <w:t>E</w:t>
      </w:r>
      <w:r w:rsidR="00AC61B1" w:rsidRPr="00763CCE">
        <w:rPr>
          <w:rFonts w:ascii="Arial" w:eastAsia="Arial" w:hAnsi="Arial" w:cs="Arial"/>
          <w:b/>
          <w:spacing w:val="-3"/>
          <w:position w:val="-1"/>
          <w:sz w:val="28"/>
          <w:szCs w:val="28"/>
          <w:lang w:val="es-ES"/>
        </w:rPr>
        <w:t xml:space="preserve"> </w:t>
      </w:r>
      <w:r w:rsidR="00AC61B1" w:rsidRPr="00763CCE">
        <w:rPr>
          <w:rFonts w:ascii="Arial" w:eastAsia="Arial" w:hAnsi="Arial" w:cs="Arial"/>
          <w:b/>
          <w:spacing w:val="1"/>
          <w:position w:val="-1"/>
          <w:sz w:val="28"/>
          <w:szCs w:val="28"/>
          <w:lang w:val="es-ES"/>
        </w:rPr>
        <w:t>CA</w:t>
      </w:r>
      <w:r w:rsidR="00AC61B1" w:rsidRPr="00763CCE">
        <w:rPr>
          <w:rFonts w:ascii="Arial" w:eastAsia="Arial" w:hAnsi="Arial" w:cs="Arial"/>
          <w:b/>
          <w:spacing w:val="2"/>
          <w:position w:val="-1"/>
          <w:sz w:val="28"/>
          <w:szCs w:val="28"/>
          <w:lang w:val="es-ES"/>
        </w:rPr>
        <w:t>M</w:t>
      </w:r>
      <w:r w:rsidR="00AC61B1" w:rsidRPr="00763CCE">
        <w:rPr>
          <w:rFonts w:ascii="Arial" w:eastAsia="Arial" w:hAnsi="Arial" w:cs="Arial"/>
          <w:b/>
          <w:spacing w:val="1"/>
          <w:position w:val="-1"/>
          <w:sz w:val="28"/>
          <w:szCs w:val="28"/>
          <w:lang w:val="es-ES"/>
        </w:rPr>
        <w:t>B</w:t>
      </w:r>
      <w:r w:rsidR="00AC61B1" w:rsidRPr="00763CCE">
        <w:rPr>
          <w:rFonts w:ascii="Arial" w:eastAsia="Arial" w:hAnsi="Arial" w:cs="Arial"/>
          <w:b/>
          <w:position w:val="-1"/>
          <w:sz w:val="28"/>
          <w:szCs w:val="28"/>
          <w:lang w:val="es-ES"/>
        </w:rPr>
        <w:t>I</w:t>
      </w:r>
      <w:r w:rsidR="00AC61B1" w:rsidRPr="00763CCE">
        <w:rPr>
          <w:rFonts w:ascii="Arial" w:eastAsia="Arial" w:hAnsi="Arial" w:cs="Arial"/>
          <w:b/>
          <w:spacing w:val="1"/>
          <w:position w:val="-1"/>
          <w:sz w:val="28"/>
          <w:szCs w:val="28"/>
          <w:lang w:val="es-ES"/>
        </w:rPr>
        <w:t>O</w:t>
      </w:r>
      <w:r w:rsidR="00AC61B1" w:rsidRPr="00763CCE">
        <w:rPr>
          <w:rFonts w:ascii="Arial" w:eastAsia="Arial" w:hAnsi="Arial" w:cs="Arial"/>
          <w:b/>
          <w:position w:val="-1"/>
          <w:sz w:val="28"/>
          <w:szCs w:val="28"/>
          <w:lang w:val="es-ES"/>
        </w:rPr>
        <w:t>S</w:t>
      </w:r>
    </w:p>
    <w:tbl>
      <w:tblPr>
        <w:tblW w:w="0" w:type="auto"/>
        <w:tblInd w:w="11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10"/>
        <w:gridCol w:w="591"/>
        <w:gridCol w:w="331"/>
        <w:gridCol w:w="403"/>
        <w:gridCol w:w="658"/>
        <w:gridCol w:w="700"/>
        <w:gridCol w:w="533"/>
        <w:gridCol w:w="452"/>
        <w:gridCol w:w="105"/>
        <w:gridCol w:w="351"/>
        <w:gridCol w:w="1277"/>
        <w:gridCol w:w="158"/>
        <w:gridCol w:w="374"/>
        <w:gridCol w:w="110"/>
        <w:gridCol w:w="59"/>
        <w:gridCol w:w="2083"/>
      </w:tblGrid>
      <w:tr w:rsidR="005A5E26" w:rsidRPr="00763CCE" w14:paraId="1671CDB3" w14:textId="77777777">
        <w:trPr>
          <w:trHeight w:hRule="exact" w:val="470"/>
        </w:trPr>
        <w:tc>
          <w:tcPr>
            <w:tcW w:w="5578" w:type="dxa"/>
            <w:gridSpan w:val="8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0C0C0"/>
          </w:tcPr>
          <w:p w14:paraId="5CCC4D8A" w14:textId="634AC7AD" w:rsidR="005A5E26" w:rsidRPr="00763CCE" w:rsidRDefault="00AC61B1">
            <w:pPr>
              <w:spacing w:before="3"/>
              <w:ind w:left="105"/>
              <w:rPr>
                <w:rFonts w:ascii="Arial" w:eastAsia="Arial" w:hAnsi="Arial" w:cs="Arial"/>
                <w:lang w:val="es-ES"/>
              </w:rPr>
            </w:pPr>
            <w:r w:rsidRPr="00763CCE">
              <w:rPr>
                <w:rFonts w:ascii="Arial" w:eastAsia="Arial" w:hAnsi="Arial" w:cs="Arial"/>
                <w:b/>
                <w:spacing w:val="2"/>
                <w:lang w:val="es-ES"/>
              </w:rPr>
              <w:t>Con</w:t>
            </w:r>
            <w:r w:rsidRPr="00763CCE">
              <w:rPr>
                <w:rFonts w:ascii="Arial" w:eastAsia="Arial" w:hAnsi="Arial" w:cs="Arial"/>
                <w:b/>
                <w:spacing w:val="1"/>
                <w:lang w:val="es-ES"/>
              </w:rPr>
              <w:t>tr</w:t>
            </w:r>
            <w:r w:rsidRPr="00763CCE">
              <w:rPr>
                <w:rFonts w:ascii="Arial" w:eastAsia="Arial" w:hAnsi="Arial" w:cs="Arial"/>
                <w:b/>
                <w:spacing w:val="2"/>
                <w:lang w:val="es-ES"/>
              </w:rPr>
              <w:t>o</w:t>
            </w:r>
            <w:r w:rsidRPr="00763CCE">
              <w:rPr>
                <w:rFonts w:ascii="Arial" w:eastAsia="Arial" w:hAnsi="Arial" w:cs="Arial"/>
                <w:b/>
                <w:lang w:val="es-ES"/>
              </w:rPr>
              <w:t>l</w:t>
            </w:r>
            <w:r w:rsidRPr="00763CCE">
              <w:rPr>
                <w:rFonts w:ascii="Arial" w:eastAsia="Arial" w:hAnsi="Arial" w:cs="Arial"/>
                <w:b/>
                <w:spacing w:val="22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b/>
                <w:spacing w:val="2"/>
                <w:lang w:val="es-ES"/>
              </w:rPr>
              <w:t>d</w:t>
            </w:r>
            <w:r w:rsidRPr="00763CCE">
              <w:rPr>
                <w:rFonts w:ascii="Arial" w:eastAsia="Arial" w:hAnsi="Arial" w:cs="Arial"/>
                <w:b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b/>
                <w:spacing w:val="9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b/>
                <w:spacing w:val="2"/>
                <w:lang w:val="es-ES"/>
              </w:rPr>
              <w:t>ca</w:t>
            </w:r>
            <w:r w:rsidRPr="00763CCE">
              <w:rPr>
                <w:rFonts w:ascii="Arial" w:eastAsia="Arial" w:hAnsi="Arial" w:cs="Arial"/>
                <w:b/>
                <w:spacing w:val="3"/>
                <w:lang w:val="es-ES"/>
              </w:rPr>
              <w:t>m</w:t>
            </w:r>
            <w:r w:rsidRPr="00763CCE">
              <w:rPr>
                <w:rFonts w:ascii="Arial" w:eastAsia="Arial" w:hAnsi="Arial" w:cs="Arial"/>
                <w:b/>
                <w:spacing w:val="2"/>
                <w:lang w:val="es-ES"/>
              </w:rPr>
              <w:t>b</w:t>
            </w:r>
            <w:r w:rsidRPr="00763CCE">
              <w:rPr>
                <w:rFonts w:ascii="Arial" w:eastAsia="Arial" w:hAnsi="Arial" w:cs="Arial"/>
                <w:b/>
                <w:spacing w:val="1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b/>
                <w:spacing w:val="2"/>
                <w:lang w:val="es-ES"/>
              </w:rPr>
              <w:t>o</w:t>
            </w:r>
            <w:r w:rsidRPr="00763CCE">
              <w:rPr>
                <w:rFonts w:ascii="Arial" w:eastAsia="Arial" w:hAnsi="Arial" w:cs="Arial"/>
                <w:b/>
                <w:lang w:val="es-ES"/>
              </w:rPr>
              <w:t>s</w:t>
            </w:r>
            <w:r w:rsidRPr="00763CCE">
              <w:rPr>
                <w:rFonts w:ascii="Arial" w:eastAsia="Arial" w:hAnsi="Arial" w:cs="Arial"/>
                <w:b/>
                <w:spacing w:val="2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b/>
                <w:spacing w:val="2"/>
                <w:w w:val="103"/>
                <w:lang w:val="es-ES"/>
              </w:rPr>
              <w:t>No</w:t>
            </w:r>
            <w:r w:rsidRPr="00763CCE">
              <w:rPr>
                <w:rFonts w:ascii="Arial" w:eastAsia="Arial" w:hAnsi="Arial" w:cs="Arial"/>
                <w:b/>
                <w:w w:val="103"/>
                <w:lang w:val="es-ES"/>
              </w:rPr>
              <w:t>:</w:t>
            </w:r>
            <w:r w:rsidR="00D27D2F">
              <w:rPr>
                <w:rFonts w:ascii="Arial" w:eastAsia="Arial" w:hAnsi="Arial" w:cs="Arial"/>
                <w:b/>
                <w:w w:val="103"/>
                <w:lang w:val="es-ES"/>
              </w:rPr>
              <w:t xml:space="preserve"> 2</w:t>
            </w:r>
          </w:p>
        </w:tc>
        <w:tc>
          <w:tcPr>
            <w:tcW w:w="4517" w:type="dxa"/>
            <w:gridSpan w:val="8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C78CD0" w14:textId="4D390F8A" w:rsidR="005A5E26" w:rsidRPr="00D27D2F" w:rsidRDefault="00AC61B1">
            <w:pPr>
              <w:spacing w:before="3"/>
              <w:ind w:left="100"/>
              <w:rPr>
                <w:rFonts w:ascii="Arial" w:eastAsia="Arial" w:hAnsi="Arial" w:cs="Arial"/>
                <w:bCs/>
                <w:lang w:val="es-ES"/>
              </w:rPr>
            </w:pPr>
            <w:r w:rsidRPr="00763CCE">
              <w:rPr>
                <w:rFonts w:ascii="Arial" w:eastAsia="Arial" w:hAnsi="Arial" w:cs="Arial"/>
                <w:b/>
                <w:spacing w:val="2"/>
                <w:w w:val="103"/>
                <w:lang w:val="es-ES"/>
              </w:rPr>
              <w:t>Seve</w:t>
            </w:r>
            <w:r w:rsidRPr="00763CCE">
              <w:rPr>
                <w:rFonts w:ascii="Arial" w:eastAsia="Arial" w:hAnsi="Arial" w:cs="Arial"/>
                <w:b/>
                <w:spacing w:val="1"/>
                <w:w w:val="103"/>
                <w:lang w:val="es-ES"/>
              </w:rPr>
              <w:t>ri</w:t>
            </w:r>
            <w:r w:rsidRPr="00763CCE">
              <w:rPr>
                <w:rFonts w:ascii="Arial" w:eastAsia="Arial" w:hAnsi="Arial" w:cs="Arial"/>
                <w:b/>
                <w:spacing w:val="2"/>
                <w:w w:val="103"/>
                <w:lang w:val="es-ES"/>
              </w:rPr>
              <w:t>dad</w:t>
            </w:r>
            <w:r w:rsidRPr="00763CCE">
              <w:rPr>
                <w:rFonts w:ascii="Arial" w:eastAsia="Arial" w:hAnsi="Arial" w:cs="Arial"/>
                <w:b/>
                <w:w w:val="103"/>
                <w:lang w:val="es-ES"/>
              </w:rPr>
              <w:t>:</w:t>
            </w:r>
            <w:r w:rsidR="00D27D2F">
              <w:rPr>
                <w:rFonts w:ascii="Arial" w:eastAsia="Arial" w:hAnsi="Arial" w:cs="Arial"/>
                <w:b/>
                <w:w w:val="103"/>
                <w:lang w:val="es-ES"/>
              </w:rPr>
              <w:t xml:space="preserve"> </w:t>
            </w:r>
            <w:r w:rsidR="00D27D2F">
              <w:rPr>
                <w:rFonts w:ascii="Arial" w:eastAsia="Arial" w:hAnsi="Arial" w:cs="Arial"/>
                <w:bCs/>
                <w:w w:val="103"/>
                <w:lang w:val="es-ES"/>
              </w:rPr>
              <w:t>Importante</w:t>
            </w:r>
          </w:p>
        </w:tc>
      </w:tr>
      <w:tr w:rsidR="005A5E26" w:rsidRPr="00763CCE" w14:paraId="7E2082D0" w14:textId="77777777">
        <w:trPr>
          <w:trHeight w:hRule="exact" w:val="235"/>
        </w:trPr>
        <w:tc>
          <w:tcPr>
            <w:tcW w:w="191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26ED001B" w14:textId="77777777" w:rsidR="005A5E26" w:rsidRPr="00763CCE" w:rsidRDefault="00AC61B1">
            <w:pPr>
              <w:spacing w:before="3"/>
              <w:ind w:left="518"/>
              <w:rPr>
                <w:rFonts w:ascii="Arial" w:eastAsia="Arial" w:hAnsi="Arial" w:cs="Arial"/>
                <w:lang w:val="es-ES"/>
              </w:rPr>
            </w:pPr>
            <w:r w:rsidRPr="00763CCE">
              <w:rPr>
                <w:rFonts w:ascii="Arial" w:eastAsia="Arial" w:hAnsi="Arial" w:cs="Arial"/>
                <w:b/>
                <w:spacing w:val="2"/>
                <w:lang w:val="es-ES"/>
              </w:rPr>
              <w:t>Fech</w:t>
            </w:r>
            <w:r w:rsidRPr="00763CCE">
              <w:rPr>
                <w:rFonts w:ascii="Arial" w:eastAsia="Arial" w:hAnsi="Arial" w:cs="Arial"/>
                <w:b/>
                <w:lang w:val="es-ES"/>
              </w:rPr>
              <w:t>a</w:t>
            </w:r>
            <w:r w:rsidRPr="00763CCE">
              <w:rPr>
                <w:rFonts w:ascii="Arial" w:eastAsia="Arial" w:hAnsi="Arial" w:cs="Arial"/>
                <w:b/>
                <w:spacing w:val="19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b/>
                <w:spacing w:val="2"/>
                <w:w w:val="103"/>
                <w:lang w:val="es-ES"/>
              </w:rPr>
              <w:t>de</w:t>
            </w:r>
          </w:p>
          <w:p w14:paraId="265A387B" w14:textId="77777777" w:rsidR="005A5E26" w:rsidRDefault="00AC61B1">
            <w:pPr>
              <w:spacing w:before="12"/>
              <w:ind w:left="496"/>
              <w:rPr>
                <w:rFonts w:ascii="Arial" w:eastAsia="Arial" w:hAnsi="Arial" w:cs="Arial"/>
                <w:b/>
                <w:spacing w:val="2"/>
                <w:w w:val="103"/>
                <w:lang w:val="es-ES"/>
              </w:rPr>
            </w:pPr>
            <w:r w:rsidRPr="00763CCE">
              <w:rPr>
                <w:rFonts w:ascii="Arial" w:eastAsia="Arial" w:hAnsi="Arial" w:cs="Arial"/>
                <w:b/>
                <w:spacing w:val="2"/>
                <w:w w:val="103"/>
                <w:lang w:val="es-ES"/>
              </w:rPr>
              <w:t>So</w:t>
            </w:r>
            <w:r w:rsidRPr="00763CCE">
              <w:rPr>
                <w:rFonts w:ascii="Arial" w:eastAsia="Arial" w:hAnsi="Arial" w:cs="Arial"/>
                <w:b/>
                <w:spacing w:val="1"/>
                <w:w w:val="103"/>
                <w:lang w:val="es-ES"/>
              </w:rPr>
              <w:t>li</w:t>
            </w:r>
            <w:r w:rsidRPr="00763CCE">
              <w:rPr>
                <w:rFonts w:ascii="Arial" w:eastAsia="Arial" w:hAnsi="Arial" w:cs="Arial"/>
                <w:b/>
                <w:spacing w:val="2"/>
                <w:w w:val="103"/>
                <w:lang w:val="es-ES"/>
              </w:rPr>
              <w:t>c</w:t>
            </w:r>
            <w:r w:rsidRPr="00763CCE">
              <w:rPr>
                <w:rFonts w:ascii="Arial" w:eastAsia="Arial" w:hAnsi="Arial" w:cs="Arial"/>
                <w:b/>
                <w:spacing w:val="1"/>
                <w:w w:val="103"/>
                <w:lang w:val="es-ES"/>
              </w:rPr>
              <w:t>it</w:t>
            </w:r>
            <w:r w:rsidRPr="00763CCE">
              <w:rPr>
                <w:rFonts w:ascii="Arial" w:eastAsia="Arial" w:hAnsi="Arial" w:cs="Arial"/>
                <w:b/>
                <w:spacing w:val="2"/>
                <w:w w:val="103"/>
                <w:lang w:val="es-ES"/>
              </w:rPr>
              <w:t>ud:</w:t>
            </w:r>
          </w:p>
          <w:p w14:paraId="6D29C880" w14:textId="3DEBB1E8" w:rsidR="00FA1B01" w:rsidRPr="00FA1B01" w:rsidRDefault="00FA1B01">
            <w:pPr>
              <w:spacing w:before="12"/>
              <w:ind w:left="496"/>
              <w:rPr>
                <w:rFonts w:ascii="Arial" w:eastAsia="Arial" w:hAnsi="Arial" w:cs="Arial"/>
                <w:bCs/>
                <w:lang w:val="es-ES"/>
              </w:rPr>
            </w:pPr>
            <w:r>
              <w:rPr>
                <w:rFonts w:ascii="Arial" w:eastAsia="Arial" w:hAnsi="Arial" w:cs="Arial"/>
                <w:bCs/>
                <w:spacing w:val="2"/>
                <w:w w:val="103"/>
                <w:lang w:val="es-ES"/>
              </w:rPr>
              <w:t>26-03-2025</w:t>
            </w:r>
          </w:p>
        </w:tc>
        <w:tc>
          <w:tcPr>
            <w:tcW w:w="8184" w:type="dxa"/>
            <w:gridSpan w:val="1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14:paraId="76FDB548" w14:textId="77777777" w:rsidR="005A5E26" w:rsidRPr="00763CCE" w:rsidRDefault="00AC61B1">
            <w:pPr>
              <w:spacing w:before="3"/>
              <w:ind w:left="3028" w:right="3009"/>
              <w:jc w:val="center"/>
              <w:rPr>
                <w:rFonts w:ascii="Arial" w:eastAsia="Arial" w:hAnsi="Arial" w:cs="Arial"/>
                <w:lang w:val="es-ES"/>
              </w:rPr>
            </w:pPr>
            <w:r w:rsidRPr="00763CCE">
              <w:rPr>
                <w:rFonts w:ascii="Arial" w:eastAsia="Arial" w:hAnsi="Arial" w:cs="Arial"/>
                <w:b/>
                <w:spacing w:val="2"/>
                <w:lang w:val="es-ES"/>
              </w:rPr>
              <w:t>Ca</w:t>
            </w:r>
            <w:r w:rsidRPr="00763CCE">
              <w:rPr>
                <w:rFonts w:ascii="Arial" w:eastAsia="Arial" w:hAnsi="Arial" w:cs="Arial"/>
                <w:b/>
                <w:spacing w:val="3"/>
                <w:lang w:val="es-ES"/>
              </w:rPr>
              <w:t>m</w:t>
            </w:r>
            <w:r w:rsidRPr="00763CCE">
              <w:rPr>
                <w:rFonts w:ascii="Arial" w:eastAsia="Arial" w:hAnsi="Arial" w:cs="Arial"/>
                <w:b/>
                <w:spacing w:val="2"/>
                <w:lang w:val="es-ES"/>
              </w:rPr>
              <w:t>b</w:t>
            </w:r>
            <w:r w:rsidRPr="00763CCE">
              <w:rPr>
                <w:rFonts w:ascii="Arial" w:eastAsia="Arial" w:hAnsi="Arial" w:cs="Arial"/>
                <w:b/>
                <w:spacing w:val="1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b/>
                <w:lang w:val="es-ES"/>
              </w:rPr>
              <w:t>o</w:t>
            </w:r>
            <w:r w:rsidRPr="00763CCE">
              <w:rPr>
                <w:rFonts w:ascii="Arial" w:eastAsia="Arial" w:hAnsi="Arial" w:cs="Arial"/>
                <w:b/>
                <w:spacing w:val="24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b/>
                <w:spacing w:val="1"/>
                <w:w w:val="103"/>
                <w:lang w:val="es-ES"/>
              </w:rPr>
              <w:t>r</w:t>
            </w:r>
            <w:r w:rsidRPr="00763CCE">
              <w:rPr>
                <w:rFonts w:ascii="Arial" w:eastAsia="Arial" w:hAnsi="Arial" w:cs="Arial"/>
                <w:b/>
                <w:spacing w:val="2"/>
                <w:w w:val="103"/>
                <w:lang w:val="es-ES"/>
              </w:rPr>
              <w:t>eque</w:t>
            </w:r>
            <w:r w:rsidRPr="00763CCE">
              <w:rPr>
                <w:rFonts w:ascii="Arial" w:eastAsia="Arial" w:hAnsi="Arial" w:cs="Arial"/>
                <w:b/>
                <w:spacing w:val="1"/>
                <w:w w:val="103"/>
                <w:lang w:val="es-ES"/>
              </w:rPr>
              <w:t>ri</w:t>
            </w:r>
            <w:r w:rsidRPr="00763CCE">
              <w:rPr>
                <w:rFonts w:ascii="Arial" w:eastAsia="Arial" w:hAnsi="Arial" w:cs="Arial"/>
                <w:b/>
                <w:spacing w:val="2"/>
                <w:w w:val="103"/>
                <w:lang w:val="es-ES"/>
              </w:rPr>
              <w:t>d</w:t>
            </w:r>
            <w:r w:rsidRPr="00763CCE">
              <w:rPr>
                <w:rFonts w:ascii="Arial" w:eastAsia="Arial" w:hAnsi="Arial" w:cs="Arial"/>
                <w:b/>
                <w:w w:val="103"/>
                <w:lang w:val="es-ES"/>
              </w:rPr>
              <w:t>o</w:t>
            </w:r>
            <w:r w:rsidRPr="00763CCE">
              <w:rPr>
                <w:rFonts w:ascii="Arial" w:eastAsia="Arial" w:hAnsi="Arial" w:cs="Arial"/>
                <w:b/>
                <w:spacing w:val="2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b/>
                <w:spacing w:val="2"/>
                <w:w w:val="103"/>
                <w:lang w:val="es-ES"/>
              </w:rPr>
              <w:t>en</w:t>
            </w:r>
            <w:r w:rsidRPr="00763CCE">
              <w:rPr>
                <w:rFonts w:ascii="Arial" w:eastAsia="Arial" w:hAnsi="Arial" w:cs="Arial"/>
                <w:b/>
                <w:w w:val="103"/>
                <w:lang w:val="es-ES"/>
              </w:rPr>
              <w:t>:</w:t>
            </w:r>
          </w:p>
        </w:tc>
      </w:tr>
      <w:tr w:rsidR="005A5E26" w:rsidRPr="00763CCE" w14:paraId="68BFE569" w14:textId="77777777">
        <w:trPr>
          <w:trHeight w:hRule="exact" w:val="547"/>
        </w:trPr>
        <w:tc>
          <w:tcPr>
            <w:tcW w:w="191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04768E9" w14:textId="77777777" w:rsidR="005A5E26" w:rsidRPr="00763CCE" w:rsidRDefault="005A5E26">
            <w:pPr>
              <w:rPr>
                <w:lang w:val="es-ES"/>
              </w:rPr>
            </w:pPr>
          </w:p>
        </w:tc>
        <w:tc>
          <w:tcPr>
            <w:tcW w:w="2683" w:type="dxa"/>
            <w:gridSpan w:val="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6D375B" w14:textId="77777777" w:rsidR="005A5E26" w:rsidRDefault="00AC61B1">
            <w:pPr>
              <w:spacing w:before="8"/>
              <w:ind w:left="332"/>
              <w:rPr>
                <w:rFonts w:ascii="Arial" w:eastAsia="Arial" w:hAnsi="Arial" w:cs="Arial"/>
                <w:b/>
                <w:lang w:val="es-ES"/>
              </w:rPr>
            </w:pPr>
            <w:r w:rsidRPr="00763CCE">
              <w:rPr>
                <w:rFonts w:ascii="Arial" w:eastAsia="Arial" w:hAnsi="Arial" w:cs="Arial"/>
                <w:b/>
                <w:spacing w:val="2"/>
                <w:lang w:val="es-ES"/>
              </w:rPr>
              <w:t>A</w:t>
            </w:r>
            <w:r w:rsidRPr="00763CCE">
              <w:rPr>
                <w:rFonts w:ascii="Arial" w:eastAsia="Arial" w:hAnsi="Arial" w:cs="Arial"/>
                <w:b/>
                <w:spacing w:val="3"/>
                <w:lang w:val="es-ES"/>
              </w:rPr>
              <w:t>m</w:t>
            </w:r>
            <w:r w:rsidRPr="00763CCE">
              <w:rPr>
                <w:rFonts w:ascii="Arial" w:eastAsia="Arial" w:hAnsi="Arial" w:cs="Arial"/>
                <w:b/>
                <w:spacing w:val="2"/>
                <w:lang w:val="es-ES"/>
              </w:rPr>
              <w:t>b</w:t>
            </w:r>
            <w:r w:rsidRPr="00763CCE">
              <w:rPr>
                <w:rFonts w:ascii="Arial" w:eastAsia="Arial" w:hAnsi="Arial" w:cs="Arial"/>
                <w:b/>
                <w:spacing w:val="1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b/>
                <w:spacing w:val="2"/>
                <w:lang w:val="es-ES"/>
              </w:rPr>
              <w:t>en</w:t>
            </w:r>
            <w:r w:rsidRPr="00763CCE">
              <w:rPr>
                <w:rFonts w:ascii="Arial" w:eastAsia="Arial" w:hAnsi="Arial" w:cs="Arial"/>
                <w:b/>
                <w:spacing w:val="1"/>
                <w:lang w:val="es-ES"/>
              </w:rPr>
              <w:t>t</w:t>
            </w:r>
            <w:r w:rsidRPr="00763CCE">
              <w:rPr>
                <w:rFonts w:ascii="Arial" w:eastAsia="Arial" w:hAnsi="Arial" w:cs="Arial"/>
                <w:b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b/>
                <w:spacing w:val="29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b/>
                <w:spacing w:val="2"/>
                <w:w w:val="103"/>
                <w:lang w:val="es-ES"/>
              </w:rPr>
              <w:t>Desa</w:t>
            </w:r>
            <w:r w:rsidRPr="00763CCE">
              <w:rPr>
                <w:rFonts w:ascii="Arial" w:eastAsia="Arial" w:hAnsi="Arial" w:cs="Arial"/>
                <w:b/>
                <w:spacing w:val="1"/>
                <w:w w:val="103"/>
                <w:lang w:val="es-ES"/>
              </w:rPr>
              <w:t>rr</w:t>
            </w:r>
            <w:r w:rsidRPr="00763CCE">
              <w:rPr>
                <w:rFonts w:ascii="Arial" w:eastAsia="Arial" w:hAnsi="Arial" w:cs="Arial"/>
                <w:b/>
                <w:spacing w:val="2"/>
                <w:w w:val="103"/>
                <w:lang w:val="es-ES"/>
              </w:rPr>
              <w:t>o</w:t>
            </w:r>
            <w:r w:rsidRPr="00763CCE">
              <w:rPr>
                <w:rFonts w:ascii="Arial" w:eastAsia="Arial" w:hAnsi="Arial" w:cs="Arial"/>
                <w:b/>
                <w:spacing w:val="1"/>
                <w:w w:val="103"/>
                <w:lang w:val="es-ES"/>
              </w:rPr>
              <w:t>ll</w:t>
            </w:r>
            <w:r w:rsidRPr="00763CCE">
              <w:rPr>
                <w:rFonts w:ascii="Arial" w:eastAsia="Arial" w:hAnsi="Arial" w:cs="Arial"/>
                <w:b/>
                <w:spacing w:val="2"/>
                <w:w w:val="103"/>
                <w:lang w:val="es-ES"/>
              </w:rPr>
              <w:t>o</w:t>
            </w:r>
            <w:r w:rsidRPr="00763CCE">
              <w:rPr>
                <w:rFonts w:ascii="Arial" w:eastAsia="Arial" w:hAnsi="Arial" w:cs="Arial"/>
                <w:b/>
                <w:w w:val="103"/>
                <w:lang w:val="es-ES"/>
              </w:rPr>
              <w:t>:</w:t>
            </w:r>
          </w:p>
          <w:p w14:paraId="0E909C86" w14:textId="67F17E6A" w:rsidR="00FA1B01" w:rsidRPr="00FA1B01" w:rsidRDefault="00FA1B01" w:rsidP="00FA1B01">
            <w:pPr>
              <w:jc w:val="center"/>
              <w:rPr>
                <w:rFonts w:ascii="Arial" w:eastAsia="Arial" w:hAnsi="Arial" w:cs="Arial"/>
                <w:lang w:val="es-ES"/>
              </w:rPr>
            </w:pPr>
            <w:r>
              <w:rPr>
                <w:rFonts w:ascii="Arial" w:eastAsia="Arial" w:hAnsi="Arial" w:cs="Arial"/>
                <w:lang w:val="es-ES"/>
              </w:rPr>
              <w:t>X</w:t>
            </w:r>
          </w:p>
        </w:tc>
        <w:tc>
          <w:tcPr>
            <w:tcW w:w="2717" w:type="dxa"/>
            <w:gridSpan w:val="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787AF3" w14:textId="77777777" w:rsidR="005A5E26" w:rsidRDefault="00AC61B1">
            <w:pPr>
              <w:spacing w:before="8"/>
              <w:ind w:left="439"/>
              <w:rPr>
                <w:rFonts w:ascii="Arial" w:eastAsia="Arial" w:hAnsi="Arial" w:cs="Arial"/>
                <w:b/>
                <w:lang w:val="es-ES"/>
              </w:rPr>
            </w:pPr>
            <w:r w:rsidRPr="00763CCE">
              <w:rPr>
                <w:rFonts w:ascii="Arial" w:eastAsia="Arial" w:hAnsi="Arial" w:cs="Arial"/>
                <w:b/>
                <w:spacing w:val="2"/>
                <w:lang w:val="es-ES"/>
              </w:rPr>
              <w:t>A</w:t>
            </w:r>
            <w:r w:rsidRPr="00763CCE">
              <w:rPr>
                <w:rFonts w:ascii="Arial" w:eastAsia="Arial" w:hAnsi="Arial" w:cs="Arial"/>
                <w:b/>
                <w:spacing w:val="3"/>
                <w:lang w:val="es-ES"/>
              </w:rPr>
              <w:t>m</w:t>
            </w:r>
            <w:r w:rsidRPr="00763CCE">
              <w:rPr>
                <w:rFonts w:ascii="Arial" w:eastAsia="Arial" w:hAnsi="Arial" w:cs="Arial"/>
                <w:b/>
                <w:spacing w:val="2"/>
                <w:lang w:val="es-ES"/>
              </w:rPr>
              <w:t>b</w:t>
            </w:r>
            <w:r w:rsidRPr="00763CCE">
              <w:rPr>
                <w:rFonts w:ascii="Arial" w:eastAsia="Arial" w:hAnsi="Arial" w:cs="Arial"/>
                <w:b/>
                <w:spacing w:val="1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b/>
                <w:spacing w:val="2"/>
                <w:lang w:val="es-ES"/>
              </w:rPr>
              <w:t>en</w:t>
            </w:r>
            <w:r w:rsidRPr="00763CCE">
              <w:rPr>
                <w:rFonts w:ascii="Arial" w:eastAsia="Arial" w:hAnsi="Arial" w:cs="Arial"/>
                <w:b/>
                <w:spacing w:val="1"/>
                <w:lang w:val="es-ES"/>
              </w:rPr>
              <w:t>t</w:t>
            </w:r>
            <w:r w:rsidRPr="00763CCE">
              <w:rPr>
                <w:rFonts w:ascii="Arial" w:eastAsia="Arial" w:hAnsi="Arial" w:cs="Arial"/>
                <w:b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b/>
                <w:spacing w:val="29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b/>
                <w:spacing w:val="2"/>
                <w:w w:val="103"/>
                <w:lang w:val="es-ES"/>
              </w:rPr>
              <w:t>P</w:t>
            </w:r>
            <w:r w:rsidRPr="00763CCE">
              <w:rPr>
                <w:rFonts w:ascii="Arial" w:eastAsia="Arial" w:hAnsi="Arial" w:cs="Arial"/>
                <w:b/>
                <w:spacing w:val="1"/>
                <w:w w:val="103"/>
                <w:lang w:val="es-ES"/>
              </w:rPr>
              <w:t>r</w:t>
            </w:r>
            <w:r w:rsidRPr="00763CCE">
              <w:rPr>
                <w:rFonts w:ascii="Arial" w:eastAsia="Arial" w:hAnsi="Arial" w:cs="Arial"/>
                <w:b/>
                <w:spacing w:val="2"/>
                <w:w w:val="103"/>
                <w:lang w:val="es-ES"/>
              </w:rPr>
              <w:t>uebas</w:t>
            </w:r>
            <w:r w:rsidRPr="00763CCE">
              <w:rPr>
                <w:rFonts w:ascii="Arial" w:eastAsia="Arial" w:hAnsi="Arial" w:cs="Arial"/>
                <w:b/>
                <w:w w:val="103"/>
                <w:lang w:val="es-ES"/>
              </w:rPr>
              <w:t>:</w:t>
            </w:r>
          </w:p>
          <w:p w14:paraId="5CD1670B" w14:textId="3D1184BC" w:rsidR="00FA1B01" w:rsidRPr="00FA1B01" w:rsidRDefault="00FA1B01" w:rsidP="00FA1B01">
            <w:pPr>
              <w:jc w:val="center"/>
              <w:rPr>
                <w:rFonts w:ascii="Arial" w:eastAsia="Arial" w:hAnsi="Arial" w:cs="Arial"/>
                <w:lang w:val="es-ES"/>
              </w:rPr>
            </w:pPr>
            <w:r>
              <w:rPr>
                <w:rFonts w:ascii="Arial" w:eastAsia="Arial" w:hAnsi="Arial" w:cs="Arial"/>
                <w:lang w:val="es-ES"/>
              </w:rPr>
              <w:t>X</w:t>
            </w:r>
          </w:p>
        </w:tc>
        <w:tc>
          <w:tcPr>
            <w:tcW w:w="2784" w:type="dxa"/>
            <w:gridSpan w:val="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86AEAD5" w14:textId="77777777" w:rsidR="005A5E26" w:rsidRPr="00763CCE" w:rsidRDefault="00AC61B1">
            <w:pPr>
              <w:spacing w:before="8"/>
              <w:ind w:left="347"/>
              <w:rPr>
                <w:rFonts w:ascii="Arial" w:eastAsia="Arial" w:hAnsi="Arial" w:cs="Arial"/>
                <w:lang w:val="es-ES"/>
              </w:rPr>
            </w:pPr>
            <w:r w:rsidRPr="00763CCE">
              <w:rPr>
                <w:rFonts w:ascii="Arial" w:eastAsia="Arial" w:hAnsi="Arial" w:cs="Arial"/>
                <w:b/>
                <w:spacing w:val="2"/>
                <w:lang w:val="es-ES"/>
              </w:rPr>
              <w:t>A</w:t>
            </w:r>
            <w:r w:rsidRPr="00763CCE">
              <w:rPr>
                <w:rFonts w:ascii="Arial" w:eastAsia="Arial" w:hAnsi="Arial" w:cs="Arial"/>
                <w:b/>
                <w:spacing w:val="3"/>
                <w:lang w:val="es-ES"/>
              </w:rPr>
              <w:t>m</w:t>
            </w:r>
            <w:r w:rsidRPr="00763CCE">
              <w:rPr>
                <w:rFonts w:ascii="Arial" w:eastAsia="Arial" w:hAnsi="Arial" w:cs="Arial"/>
                <w:b/>
                <w:spacing w:val="2"/>
                <w:lang w:val="es-ES"/>
              </w:rPr>
              <w:t>b</w:t>
            </w:r>
            <w:r w:rsidRPr="00763CCE">
              <w:rPr>
                <w:rFonts w:ascii="Arial" w:eastAsia="Arial" w:hAnsi="Arial" w:cs="Arial"/>
                <w:b/>
                <w:spacing w:val="1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b/>
                <w:spacing w:val="2"/>
                <w:lang w:val="es-ES"/>
              </w:rPr>
              <w:t>en</w:t>
            </w:r>
            <w:r w:rsidRPr="00763CCE">
              <w:rPr>
                <w:rFonts w:ascii="Arial" w:eastAsia="Arial" w:hAnsi="Arial" w:cs="Arial"/>
                <w:b/>
                <w:spacing w:val="1"/>
                <w:lang w:val="es-ES"/>
              </w:rPr>
              <w:t>t</w:t>
            </w:r>
            <w:r w:rsidRPr="00763CCE">
              <w:rPr>
                <w:rFonts w:ascii="Arial" w:eastAsia="Arial" w:hAnsi="Arial" w:cs="Arial"/>
                <w:b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b/>
                <w:spacing w:val="29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b/>
                <w:spacing w:val="2"/>
                <w:w w:val="103"/>
                <w:lang w:val="es-ES"/>
              </w:rPr>
              <w:t>P</w:t>
            </w:r>
            <w:r w:rsidRPr="00763CCE">
              <w:rPr>
                <w:rFonts w:ascii="Arial" w:eastAsia="Arial" w:hAnsi="Arial" w:cs="Arial"/>
                <w:b/>
                <w:spacing w:val="1"/>
                <w:w w:val="103"/>
                <w:lang w:val="es-ES"/>
              </w:rPr>
              <w:t>r</w:t>
            </w:r>
            <w:r w:rsidRPr="00763CCE">
              <w:rPr>
                <w:rFonts w:ascii="Arial" w:eastAsia="Arial" w:hAnsi="Arial" w:cs="Arial"/>
                <w:b/>
                <w:spacing w:val="2"/>
                <w:w w:val="103"/>
                <w:lang w:val="es-ES"/>
              </w:rPr>
              <w:t>oduc</w:t>
            </w:r>
            <w:r w:rsidRPr="00763CCE">
              <w:rPr>
                <w:rFonts w:ascii="Arial" w:eastAsia="Arial" w:hAnsi="Arial" w:cs="Arial"/>
                <w:b/>
                <w:spacing w:val="1"/>
                <w:w w:val="103"/>
                <w:lang w:val="es-ES"/>
              </w:rPr>
              <w:t>ti</w:t>
            </w:r>
            <w:r w:rsidRPr="00763CCE">
              <w:rPr>
                <w:rFonts w:ascii="Arial" w:eastAsia="Arial" w:hAnsi="Arial" w:cs="Arial"/>
                <w:b/>
                <w:spacing w:val="2"/>
                <w:w w:val="103"/>
                <w:lang w:val="es-ES"/>
              </w:rPr>
              <w:t>vo</w:t>
            </w:r>
            <w:r w:rsidRPr="00763CCE">
              <w:rPr>
                <w:rFonts w:ascii="Arial" w:eastAsia="Arial" w:hAnsi="Arial" w:cs="Arial"/>
                <w:b/>
                <w:w w:val="103"/>
                <w:lang w:val="es-ES"/>
              </w:rPr>
              <w:t>:</w:t>
            </w:r>
          </w:p>
        </w:tc>
      </w:tr>
      <w:tr w:rsidR="005A5E26" w:rsidRPr="00763CCE" w14:paraId="0873E4DB" w14:textId="77777777">
        <w:trPr>
          <w:trHeight w:hRule="exact" w:val="355"/>
        </w:trPr>
        <w:tc>
          <w:tcPr>
            <w:tcW w:w="1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D0ECE6" w14:textId="77777777" w:rsidR="005A5E26" w:rsidRPr="00763CCE" w:rsidRDefault="00AC61B1">
            <w:pPr>
              <w:spacing w:before="3"/>
              <w:ind w:left="105"/>
              <w:rPr>
                <w:rFonts w:ascii="Arial" w:eastAsia="Arial" w:hAnsi="Arial" w:cs="Arial"/>
                <w:lang w:val="es-ES"/>
              </w:rPr>
            </w:pPr>
            <w:r w:rsidRPr="00763CCE">
              <w:rPr>
                <w:rFonts w:ascii="Arial" w:eastAsia="Arial" w:hAnsi="Arial" w:cs="Arial"/>
                <w:b/>
                <w:spacing w:val="2"/>
                <w:lang w:val="es-ES"/>
              </w:rPr>
              <w:t>T</w:t>
            </w:r>
            <w:r w:rsidRPr="00763CCE">
              <w:rPr>
                <w:rFonts w:ascii="Arial" w:eastAsia="Arial" w:hAnsi="Arial" w:cs="Arial"/>
                <w:b/>
                <w:spacing w:val="1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b/>
                <w:spacing w:val="2"/>
                <w:lang w:val="es-ES"/>
              </w:rPr>
              <w:t>p</w:t>
            </w:r>
            <w:r w:rsidRPr="00763CCE">
              <w:rPr>
                <w:rFonts w:ascii="Arial" w:eastAsia="Arial" w:hAnsi="Arial" w:cs="Arial"/>
                <w:b/>
                <w:lang w:val="es-ES"/>
              </w:rPr>
              <w:t>o</w:t>
            </w:r>
            <w:r w:rsidRPr="00763CCE">
              <w:rPr>
                <w:rFonts w:ascii="Arial" w:eastAsia="Arial" w:hAnsi="Arial" w:cs="Arial"/>
                <w:b/>
                <w:spacing w:val="15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b/>
                <w:spacing w:val="2"/>
                <w:lang w:val="es-ES"/>
              </w:rPr>
              <w:t>d</w:t>
            </w:r>
            <w:r w:rsidRPr="00763CCE">
              <w:rPr>
                <w:rFonts w:ascii="Arial" w:eastAsia="Arial" w:hAnsi="Arial" w:cs="Arial"/>
                <w:b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b/>
                <w:spacing w:val="9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b/>
                <w:spacing w:val="2"/>
                <w:w w:val="103"/>
                <w:lang w:val="es-ES"/>
              </w:rPr>
              <w:t>Ca</w:t>
            </w:r>
            <w:r w:rsidRPr="00763CCE">
              <w:rPr>
                <w:rFonts w:ascii="Arial" w:eastAsia="Arial" w:hAnsi="Arial" w:cs="Arial"/>
                <w:b/>
                <w:spacing w:val="3"/>
                <w:w w:val="103"/>
                <w:lang w:val="es-ES"/>
              </w:rPr>
              <w:t>m</w:t>
            </w:r>
            <w:r w:rsidRPr="00763CCE">
              <w:rPr>
                <w:rFonts w:ascii="Arial" w:eastAsia="Arial" w:hAnsi="Arial" w:cs="Arial"/>
                <w:b/>
                <w:spacing w:val="2"/>
                <w:w w:val="103"/>
                <w:lang w:val="es-ES"/>
              </w:rPr>
              <w:t>b</w:t>
            </w:r>
            <w:r w:rsidRPr="00763CCE">
              <w:rPr>
                <w:rFonts w:ascii="Arial" w:eastAsia="Arial" w:hAnsi="Arial" w:cs="Arial"/>
                <w:b/>
                <w:spacing w:val="1"/>
                <w:w w:val="103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b/>
                <w:spacing w:val="2"/>
                <w:w w:val="103"/>
                <w:lang w:val="es-ES"/>
              </w:rPr>
              <w:t>o</w:t>
            </w:r>
            <w:r w:rsidRPr="00763CCE">
              <w:rPr>
                <w:rFonts w:ascii="Arial" w:eastAsia="Arial" w:hAnsi="Arial" w:cs="Arial"/>
                <w:b/>
                <w:w w:val="103"/>
                <w:lang w:val="es-ES"/>
              </w:rPr>
              <w:t>:</w:t>
            </w:r>
          </w:p>
        </w:tc>
        <w:tc>
          <w:tcPr>
            <w:tcW w:w="1982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1D01C7" w14:textId="46073DB0" w:rsidR="005A5E26" w:rsidRPr="00763CCE" w:rsidRDefault="00AC61B1">
            <w:pPr>
              <w:spacing w:before="3"/>
              <w:ind w:left="100"/>
              <w:rPr>
                <w:rFonts w:ascii="Arial" w:eastAsia="Arial" w:hAnsi="Arial" w:cs="Arial"/>
                <w:lang w:val="es-ES"/>
              </w:rPr>
            </w:pPr>
            <w:r w:rsidRPr="00763CCE">
              <w:rPr>
                <w:rFonts w:ascii="Arial" w:eastAsia="Arial" w:hAnsi="Arial" w:cs="Arial"/>
                <w:b/>
                <w:spacing w:val="2"/>
                <w:w w:val="103"/>
                <w:lang w:val="es-ES"/>
              </w:rPr>
              <w:t>Even</w:t>
            </w:r>
            <w:r w:rsidRPr="00763CCE">
              <w:rPr>
                <w:rFonts w:ascii="Arial" w:eastAsia="Arial" w:hAnsi="Arial" w:cs="Arial"/>
                <w:b/>
                <w:spacing w:val="1"/>
                <w:w w:val="103"/>
                <w:lang w:val="es-ES"/>
              </w:rPr>
              <w:t>t</w:t>
            </w:r>
            <w:r w:rsidRPr="00763CCE">
              <w:rPr>
                <w:rFonts w:ascii="Arial" w:eastAsia="Arial" w:hAnsi="Arial" w:cs="Arial"/>
                <w:b/>
                <w:spacing w:val="2"/>
                <w:w w:val="103"/>
                <w:lang w:val="es-ES"/>
              </w:rPr>
              <w:t>ua</w:t>
            </w:r>
            <w:r w:rsidRPr="00763CCE">
              <w:rPr>
                <w:rFonts w:ascii="Arial" w:eastAsia="Arial" w:hAnsi="Arial" w:cs="Arial"/>
                <w:b/>
                <w:spacing w:val="1"/>
                <w:w w:val="103"/>
                <w:lang w:val="es-ES"/>
              </w:rPr>
              <w:t>l</w:t>
            </w:r>
            <w:r w:rsidRPr="00763CCE">
              <w:rPr>
                <w:rFonts w:ascii="Arial" w:eastAsia="Arial" w:hAnsi="Arial" w:cs="Arial"/>
                <w:b/>
                <w:w w:val="103"/>
                <w:lang w:val="es-ES"/>
              </w:rPr>
              <w:t>:</w:t>
            </w:r>
            <w:r w:rsidR="006E5631">
              <w:rPr>
                <w:rFonts w:ascii="Arial" w:eastAsia="Arial" w:hAnsi="Arial" w:cs="Arial"/>
                <w:b/>
                <w:w w:val="103"/>
                <w:lang w:val="es-ES"/>
              </w:rPr>
              <w:t xml:space="preserve"> X</w:t>
            </w:r>
          </w:p>
        </w:tc>
        <w:tc>
          <w:tcPr>
            <w:tcW w:w="2141" w:type="dxa"/>
            <w:gridSpan w:val="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DA2169" w14:textId="77777777" w:rsidR="005A5E26" w:rsidRPr="00763CCE" w:rsidRDefault="00AC61B1">
            <w:pPr>
              <w:spacing w:before="3"/>
              <w:ind w:left="100"/>
              <w:rPr>
                <w:rFonts w:ascii="Arial" w:eastAsia="Arial" w:hAnsi="Arial" w:cs="Arial"/>
                <w:lang w:val="es-ES"/>
              </w:rPr>
            </w:pPr>
            <w:r w:rsidRPr="00763CCE">
              <w:rPr>
                <w:rFonts w:ascii="Arial" w:eastAsia="Arial" w:hAnsi="Arial" w:cs="Arial"/>
                <w:b/>
                <w:spacing w:val="1"/>
                <w:w w:val="103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b/>
                <w:spacing w:val="2"/>
                <w:w w:val="103"/>
                <w:lang w:val="es-ES"/>
              </w:rPr>
              <w:t>nc</w:t>
            </w:r>
            <w:r w:rsidRPr="00763CCE">
              <w:rPr>
                <w:rFonts w:ascii="Arial" w:eastAsia="Arial" w:hAnsi="Arial" w:cs="Arial"/>
                <w:b/>
                <w:spacing w:val="1"/>
                <w:w w:val="103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b/>
                <w:spacing w:val="2"/>
                <w:w w:val="103"/>
                <w:lang w:val="es-ES"/>
              </w:rPr>
              <w:t>denc</w:t>
            </w:r>
            <w:r w:rsidRPr="00763CCE">
              <w:rPr>
                <w:rFonts w:ascii="Arial" w:eastAsia="Arial" w:hAnsi="Arial" w:cs="Arial"/>
                <w:b/>
                <w:spacing w:val="1"/>
                <w:w w:val="103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b/>
                <w:spacing w:val="2"/>
                <w:w w:val="103"/>
                <w:lang w:val="es-ES"/>
              </w:rPr>
              <w:t>a</w:t>
            </w:r>
            <w:r w:rsidRPr="00763CCE">
              <w:rPr>
                <w:rFonts w:ascii="Arial" w:eastAsia="Arial" w:hAnsi="Arial" w:cs="Arial"/>
                <w:b/>
                <w:w w:val="103"/>
                <w:lang w:val="es-ES"/>
              </w:rPr>
              <w:t>:</w:t>
            </w:r>
          </w:p>
        </w:tc>
        <w:tc>
          <w:tcPr>
            <w:tcW w:w="1978" w:type="dxa"/>
            <w:gridSpan w:val="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408533" w14:textId="77777777" w:rsidR="005A5E26" w:rsidRPr="00763CCE" w:rsidRDefault="00AC61B1">
            <w:pPr>
              <w:spacing w:before="3"/>
              <w:ind w:left="100"/>
              <w:rPr>
                <w:rFonts w:ascii="Arial" w:eastAsia="Arial" w:hAnsi="Arial" w:cs="Arial"/>
                <w:lang w:val="es-ES"/>
              </w:rPr>
            </w:pPr>
            <w:r w:rsidRPr="00763CCE">
              <w:rPr>
                <w:rFonts w:ascii="Arial" w:eastAsia="Arial" w:hAnsi="Arial" w:cs="Arial"/>
                <w:b/>
                <w:spacing w:val="2"/>
                <w:w w:val="103"/>
                <w:lang w:val="es-ES"/>
              </w:rPr>
              <w:t>VPN</w:t>
            </w:r>
            <w:r w:rsidRPr="00763CCE">
              <w:rPr>
                <w:rFonts w:ascii="Arial" w:eastAsia="Arial" w:hAnsi="Arial" w:cs="Arial"/>
                <w:b/>
                <w:w w:val="103"/>
                <w:lang w:val="es-ES"/>
              </w:rPr>
              <w:t>:</w:t>
            </w:r>
          </w:p>
        </w:tc>
        <w:tc>
          <w:tcPr>
            <w:tcW w:w="20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642B704" w14:textId="7CB1A4AB" w:rsidR="005A5E26" w:rsidRPr="00763CCE" w:rsidRDefault="00AC61B1">
            <w:pPr>
              <w:spacing w:before="3"/>
              <w:ind w:left="100"/>
              <w:rPr>
                <w:rFonts w:ascii="Arial" w:eastAsia="Arial" w:hAnsi="Arial" w:cs="Arial"/>
                <w:lang w:val="es-ES"/>
              </w:rPr>
            </w:pPr>
            <w:r w:rsidRPr="00763CCE">
              <w:rPr>
                <w:rFonts w:ascii="Arial" w:eastAsia="Arial" w:hAnsi="Arial" w:cs="Arial"/>
                <w:b/>
                <w:spacing w:val="2"/>
                <w:w w:val="103"/>
                <w:lang w:val="es-ES"/>
              </w:rPr>
              <w:t>DB:</w:t>
            </w:r>
            <w:r w:rsidR="006E5631">
              <w:rPr>
                <w:rFonts w:ascii="Arial" w:eastAsia="Arial" w:hAnsi="Arial" w:cs="Arial"/>
                <w:b/>
                <w:spacing w:val="2"/>
                <w:w w:val="103"/>
                <w:lang w:val="es-ES"/>
              </w:rPr>
              <w:t xml:space="preserve"> X</w:t>
            </w:r>
          </w:p>
        </w:tc>
      </w:tr>
      <w:tr w:rsidR="005A5E26" w:rsidRPr="00763CCE" w14:paraId="58CC2D5D" w14:textId="77777777">
        <w:trPr>
          <w:trHeight w:hRule="exact" w:val="470"/>
        </w:trPr>
        <w:tc>
          <w:tcPr>
            <w:tcW w:w="2832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1F6399" w14:textId="246C9D60" w:rsidR="005A5E26" w:rsidRPr="00763CCE" w:rsidRDefault="00AC61B1">
            <w:pPr>
              <w:spacing w:before="3"/>
              <w:ind w:left="105"/>
              <w:rPr>
                <w:rFonts w:ascii="Arial" w:eastAsia="Arial" w:hAnsi="Arial" w:cs="Arial"/>
                <w:lang w:val="es-ES"/>
              </w:rPr>
            </w:pPr>
            <w:r w:rsidRPr="00763CCE">
              <w:rPr>
                <w:rFonts w:ascii="Arial" w:eastAsia="Arial" w:hAnsi="Arial" w:cs="Arial"/>
                <w:b/>
                <w:spacing w:val="2"/>
                <w:w w:val="103"/>
                <w:lang w:val="es-ES"/>
              </w:rPr>
              <w:t>Ap</w:t>
            </w:r>
            <w:r w:rsidRPr="00763CCE">
              <w:rPr>
                <w:rFonts w:ascii="Arial" w:eastAsia="Arial" w:hAnsi="Arial" w:cs="Arial"/>
                <w:b/>
                <w:spacing w:val="1"/>
                <w:w w:val="103"/>
                <w:lang w:val="es-ES"/>
              </w:rPr>
              <w:t>li</w:t>
            </w:r>
            <w:r w:rsidRPr="00763CCE">
              <w:rPr>
                <w:rFonts w:ascii="Arial" w:eastAsia="Arial" w:hAnsi="Arial" w:cs="Arial"/>
                <w:b/>
                <w:spacing w:val="2"/>
                <w:w w:val="103"/>
                <w:lang w:val="es-ES"/>
              </w:rPr>
              <w:t>cac</w:t>
            </w:r>
            <w:r w:rsidRPr="00763CCE">
              <w:rPr>
                <w:rFonts w:ascii="Arial" w:eastAsia="Arial" w:hAnsi="Arial" w:cs="Arial"/>
                <w:b/>
                <w:spacing w:val="1"/>
                <w:w w:val="103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b/>
                <w:spacing w:val="2"/>
                <w:w w:val="103"/>
                <w:lang w:val="es-ES"/>
              </w:rPr>
              <w:t>ón</w:t>
            </w:r>
            <w:r w:rsidRPr="00763CCE">
              <w:rPr>
                <w:rFonts w:ascii="Arial" w:eastAsia="Arial" w:hAnsi="Arial" w:cs="Arial"/>
                <w:b/>
                <w:w w:val="103"/>
                <w:lang w:val="es-ES"/>
              </w:rPr>
              <w:t>:</w:t>
            </w:r>
            <w:r w:rsidR="006E5631">
              <w:rPr>
                <w:rFonts w:ascii="Arial" w:eastAsia="Arial" w:hAnsi="Arial" w:cs="Arial"/>
                <w:b/>
                <w:w w:val="103"/>
                <w:lang w:val="es-ES"/>
              </w:rPr>
              <w:t xml:space="preserve"> X</w:t>
            </w:r>
          </w:p>
        </w:tc>
        <w:tc>
          <w:tcPr>
            <w:tcW w:w="2851" w:type="dxa"/>
            <w:gridSpan w:val="6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C3CCDB6" w14:textId="77777777" w:rsidR="005A5E26" w:rsidRPr="00763CCE" w:rsidRDefault="00AC61B1">
            <w:pPr>
              <w:spacing w:before="3"/>
              <w:ind w:left="100"/>
              <w:rPr>
                <w:rFonts w:ascii="Arial" w:eastAsia="Arial" w:hAnsi="Arial" w:cs="Arial"/>
                <w:lang w:val="es-ES"/>
              </w:rPr>
            </w:pPr>
            <w:r w:rsidRPr="00763CCE">
              <w:rPr>
                <w:rFonts w:ascii="Arial" w:eastAsia="Arial" w:hAnsi="Arial" w:cs="Arial"/>
                <w:b/>
                <w:spacing w:val="3"/>
                <w:w w:val="103"/>
                <w:lang w:val="es-ES"/>
              </w:rPr>
              <w:t>M</w:t>
            </w:r>
            <w:r w:rsidRPr="00763CCE">
              <w:rPr>
                <w:rFonts w:ascii="Arial" w:eastAsia="Arial" w:hAnsi="Arial" w:cs="Arial"/>
                <w:b/>
                <w:spacing w:val="2"/>
                <w:w w:val="103"/>
                <w:lang w:val="es-ES"/>
              </w:rPr>
              <w:t>ódu</w:t>
            </w:r>
            <w:r w:rsidRPr="00763CCE">
              <w:rPr>
                <w:rFonts w:ascii="Arial" w:eastAsia="Arial" w:hAnsi="Arial" w:cs="Arial"/>
                <w:b/>
                <w:spacing w:val="1"/>
                <w:w w:val="103"/>
                <w:lang w:val="es-ES"/>
              </w:rPr>
              <w:t>l</w:t>
            </w:r>
            <w:r w:rsidRPr="00763CCE">
              <w:rPr>
                <w:rFonts w:ascii="Arial" w:eastAsia="Arial" w:hAnsi="Arial" w:cs="Arial"/>
                <w:b/>
                <w:spacing w:val="2"/>
                <w:w w:val="103"/>
                <w:lang w:val="es-ES"/>
              </w:rPr>
              <w:t>o</w:t>
            </w:r>
            <w:r w:rsidRPr="00763CCE">
              <w:rPr>
                <w:rFonts w:ascii="Arial" w:eastAsia="Arial" w:hAnsi="Arial" w:cs="Arial"/>
                <w:b/>
                <w:w w:val="103"/>
                <w:lang w:val="es-ES"/>
              </w:rPr>
              <w:t>:</w:t>
            </w:r>
          </w:p>
        </w:tc>
        <w:tc>
          <w:tcPr>
            <w:tcW w:w="4411" w:type="dxa"/>
            <w:gridSpan w:val="7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AC6C87" w14:textId="77777777" w:rsidR="005A5E26" w:rsidRPr="00763CCE" w:rsidRDefault="00AC61B1">
            <w:pPr>
              <w:spacing w:before="3"/>
              <w:ind w:left="100"/>
              <w:rPr>
                <w:rFonts w:ascii="Arial" w:eastAsia="Arial" w:hAnsi="Arial" w:cs="Arial"/>
                <w:lang w:val="es-ES"/>
              </w:rPr>
            </w:pPr>
            <w:r w:rsidRPr="00763CCE">
              <w:rPr>
                <w:rFonts w:ascii="Arial" w:eastAsia="Arial" w:hAnsi="Arial" w:cs="Arial"/>
                <w:b/>
                <w:spacing w:val="2"/>
                <w:w w:val="103"/>
                <w:lang w:val="es-ES"/>
              </w:rPr>
              <w:t>A</w:t>
            </w:r>
            <w:r w:rsidRPr="00763CCE">
              <w:rPr>
                <w:rFonts w:ascii="Arial" w:eastAsia="Arial" w:hAnsi="Arial" w:cs="Arial"/>
                <w:b/>
                <w:spacing w:val="1"/>
                <w:w w:val="103"/>
                <w:lang w:val="es-ES"/>
              </w:rPr>
              <w:t>l</w:t>
            </w:r>
            <w:r w:rsidRPr="00763CCE">
              <w:rPr>
                <w:rFonts w:ascii="Arial" w:eastAsia="Arial" w:hAnsi="Arial" w:cs="Arial"/>
                <w:b/>
                <w:spacing w:val="2"/>
                <w:w w:val="103"/>
                <w:lang w:val="es-ES"/>
              </w:rPr>
              <w:t>cance:</w:t>
            </w:r>
          </w:p>
        </w:tc>
      </w:tr>
      <w:tr w:rsidR="005A5E26" w:rsidRPr="00763CCE" w14:paraId="4B1E8074" w14:textId="77777777">
        <w:trPr>
          <w:trHeight w:hRule="exact" w:val="475"/>
        </w:trPr>
        <w:tc>
          <w:tcPr>
            <w:tcW w:w="3893" w:type="dxa"/>
            <w:gridSpan w:val="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F53D13" w14:textId="463291F9" w:rsidR="005A5E26" w:rsidRPr="00C139B2" w:rsidRDefault="00AC61B1">
            <w:pPr>
              <w:spacing w:before="3"/>
              <w:ind w:left="105"/>
              <w:rPr>
                <w:rFonts w:ascii="Arial" w:eastAsia="Arial" w:hAnsi="Arial" w:cs="Arial"/>
                <w:bCs/>
                <w:lang w:val="es-ES"/>
              </w:rPr>
            </w:pPr>
            <w:r w:rsidRPr="00763CCE">
              <w:rPr>
                <w:rFonts w:ascii="Arial" w:eastAsia="Arial" w:hAnsi="Arial" w:cs="Arial"/>
                <w:b/>
                <w:spacing w:val="2"/>
                <w:lang w:val="es-ES"/>
              </w:rPr>
              <w:t>Au</w:t>
            </w:r>
            <w:r w:rsidRPr="00763CCE">
              <w:rPr>
                <w:rFonts w:ascii="Arial" w:eastAsia="Arial" w:hAnsi="Arial" w:cs="Arial"/>
                <w:b/>
                <w:spacing w:val="1"/>
                <w:lang w:val="es-ES"/>
              </w:rPr>
              <w:t>t</w:t>
            </w:r>
            <w:r w:rsidRPr="00763CCE">
              <w:rPr>
                <w:rFonts w:ascii="Arial" w:eastAsia="Arial" w:hAnsi="Arial" w:cs="Arial"/>
                <w:b/>
                <w:spacing w:val="2"/>
                <w:lang w:val="es-ES"/>
              </w:rPr>
              <w:t>o</w:t>
            </w:r>
            <w:r w:rsidRPr="00763CCE">
              <w:rPr>
                <w:rFonts w:ascii="Arial" w:eastAsia="Arial" w:hAnsi="Arial" w:cs="Arial"/>
                <w:b/>
                <w:spacing w:val="1"/>
                <w:lang w:val="es-ES"/>
              </w:rPr>
              <w:t>ri</w:t>
            </w:r>
            <w:r w:rsidRPr="00763CCE">
              <w:rPr>
                <w:rFonts w:ascii="Arial" w:eastAsia="Arial" w:hAnsi="Arial" w:cs="Arial"/>
                <w:b/>
                <w:spacing w:val="2"/>
                <w:lang w:val="es-ES"/>
              </w:rPr>
              <w:t>zad</w:t>
            </w:r>
            <w:r w:rsidRPr="00763CCE">
              <w:rPr>
                <w:rFonts w:ascii="Arial" w:eastAsia="Arial" w:hAnsi="Arial" w:cs="Arial"/>
                <w:b/>
                <w:lang w:val="es-ES"/>
              </w:rPr>
              <w:t>o</w:t>
            </w:r>
            <w:r w:rsidRPr="00763CCE">
              <w:rPr>
                <w:rFonts w:ascii="Arial" w:eastAsia="Arial" w:hAnsi="Arial" w:cs="Arial"/>
                <w:b/>
                <w:spacing w:val="33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b/>
                <w:spacing w:val="2"/>
                <w:w w:val="103"/>
                <w:lang w:val="es-ES"/>
              </w:rPr>
              <w:t>po</w:t>
            </w:r>
            <w:r w:rsidRPr="00763CCE">
              <w:rPr>
                <w:rFonts w:ascii="Arial" w:eastAsia="Arial" w:hAnsi="Arial" w:cs="Arial"/>
                <w:b/>
                <w:spacing w:val="1"/>
                <w:w w:val="103"/>
                <w:lang w:val="es-ES"/>
              </w:rPr>
              <w:t>r</w:t>
            </w:r>
            <w:r w:rsidRPr="00763CCE">
              <w:rPr>
                <w:rFonts w:ascii="Arial" w:eastAsia="Arial" w:hAnsi="Arial" w:cs="Arial"/>
                <w:b/>
                <w:w w:val="103"/>
                <w:lang w:val="es-ES"/>
              </w:rPr>
              <w:t>:</w:t>
            </w:r>
            <w:r w:rsidR="00C139B2">
              <w:rPr>
                <w:rFonts w:ascii="Arial" w:eastAsia="Arial" w:hAnsi="Arial" w:cs="Arial"/>
                <w:b/>
                <w:w w:val="103"/>
                <w:lang w:val="es-ES"/>
              </w:rPr>
              <w:t xml:space="preserve"> </w:t>
            </w:r>
            <w:r w:rsidR="00C139B2">
              <w:rPr>
                <w:rFonts w:ascii="Arial" w:eastAsia="Arial" w:hAnsi="Arial" w:cs="Arial"/>
                <w:bCs/>
                <w:w w:val="103"/>
                <w:lang w:val="es-ES"/>
              </w:rPr>
              <w:t>Ricardo Vaca</w:t>
            </w:r>
          </w:p>
        </w:tc>
        <w:tc>
          <w:tcPr>
            <w:tcW w:w="3418" w:type="dxa"/>
            <w:gridSpan w:val="6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A34D824" w14:textId="011203F5" w:rsidR="005A5E26" w:rsidRPr="00763CCE" w:rsidRDefault="008A24E3">
            <w:pPr>
              <w:spacing w:before="3"/>
              <w:ind w:left="100"/>
              <w:rPr>
                <w:rFonts w:ascii="Arial" w:eastAsia="Arial" w:hAnsi="Arial" w:cs="Arial"/>
                <w:lang w:val="es-ES"/>
              </w:rPr>
            </w:pPr>
            <w:r>
              <w:rPr>
                <w:rFonts w:ascii="Arial" w:eastAsia="Arial" w:hAnsi="Arial" w:cs="Arial"/>
                <w:bCs/>
                <w:noProof/>
                <w:w w:val="103"/>
                <w:lang w:val="es-ES"/>
              </w:rPr>
              <w:drawing>
                <wp:anchor distT="0" distB="0" distL="114300" distR="114300" simplePos="0" relativeHeight="503316479" behindDoc="0" locked="0" layoutInCell="1" allowOverlap="1" wp14:anchorId="22C8A47F" wp14:editId="5EAF2624">
                  <wp:simplePos x="0" y="0"/>
                  <wp:positionH relativeFrom="column">
                    <wp:posOffset>648601</wp:posOffset>
                  </wp:positionH>
                  <wp:positionV relativeFrom="paragraph">
                    <wp:posOffset>2540</wp:posOffset>
                  </wp:positionV>
                  <wp:extent cx="563245" cy="297815"/>
                  <wp:effectExtent l="0" t="0" r="0" b="6985"/>
                  <wp:wrapThrough wrapText="bothSides">
                    <wp:wrapPolygon edited="0">
                      <wp:start x="14611" y="0"/>
                      <wp:lineTo x="731" y="5527"/>
                      <wp:lineTo x="731" y="19343"/>
                      <wp:lineTo x="8036" y="20725"/>
                      <wp:lineTo x="11689" y="20725"/>
                      <wp:lineTo x="16072" y="19343"/>
                      <wp:lineTo x="19725" y="9672"/>
                      <wp:lineTo x="18994" y="0"/>
                      <wp:lineTo x="14611" y="0"/>
                    </wp:wrapPolygon>
                  </wp:wrapThrough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3245" cy="297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AC61B1" w:rsidRPr="00763CCE">
              <w:rPr>
                <w:rFonts w:ascii="Arial" w:eastAsia="Arial" w:hAnsi="Arial" w:cs="Arial"/>
                <w:b/>
                <w:spacing w:val="2"/>
                <w:w w:val="103"/>
                <w:lang w:val="es-ES"/>
              </w:rPr>
              <w:t>F</w:t>
            </w:r>
            <w:r w:rsidR="00AC61B1" w:rsidRPr="00763CCE">
              <w:rPr>
                <w:rFonts w:ascii="Arial" w:eastAsia="Arial" w:hAnsi="Arial" w:cs="Arial"/>
                <w:b/>
                <w:spacing w:val="1"/>
                <w:w w:val="103"/>
                <w:lang w:val="es-ES"/>
              </w:rPr>
              <w:t>ir</w:t>
            </w:r>
            <w:r w:rsidR="00AC61B1" w:rsidRPr="00763CCE">
              <w:rPr>
                <w:rFonts w:ascii="Arial" w:eastAsia="Arial" w:hAnsi="Arial" w:cs="Arial"/>
                <w:b/>
                <w:spacing w:val="3"/>
                <w:w w:val="103"/>
                <w:lang w:val="es-ES"/>
              </w:rPr>
              <w:t>m</w:t>
            </w:r>
            <w:r w:rsidR="00AC61B1" w:rsidRPr="00763CCE">
              <w:rPr>
                <w:rFonts w:ascii="Arial" w:eastAsia="Arial" w:hAnsi="Arial" w:cs="Arial"/>
                <w:b/>
                <w:spacing w:val="2"/>
                <w:w w:val="103"/>
                <w:lang w:val="es-ES"/>
              </w:rPr>
              <w:t>a</w:t>
            </w:r>
            <w:r w:rsidR="00AC61B1" w:rsidRPr="00763CCE">
              <w:rPr>
                <w:rFonts w:ascii="Arial" w:eastAsia="Arial" w:hAnsi="Arial" w:cs="Arial"/>
                <w:b/>
                <w:w w:val="103"/>
                <w:lang w:val="es-ES"/>
              </w:rPr>
              <w:t>:</w:t>
            </w:r>
            <w:r>
              <w:rPr>
                <w:rFonts w:ascii="Arial" w:eastAsia="Arial" w:hAnsi="Arial" w:cs="Arial"/>
                <w:bCs/>
                <w:noProof/>
                <w:w w:val="103"/>
                <w:lang w:val="es-ES"/>
              </w:rPr>
              <w:t xml:space="preserve"> </w:t>
            </w:r>
          </w:p>
        </w:tc>
        <w:tc>
          <w:tcPr>
            <w:tcW w:w="2784" w:type="dxa"/>
            <w:gridSpan w:val="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54DFE7" w14:textId="62E0E8D8" w:rsidR="005A5E26" w:rsidRPr="008A24E3" w:rsidRDefault="00AC61B1">
            <w:pPr>
              <w:spacing w:before="3"/>
              <w:ind w:left="100"/>
              <w:rPr>
                <w:rFonts w:ascii="Arial" w:eastAsia="Arial" w:hAnsi="Arial" w:cs="Arial"/>
                <w:bCs/>
                <w:lang w:val="es-ES"/>
              </w:rPr>
            </w:pPr>
            <w:r w:rsidRPr="00763CCE">
              <w:rPr>
                <w:rFonts w:ascii="Arial" w:eastAsia="Arial" w:hAnsi="Arial" w:cs="Arial"/>
                <w:b/>
                <w:spacing w:val="2"/>
                <w:lang w:val="es-ES"/>
              </w:rPr>
              <w:t>As</w:t>
            </w:r>
            <w:r w:rsidRPr="00763CCE">
              <w:rPr>
                <w:rFonts w:ascii="Arial" w:eastAsia="Arial" w:hAnsi="Arial" w:cs="Arial"/>
                <w:b/>
                <w:spacing w:val="1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b/>
                <w:spacing w:val="2"/>
                <w:lang w:val="es-ES"/>
              </w:rPr>
              <w:t>gnad</w:t>
            </w:r>
            <w:r w:rsidRPr="00763CCE">
              <w:rPr>
                <w:rFonts w:ascii="Arial" w:eastAsia="Arial" w:hAnsi="Arial" w:cs="Arial"/>
                <w:b/>
                <w:lang w:val="es-ES"/>
              </w:rPr>
              <w:t>o</w:t>
            </w:r>
            <w:r w:rsidRPr="00763CCE">
              <w:rPr>
                <w:rFonts w:ascii="Arial" w:eastAsia="Arial" w:hAnsi="Arial" w:cs="Arial"/>
                <w:b/>
                <w:spacing w:val="29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b/>
                <w:spacing w:val="2"/>
                <w:w w:val="103"/>
                <w:lang w:val="es-ES"/>
              </w:rPr>
              <w:t>a</w:t>
            </w:r>
            <w:r w:rsidRPr="00763CCE">
              <w:rPr>
                <w:rFonts w:ascii="Arial" w:eastAsia="Arial" w:hAnsi="Arial" w:cs="Arial"/>
                <w:b/>
                <w:w w:val="103"/>
                <w:lang w:val="es-ES"/>
              </w:rPr>
              <w:t>:</w:t>
            </w:r>
            <w:r w:rsidR="008A24E3">
              <w:rPr>
                <w:rFonts w:ascii="Arial" w:eastAsia="Arial" w:hAnsi="Arial" w:cs="Arial"/>
                <w:b/>
                <w:w w:val="103"/>
                <w:lang w:val="es-ES"/>
              </w:rPr>
              <w:t xml:space="preserve"> </w:t>
            </w:r>
            <w:r w:rsidR="008A24E3">
              <w:rPr>
                <w:rFonts w:ascii="Arial" w:eastAsia="Arial" w:hAnsi="Arial" w:cs="Arial"/>
                <w:bCs/>
                <w:w w:val="103"/>
                <w:lang w:val="es-ES"/>
              </w:rPr>
              <w:t>Alberto Aldas</w:t>
            </w:r>
          </w:p>
        </w:tc>
      </w:tr>
      <w:tr w:rsidR="005A5E26" w:rsidRPr="00763CCE" w14:paraId="6F0998E2" w14:textId="77777777">
        <w:trPr>
          <w:trHeight w:hRule="exact" w:val="235"/>
        </w:trPr>
        <w:tc>
          <w:tcPr>
            <w:tcW w:w="10094" w:type="dxa"/>
            <w:gridSpan w:val="16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14:paraId="6C32AC51" w14:textId="026F73AC" w:rsidR="005A5E26" w:rsidRPr="00763CCE" w:rsidRDefault="00AC61B1">
            <w:pPr>
              <w:spacing w:before="1"/>
              <w:ind w:left="105"/>
              <w:rPr>
                <w:rFonts w:ascii="Cambria" w:eastAsia="Cambria" w:hAnsi="Cambria" w:cs="Cambria"/>
                <w:lang w:val="es-ES"/>
              </w:rPr>
            </w:pPr>
            <w:r w:rsidRPr="00763CCE">
              <w:rPr>
                <w:rFonts w:ascii="Cambria" w:eastAsia="Cambria" w:hAnsi="Cambria" w:cs="Cambria"/>
                <w:b/>
                <w:spacing w:val="2"/>
                <w:w w:val="103"/>
                <w:lang w:val="es-ES"/>
              </w:rPr>
              <w:t>Ca</w:t>
            </w:r>
            <w:r w:rsidRPr="00763CCE">
              <w:rPr>
                <w:rFonts w:ascii="Cambria" w:eastAsia="Cambria" w:hAnsi="Cambria" w:cs="Cambria"/>
                <w:b/>
                <w:spacing w:val="3"/>
                <w:w w:val="103"/>
                <w:lang w:val="es-ES"/>
              </w:rPr>
              <w:t>m</w:t>
            </w:r>
            <w:r w:rsidRPr="00763CCE">
              <w:rPr>
                <w:rFonts w:ascii="Cambria" w:eastAsia="Cambria" w:hAnsi="Cambria" w:cs="Cambria"/>
                <w:b/>
                <w:spacing w:val="2"/>
                <w:w w:val="103"/>
                <w:lang w:val="es-ES"/>
              </w:rPr>
              <w:t>b</w:t>
            </w:r>
            <w:r w:rsidR="00763CCE">
              <w:rPr>
                <w:rFonts w:ascii="Cambria" w:eastAsia="Cambria" w:hAnsi="Cambria" w:cs="Cambria"/>
                <w:b/>
                <w:spacing w:val="1"/>
                <w:w w:val="103"/>
                <w:lang w:val="es-ES"/>
              </w:rPr>
              <w:t>io</w:t>
            </w:r>
            <w:r w:rsidRPr="00763CCE">
              <w:rPr>
                <w:rFonts w:ascii="Cambria" w:eastAsia="Cambria" w:hAnsi="Cambria" w:cs="Cambria"/>
                <w:b/>
                <w:spacing w:val="2"/>
                <w:w w:val="56"/>
                <w:lang w:val="es-ES"/>
              </w:rPr>
              <w:t xml:space="preserve">  </w:t>
            </w:r>
            <w:r w:rsidRPr="00763CCE">
              <w:rPr>
                <w:rFonts w:ascii="Cambria" w:eastAsia="Cambria" w:hAnsi="Cambria" w:cs="Cambria"/>
                <w:b/>
                <w:spacing w:val="1"/>
                <w:w w:val="56"/>
                <w:lang w:val="es-ES"/>
              </w:rPr>
              <w:t> </w:t>
            </w:r>
            <w:r w:rsidRPr="00763CCE">
              <w:rPr>
                <w:rFonts w:ascii="Cambria" w:eastAsia="Cambria" w:hAnsi="Cambria" w:cs="Cambria"/>
                <w:b/>
                <w:spacing w:val="2"/>
                <w:w w:val="103"/>
                <w:lang w:val="es-ES"/>
              </w:rPr>
              <w:t>P</w:t>
            </w:r>
            <w:r w:rsidRPr="00763CCE">
              <w:rPr>
                <w:rFonts w:ascii="Cambria" w:eastAsia="Cambria" w:hAnsi="Cambria" w:cs="Cambria"/>
                <w:b/>
                <w:spacing w:val="1"/>
                <w:w w:val="103"/>
                <w:lang w:val="es-ES"/>
              </w:rPr>
              <w:t>r</w:t>
            </w:r>
            <w:r w:rsidRPr="00763CCE">
              <w:rPr>
                <w:rFonts w:ascii="Cambria" w:eastAsia="Cambria" w:hAnsi="Cambria" w:cs="Cambria"/>
                <w:b/>
                <w:spacing w:val="2"/>
                <w:w w:val="103"/>
                <w:lang w:val="es-ES"/>
              </w:rPr>
              <w:t>opue</w:t>
            </w:r>
            <w:r w:rsidRPr="00763CCE">
              <w:rPr>
                <w:rFonts w:ascii="Cambria" w:eastAsia="Cambria" w:hAnsi="Cambria" w:cs="Cambria"/>
                <w:b/>
                <w:spacing w:val="1"/>
                <w:w w:val="103"/>
                <w:lang w:val="es-ES"/>
              </w:rPr>
              <w:t>s</w:t>
            </w:r>
            <w:r w:rsidR="00763CCE">
              <w:rPr>
                <w:rFonts w:ascii="Cambria" w:eastAsia="Cambria" w:hAnsi="Cambria" w:cs="Cambria"/>
                <w:b/>
                <w:spacing w:val="1"/>
                <w:w w:val="103"/>
                <w:lang w:val="es-ES"/>
              </w:rPr>
              <w:t>to</w:t>
            </w:r>
            <w:r w:rsidRPr="00763CCE">
              <w:rPr>
                <w:rFonts w:ascii="Cambria" w:eastAsia="Cambria" w:hAnsi="Cambria" w:cs="Cambria"/>
                <w:b/>
                <w:spacing w:val="2"/>
                <w:w w:val="56"/>
                <w:lang w:val="es-ES"/>
              </w:rPr>
              <w:t xml:space="preserve">  </w:t>
            </w:r>
            <w:r w:rsidRPr="00763CCE">
              <w:rPr>
                <w:rFonts w:ascii="Cambria" w:eastAsia="Cambria" w:hAnsi="Cambria" w:cs="Cambria"/>
                <w:b/>
                <w:spacing w:val="1"/>
                <w:w w:val="56"/>
                <w:lang w:val="es-ES"/>
              </w:rPr>
              <w:t> </w:t>
            </w:r>
            <w:r w:rsidRPr="00763CCE">
              <w:rPr>
                <w:rFonts w:ascii="Cambria" w:eastAsia="Cambria" w:hAnsi="Cambria" w:cs="Cambria"/>
                <w:b/>
                <w:spacing w:val="1"/>
                <w:w w:val="103"/>
                <w:lang w:val="es-ES"/>
              </w:rPr>
              <w:t>(s</w:t>
            </w:r>
            <w:r w:rsidRPr="00763CCE">
              <w:rPr>
                <w:rFonts w:ascii="Cambria" w:eastAsia="Cambria" w:hAnsi="Cambria" w:cs="Cambria"/>
                <w:b/>
                <w:spacing w:val="2"/>
                <w:w w:val="103"/>
                <w:lang w:val="es-ES"/>
              </w:rPr>
              <w:t>o</w:t>
            </w:r>
            <w:r w:rsidRPr="00763CCE">
              <w:rPr>
                <w:rFonts w:ascii="Cambria" w:eastAsia="Cambria" w:hAnsi="Cambria" w:cs="Cambria"/>
                <w:b/>
                <w:spacing w:val="1"/>
                <w:w w:val="103"/>
                <w:lang w:val="es-ES"/>
              </w:rPr>
              <w:t>li</w:t>
            </w:r>
            <w:r w:rsidRPr="00763CCE">
              <w:rPr>
                <w:rFonts w:ascii="Cambria" w:eastAsia="Cambria" w:hAnsi="Cambria" w:cs="Cambria"/>
                <w:b/>
                <w:spacing w:val="2"/>
                <w:w w:val="103"/>
                <w:lang w:val="es-ES"/>
              </w:rPr>
              <w:t>c</w:t>
            </w:r>
            <w:r w:rsidRPr="00763CCE">
              <w:rPr>
                <w:rFonts w:ascii="Cambria" w:eastAsia="Cambria" w:hAnsi="Cambria" w:cs="Cambria"/>
                <w:b/>
                <w:spacing w:val="1"/>
                <w:w w:val="103"/>
                <w:lang w:val="es-ES"/>
              </w:rPr>
              <w:t>it</w:t>
            </w:r>
            <w:r w:rsidRPr="00763CCE">
              <w:rPr>
                <w:rFonts w:ascii="Cambria" w:eastAsia="Cambria" w:hAnsi="Cambria" w:cs="Cambria"/>
                <w:b/>
                <w:spacing w:val="2"/>
                <w:w w:val="103"/>
                <w:lang w:val="es-ES"/>
              </w:rPr>
              <w:t>an</w:t>
            </w:r>
            <w:r w:rsidRPr="00763CCE">
              <w:rPr>
                <w:rFonts w:ascii="Cambria" w:eastAsia="Cambria" w:hAnsi="Cambria" w:cs="Cambria"/>
                <w:b/>
                <w:spacing w:val="1"/>
                <w:w w:val="103"/>
                <w:lang w:val="es-ES"/>
              </w:rPr>
              <w:t>t</w:t>
            </w:r>
            <w:r w:rsidRPr="00763CCE">
              <w:rPr>
                <w:rFonts w:ascii="Cambria" w:eastAsia="Cambria" w:hAnsi="Cambria" w:cs="Cambria"/>
                <w:b/>
                <w:spacing w:val="2"/>
                <w:w w:val="103"/>
                <w:lang w:val="es-ES"/>
              </w:rPr>
              <w:t>e</w:t>
            </w:r>
            <w:r w:rsidRPr="00763CCE">
              <w:rPr>
                <w:rFonts w:ascii="Cambria" w:eastAsia="Cambria" w:hAnsi="Cambria" w:cs="Cambria"/>
                <w:b/>
                <w:w w:val="103"/>
                <w:lang w:val="es-ES"/>
              </w:rPr>
              <w:t>)</w:t>
            </w:r>
          </w:p>
        </w:tc>
      </w:tr>
      <w:tr w:rsidR="005A5E26" w:rsidRPr="00ED55CD" w14:paraId="693B3941" w14:textId="77777777">
        <w:trPr>
          <w:trHeight w:hRule="exact" w:val="475"/>
        </w:trPr>
        <w:tc>
          <w:tcPr>
            <w:tcW w:w="5126" w:type="dxa"/>
            <w:gridSpan w:val="7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3B00DF" w14:textId="56F9C70A" w:rsidR="005A5E26" w:rsidRPr="00ED55CD" w:rsidRDefault="00AC61B1">
            <w:pPr>
              <w:spacing w:before="8"/>
              <w:ind w:left="105"/>
              <w:rPr>
                <w:rFonts w:ascii="Arial" w:eastAsia="Arial" w:hAnsi="Arial" w:cs="Arial"/>
                <w:bCs/>
                <w:lang w:val="es-ES"/>
              </w:rPr>
            </w:pPr>
            <w:r w:rsidRPr="00763CCE">
              <w:rPr>
                <w:rFonts w:ascii="Arial" w:eastAsia="Arial" w:hAnsi="Arial" w:cs="Arial"/>
                <w:b/>
                <w:spacing w:val="2"/>
                <w:lang w:val="es-ES"/>
              </w:rPr>
              <w:t>Á</w:t>
            </w:r>
            <w:r w:rsidRPr="00763CCE">
              <w:rPr>
                <w:rFonts w:ascii="Arial" w:eastAsia="Arial" w:hAnsi="Arial" w:cs="Arial"/>
                <w:b/>
                <w:spacing w:val="1"/>
                <w:lang w:val="es-ES"/>
              </w:rPr>
              <w:t>r</w:t>
            </w:r>
            <w:r w:rsidRPr="00763CCE">
              <w:rPr>
                <w:rFonts w:ascii="Arial" w:eastAsia="Arial" w:hAnsi="Arial" w:cs="Arial"/>
                <w:b/>
                <w:spacing w:val="2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b/>
                <w:lang w:val="es-ES"/>
              </w:rPr>
              <w:t>a</w:t>
            </w:r>
            <w:r w:rsidRPr="00763CCE">
              <w:rPr>
                <w:rFonts w:ascii="Arial" w:eastAsia="Arial" w:hAnsi="Arial" w:cs="Arial"/>
                <w:b/>
                <w:spacing w:val="15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b/>
                <w:spacing w:val="2"/>
                <w:w w:val="103"/>
                <w:lang w:val="es-ES"/>
              </w:rPr>
              <w:t>So</w:t>
            </w:r>
            <w:r w:rsidRPr="00763CCE">
              <w:rPr>
                <w:rFonts w:ascii="Arial" w:eastAsia="Arial" w:hAnsi="Arial" w:cs="Arial"/>
                <w:b/>
                <w:spacing w:val="1"/>
                <w:w w:val="103"/>
                <w:lang w:val="es-ES"/>
              </w:rPr>
              <w:t>li</w:t>
            </w:r>
            <w:r w:rsidRPr="00763CCE">
              <w:rPr>
                <w:rFonts w:ascii="Arial" w:eastAsia="Arial" w:hAnsi="Arial" w:cs="Arial"/>
                <w:b/>
                <w:spacing w:val="2"/>
                <w:w w:val="103"/>
                <w:lang w:val="es-ES"/>
              </w:rPr>
              <w:t>c</w:t>
            </w:r>
            <w:r w:rsidRPr="00763CCE">
              <w:rPr>
                <w:rFonts w:ascii="Arial" w:eastAsia="Arial" w:hAnsi="Arial" w:cs="Arial"/>
                <w:b/>
                <w:spacing w:val="1"/>
                <w:w w:val="103"/>
                <w:lang w:val="es-ES"/>
              </w:rPr>
              <w:t>it</w:t>
            </w:r>
            <w:r w:rsidRPr="00763CCE">
              <w:rPr>
                <w:rFonts w:ascii="Arial" w:eastAsia="Arial" w:hAnsi="Arial" w:cs="Arial"/>
                <w:b/>
                <w:spacing w:val="2"/>
                <w:w w:val="103"/>
                <w:lang w:val="es-ES"/>
              </w:rPr>
              <w:t>an</w:t>
            </w:r>
            <w:r w:rsidRPr="00763CCE">
              <w:rPr>
                <w:rFonts w:ascii="Arial" w:eastAsia="Arial" w:hAnsi="Arial" w:cs="Arial"/>
                <w:b/>
                <w:spacing w:val="1"/>
                <w:w w:val="103"/>
                <w:lang w:val="es-ES"/>
              </w:rPr>
              <w:t>t</w:t>
            </w:r>
            <w:r w:rsidRPr="00763CCE">
              <w:rPr>
                <w:rFonts w:ascii="Arial" w:eastAsia="Arial" w:hAnsi="Arial" w:cs="Arial"/>
                <w:b/>
                <w:spacing w:val="2"/>
                <w:w w:val="103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b/>
                <w:w w:val="103"/>
                <w:lang w:val="es-ES"/>
              </w:rPr>
              <w:t>:</w:t>
            </w:r>
            <w:r w:rsidR="00ED55CD">
              <w:rPr>
                <w:rFonts w:ascii="Arial" w:eastAsia="Arial" w:hAnsi="Arial" w:cs="Arial"/>
                <w:b/>
                <w:w w:val="103"/>
                <w:lang w:val="es-ES"/>
              </w:rPr>
              <w:t xml:space="preserve"> </w:t>
            </w:r>
            <w:r w:rsidR="00ED55CD">
              <w:rPr>
                <w:rFonts w:ascii="Arial" w:eastAsia="Arial" w:hAnsi="Arial" w:cs="Arial"/>
                <w:bCs/>
                <w:w w:val="103"/>
                <w:lang w:val="es-ES"/>
              </w:rPr>
              <w:t>Grupo de desarrollo Uniandes</w:t>
            </w:r>
          </w:p>
        </w:tc>
        <w:tc>
          <w:tcPr>
            <w:tcW w:w="4968" w:type="dxa"/>
            <w:gridSpan w:val="9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89D6513" w14:textId="33C72C73" w:rsidR="005A5E26" w:rsidRPr="00ED55CD" w:rsidRDefault="00AC61B1">
            <w:pPr>
              <w:spacing w:before="8"/>
              <w:ind w:left="100"/>
              <w:rPr>
                <w:rFonts w:ascii="Arial" w:eastAsia="Arial" w:hAnsi="Arial" w:cs="Arial"/>
                <w:bCs/>
                <w:lang w:val="es-ES"/>
              </w:rPr>
            </w:pPr>
            <w:r w:rsidRPr="00763CCE">
              <w:rPr>
                <w:rFonts w:ascii="Arial" w:eastAsia="Arial" w:hAnsi="Arial" w:cs="Arial"/>
                <w:b/>
                <w:spacing w:val="2"/>
                <w:lang w:val="es-ES"/>
              </w:rPr>
              <w:t>No</w:t>
            </w:r>
            <w:r w:rsidRPr="00763CCE">
              <w:rPr>
                <w:rFonts w:ascii="Arial" w:eastAsia="Arial" w:hAnsi="Arial" w:cs="Arial"/>
                <w:b/>
                <w:spacing w:val="3"/>
                <w:lang w:val="es-ES"/>
              </w:rPr>
              <w:t>m</w:t>
            </w:r>
            <w:r w:rsidRPr="00763CCE">
              <w:rPr>
                <w:rFonts w:ascii="Arial" w:eastAsia="Arial" w:hAnsi="Arial" w:cs="Arial"/>
                <w:b/>
                <w:spacing w:val="2"/>
                <w:lang w:val="es-ES"/>
              </w:rPr>
              <w:t>b</w:t>
            </w:r>
            <w:r w:rsidRPr="00763CCE">
              <w:rPr>
                <w:rFonts w:ascii="Arial" w:eastAsia="Arial" w:hAnsi="Arial" w:cs="Arial"/>
                <w:b/>
                <w:spacing w:val="1"/>
                <w:lang w:val="es-ES"/>
              </w:rPr>
              <w:t>r</w:t>
            </w:r>
            <w:r w:rsidRPr="00763CCE">
              <w:rPr>
                <w:rFonts w:ascii="Arial" w:eastAsia="Arial" w:hAnsi="Arial" w:cs="Arial"/>
                <w:b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b/>
                <w:spacing w:val="25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b/>
                <w:spacing w:val="2"/>
                <w:lang w:val="es-ES"/>
              </w:rPr>
              <w:t>de</w:t>
            </w:r>
            <w:r w:rsidRPr="00763CCE">
              <w:rPr>
                <w:rFonts w:ascii="Arial" w:eastAsia="Arial" w:hAnsi="Arial" w:cs="Arial"/>
                <w:b/>
                <w:lang w:val="es-ES"/>
              </w:rPr>
              <w:t>l</w:t>
            </w:r>
            <w:r w:rsidRPr="00763CCE">
              <w:rPr>
                <w:rFonts w:ascii="Arial" w:eastAsia="Arial" w:hAnsi="Arial" w:cs="Arial"/>
                <w:b/>
                <w:spacing w:val="10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b/>
                <w:spacing w:val="2"/>
                <w:w w:val="103"/>
                <w:lang w:val="es-ES"/>
              </w:rPr>
              <w:t>so</w:t>
            </w:r>
            <w:r w:rsidRPr="00763CCE">
              <w:rPr>
                <w:rFonts w:ascii="Arial" w:eastAsia="Arial" w:hAnsi="Arial" w:cs="Arial"/>
                <w:b/>
                <w:spacing w:val="1"/>
                <w:w w:val="103"/>
                <w:lang w:val="es-ES"/>
              </w:rPr>
              <w:t>li</w:t>
            </w:r>
            <w:r w:rsidRPr="00763CCE">
              <w:rPr>
                <w:rFonts w:ascii="Arial" w:eastAsia="Arial" w:hAnsi="Arial" w:cs="Arial"/>
                <w:b/>
                <w:spacing w:val="2"/>
                <w:w w:val="103"/>
                <w:lang w:val="es-ES"/>
              </w:rPr>
              <w:t>c</w:t>
            </w:r>
            <w:r w:rsidRPr="00763CCE">
              <w:rPr>
                <w:rFonts w:ascii="Arial" w:eastAsia="Arial" w:hAnsi="Arial" w:cs="Arial"/>
                <w:b/>
                <w:spacing w:val="1"/>
                <w:w w:val="103"/>
                <w:lang w:val="es-ES"/>
              </w:rPr>
              <w:t>it</w:t>
            </w:r>
            <w:r w:rsidRPr="00763CCE">
              <w:rPr>
                <w:rFonts w:ascii="Arial" w:eastAsia="Arial" w:hAnsi="Arial" w:cs="Arial"/>
                <w:b/>
                <w:spacing w:val="2"/>
                <w:w w:val="103"/>
                <w:lang w:val="es-ES"/>
              </w:rPr>
              <w:t>an</w:t>
            </w:r>
            <w:r w:rsidRPr="00763CCE">
              <w:rPr>
                <w:rFonts w:ascii="Arial" w:eastAsia="Arial" w:hAnsi="Arial" w:cs="Arial"/>
                <w:b/>
                <w:spacing w:val="1"/>
                <w:w w:val="103"/>
                <w:lang w:val="es-ES"/>
              </w:rPr>
              <w:t>t</w:t>
            </w:r>
            <w:r w:rsidRPr="00763CCE">
              <w:rPr>
                <w:rFonts w:ascii="Arial" w:eastAsia="Arial" w:hAnsi="Arial" w:cs="Arial"/>
                <w:b/>
                <w:spacing w:val="2"/>
                <w:w w:val="103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b/>
                <w:w w:val="103"/>
                <w:lang w:val="es-ES"/>
              </w:rPr>
              <w:t>:</w:t>
            </w:r>
            <w:r w:rsidR="00ED55CD">
              <w:rPr>
                <w:rFonts w:ascii="Arial" w:eastAsia="Arial" w:hAnsi="Arial" w:cs="Arial"/>
                <w:b/>
                <w:w w:val="103"/>
                <w:lang w:val="es-ES"/>
              </w:rPr>
              <w:t xml:space="preserve"> </w:t>
            </w:r>
            <w:r w:rsidR="00ED55CD">
              <w:rPr>
                <w:rFonts w:ascii="Arial" w:eastAsia="Arial" w:hAnsi="Arial" w:cs="Arial"/>
                <w:bCs/>
                <w:w w:val="103"/>
                <w:lang w:val="es-ES"/>
              </w:rPr>
              <w:t>Ricardo Vaca</w:t>
            </w:r>
          </w:p>
        </w:tc>
      </w:tr>
      <w:tr w:rsidR="005A5E26" w:rsidRPr="00C20E67" w14:paraId="30E69B0C" w14:textId="77777777">
        <w:trPr>
          <w:trHeight w:hRule="exact" w:val="926"/>
        </w:trPr>
        <w:tc>
          <w:tcPr>
            <w:tcW w:w="10094" w:type="dxa"/>
            <w:gridSpan w:val="16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F30252" w14:textId="77777777" w:rsidR="005A5E26" w:rsidRDefault="00AC61B1">
            <w:pPr>
              <w:spacing w:before="3"/>
              <w:ind w:left="105"/>
              <w:rPr>
                <w:rFonts w:ascii="Arial" w:eastAsia="Arial" w:hAnsi="Arial" w:cs="Arial"/>
                <w:w w:val="103"/>
                <w:lang w:val="es-ES"/>
              </w:rPr>
            </w:pPr>
            <w:r w:rsidRPr="00763CCE">
              <w:rPr>
                <w:rFonts w:ascii="Arial" w:eastAsia="Arial" w:hAnsi="Arial" w:cs="Arial"/>
                <w:b/>
                <w:spacing w:val="2"/>
                <w:lang w:val="es-ES"/>
              </w:rPr>
              <w:t>Desc</w:t>
            </w:r>
            <w:r w:rsidRPr="00763CCE">
              <w:rPr>
                <w:rFonts w:ascii="Arial" w:eastAsia="Arial" w:hAnsi="Arial" w:cs="Arial"/>
                <w:b/>
                <w:spacing w:val="1"/>
                <w:lang w:val="es-ES"/>
              </w:rPr>
              <w:t>ri</w:t>
            </w:r>
            <w:r w:rsidRPr="00763CCE">
              <w:rPr>
                <w:rFonts w:ascii="Arial" w:eastAsia="Arial" w:hAnsi="Arial" w:cs="Arial"/>
                <w:b/>
                <w:spacing w:val="2"/>
                <w:lang w:val="es-ES"/>
              </w:rPr>
              <w:t>pc</w:t>
            </w:r>
            <w:r w:rsidRPr="00763CCE">
              <w:rPr>
                <w:rFonts w:ascii="Arial" w:eastAsia="Arial" w:hAnsi="Arial" w:cs="Arial"/>
                <w:b/>
                <w:spacing w:val="1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b/>
                <w:spacing w:val="2"/>
                <w:lang w:val="es-ES"/>
              </w:rPr>
              <w:t>ó</w:t>
            </w:r>
            <w:r w:rsidRPr="00763CCE">
              <w:rPr>
                <w:rFonts w:ascii="Arial" w:eastAsia="Arial" w:hAnsi="Arial" w:cs="Arial"/>
                <w:b/>
                <w:lang w:val="es-ES"/>
              </w:rPr>
              <w:t>n</w:t>
            </w:r>
            <w:r w:rsidRPr="00763CCE">
              <w:rPr>
                <w:rFonts w:ascii="Arial" w:eastAsia="Arial" w:hAnsi="Arial" w:cs="Arial"/>
                <w:b/>
                <w:spacing w:val="3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b/>
                <w:spacing w:val="2"/>
                <w:lang w:val="es-ES"/>
              </w:rPr>
              <w:t>gene</w:t>
            </w:r>
            <w:r w:rsidRPr="00763CCE">
              <w:rPr>
                <w:rFonts w:ascii="Arial" w:eastAsia="Arial" w:hAnsi="Arial" w:cs="Arial"/>
                <w:b/>
                <w:spacing w:val="1"/>
                <w:lang w:val="es-ES"/>
              </w:rPr>
              <w:t>r</w:t>
            </w:r>
            <w:r w:rsidRPr="00763CCE">
              <w:rPr>
                <w:rFonts w:ascii="Arial" w:eastAsia="Arial" w:hAnsi="Arial" w:cs="Arial"/>
                <w:b/>
                <w:spacing w:val="2"/>
                <w:lang w:val="es-ES"/>
              </w:rPr>
              <w:t>a</w:t>
            </w:r>
            <w:r w:rsidRPr="00763CCE">
              <w:rPr>
                <w:rFonts w:ascii="Arial" w:eastAsia="Arial" w:hAnsi="Arial" w:cs="Arial"/>
                <w:b/>
                <w:lang w:val="es-ES"/>
              </w:rPr>
              <w:t>l</w:t>
            </w:r>
            <w:r w:rsidRPr="00763CCE">
              <w:rPr>
                <w:rFonts w:ascii="Arial" w:eastAsia="Arial" w:hAnsi="Arial" w:cs="Arial"/>
                <w:b/>
                <w:spacing w:val="22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b/>
                <w:spacing w:val="2"/>
                <w:lang w:val="es-ES"/>
              </w:rPr>
              <w:t>de</w:t>
            </w:r>
            <w:r w:rsidRPr="00763CCE">
              <w:rPr>
                <w:rFonts w:ascii="Arial" w:eastAsia="Arial" w:hAnsi="Arial" w:cs="Arial"/>
                <w:b/>
                <w:lang w:val="es-ES"/>
              </w:rPr>
              <w:t>l</w:t>
            </w:r>
            <w:r w:rsidRPr="00763CCE">
              <w:rPr>
                <w:rFonts w:ascii="Arial" w:eastAsia="Arial" w:hAnsi="Arial" w:cs="Arial"/>
                <w:b/>
                <w:spacing w:val="10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b/>
                <w:spacing w:val="2"/>
                <w:w w:val="103"/>
                <w:lang w:val="es-ES"/>
              </w:rPr>
              <w:t>ca</w:t>
            </w:r>
            <w:r w:rsidRPr="00763CCE">
              <w:rPr>
                <w:rFonts w:ascii="Arial" w:eastAsia="Arial" w:hAnsi="Arial" w:cs="Arial"/>
                <w:b/>
                <w:spacing w:val="3"/>
                <w:w w:val="103"/>
                <w:lang w:val="es-ES"/>
              </w:rPr>
              <w:t>m</w:t>
            </w:r>
            <w:r w:rsidRPr="00763CCE">
              <w:rPr>
                <w:rFonts w:ascii="Arial" w:eastAsia="Arial" w:hAnsi="Arial" w:cs="Arial"/>
                <w:b/>
                <w:spacing w:val="2"/>
                <w:w w:val="103"/>
                <w:lang w:val="es-ES"/>
              </w:rPr>
              <w:t>b</w:t>
            </w:r>
            <w:r w:rsidRPr="00763CCE">
              <w:rPr>
                <w:rFonts w:ascii="Arial" w:eastAsia="Arial" w:hAnsi="Arial" w:cs="Arial"/>
                <w:b/>
                <w:spacing w:val="1"/>
                <w:w w:val="103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b/>
                <w:spacing w:val="2"/>
                <w:w w:val="103"/>
                <w:lang w:val="es-ES"/>
              </w:rPr>
              <w:t>o</w:t>
            </w:r>
            <w:r w:rsidRPr="00763CCE">
              <w:rPr>
                <w:rFonts w:ascii="Arial" w:eastAsia="Arial" w:hAnsi="Arial" w:cs="Arial"/>
                <w:w w:val="103"/>
                <w:lang w:val="es-ES"/>
              </w:rPr>
              <w:t>:</w:t>
            </w:r>
          </w:p>
          <w:p w14:paraId="20106B06" w14:textId="02F3C152" w:rsidR="00C20E67" w:rsidRPr="00763CCE" w:rsidRDefault="00C20E67">
            <w:pPr>
              <w:spacing w:before="3"/>
              <w:ind w:left="105"/>
              <w:rPr>
                <w:rFonts w:ascii="Arial" w:eastAsia="Arial" w:hAnsi="Arial" w:cs="Arial"/>
                <w:lang w:val="es-ES"/>
              </w:rPr>
            </w:pPr>
            <w:r w:rsidRPr="00C20E67">
              <w:rPr>
                <w:rFonts w:ascii="Arial" w:eastAsia="Arial" w:hAnsi="Arial" w:cs="Arial"/>
                <w:lang w:val="es-ES"/>
              </w:rPr>
              <w:t>Actualización de endpoints y modelo de datos para el registro y control de tickets, espacios, zonas y usuarios en el sistema tarifario. Se incluye la implementación completa de la API REST y despliegue en entorno Render y Netlify.</w:t>
            </w:r>
          </w:p>
        </w:tc>
      </w:tr>
      <w:tr w:rsidR="005A5E26" w:rsidRPr="00AB24CD" w14:paraId="67752C98" w14:textId="77777777">
        <w:trPr>
          <w:trHeight w:hRule="exact" w:val="701"/>
        </w:trPr>
        <w:tc>
          <w:tcPr>
            <w:tcW w:w="10094" w:type="dxa"/>
            <w:gridSpan w:val="16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61FC787" w14:textId="77777777" w:rsidR="005A5E26" w:rsidRDefault="00AC61B1">
            <w:pPr>
              <w:spacing w:before="3"/>
              <w:ind w:left="105"/>
              <w:rPr>
                <w:rFonts w:ascii="Arial" w:eastAsia="Arial" w:hAnsi="Arial" w:cs="Arial"/>
                <w:b/>
                <w:w w:val="103"/>
                <w:lang w:val="es-ES"/>
              </w:rPr>
            </w:pPr>
            <w:r w:rsidRPr="00763CCE">
              <w:rPr>
                <w:rFonts w:ascii="Arial" w:eastAsia="Arial" w:hAnsi="Arial" w:cs="Arial"/>
                <w:b/>
                <w:spacing w:val="2"/>
                <w:w w:val="103"/>
                <w:lang w:val="es-ES"/>
              </w:rPr>
              <w:t>Jus</w:t>
            </w:r>
            <w:r w:rsidRPr="00763CCE">
              <w:rPr>
                <w:rFonts w:ascii="Arial" w:eastAsia="Arial" w:hAnsi="Arial" w:cs="Arial"/>
                <w:b/>
                <w:spacing w:val="1"/>
                <w:w w:val="103"/>
                <w:lang w:val="es-ES"/>
              </w:rPr>
              <w:t>tifi</w:t>
            </w:r>
            <w:r w:rsidRPr="00763CCE">
              <w:rPr>
                <w:rFonts w:ascii="Arial" w:eastAsia="Arial" w:hAnsi="Arial" w:cs="Arial"/>
                <w:b/>
                <w:spacing w:val="2"/>
                <w:w w:val="103"/>
                <w:lang w:val="es-ES"/>
              </w:rPr>
              <w:t>cac</w:t>
            </w:r>
            <w:r w:rsidRPr="00763CCE">
              <w:rPr>
                <w:rFonts w:ascii="Arial" w:eastAsia="Arial" w:hAnsi="Arial" w:cs="Arial"/>
                <w:b/>
                <w:spacing w:val="1"/>
                <w:w w:val="103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b/>
                <w:spacing w:val="2"/>
                <w:w w:val="103"/>
                <w:lang w:val="es-ES"/>
              </w:rPr>
              <w:t>ón</w:t>
            </w:r>
            <w:r w:rsidRPr="00763CCE">
              <w:rPr>
                <w:rFonts w:ascii="Arial" w:eastAsia="Arial" w:hAnsi="Arial" w:cs="Arial"/>
                <w:b/>
                <w:w w:val="103"/>
                <w:lang w:val="es-ES"/>
              </w:rPr>
              <w:t>:</w:t>
            </w:r>
          </w:p>
          <w:p w14:paraId="19D6FB58" w14:textId="57F90E6F" w:rsidR="00AB24CD" w:rsidRPr="00763CCE" w:rsidRDefault="00AB24CD">
            <w:pPr>
              <w:spacing w:before="3"/>
              <w:ind w:left="105"/>
              <w:rPr>
                <w:rFonts w:ascii="Arial" w:eastAsia="Arial" w:hAnsi="Arial" w:cs="Arial"/>
                <w:lang w:val="es-ES"/>
              </w:rPr>
            </w:pPr>
            <w:r w:rsidRPr="00AB24CD">
              <w:rPr>
                <w:rFonts w:ascii="Arial" w:eastAsia="Arial" w:hAnsi="Arial" w:cs="Arial"/>
                <w:lang w:val="es-ES"/>
              </w:rPr>
              <w:t>Alinear la estructura de la aplicación con los requerimientos del GAD Municipal de Pastaza, asegurar el flujo correcto de generación de tickets y visualización de espacios tarifados por zona.</w:t>
            </w:r>
          </w:p>
        </w:tc>
      </w:tr>
      <w:tr w:rsidR="005A5E26" w:rsidRPr="00763CCE" w14:paraId="5CDEFE97" w14:textId="77777777">
        <w:trPr>
          <w:trHeight w:hRule="exact" w:val="245"/>
        </w:trPr>
        <w:tc>
          <w:tcPr>
            <w:tcW w:w="7469" w:type="dxa"/>
            <w:gridSpan w:val="1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14:paraId="153CA3F4" w14:textId="77777777" w:rsidR="005A5E26" w:rsidRPr="00763CCE" w:rsidRDefault="00AC61B1">
            <w:pPr>
              <w:spacing w:before="5"/>
              <w:ind w:left="105"/>
              <w:rPr>
                <w:rFonts w:ascii="Cambria" w:eastAsia="Cambria" w:hAnsi="Cambria" w:cs="Cambria"/>
                <w:lang w:val="es-ES"/>
              </w:rPr>
            </w:pPr>
            <w:r w:rsidRPr="00763CCE">
              <w:rPr>
                <w:rFonts w:ascii="Arial" w:eastAsia="Arial" w:hAnsi="Arial" w:cs="Arial"/>
                <w:b/>
                <w:spacing w:val="2"/>
                <w:lang w:val="es-ES"/>
              </w:rPr>
              <w:t>Aná</w:t>
            </w:r>
            <w:r w:rsidRPr="00763CCE">
              <w:rPr>
                <w:rFonts w:ascii="Arial" w:eastAsia="Arial" w:hAnsi="Arial" w:cs="Arial"/>
                <w:b/>
                <w:spacing w:val="1"/>
                <w:lang w:val="es-ES"/>
              </w:rPr>
              <w:t>li</w:t>
            </w:r>
            <w:r w:rsidRPr="00763CCE">
              <w:rPr>
                <w:rFonts w:ascii="Arial" w:eastAsia="Arial" w:hAnsi="Arial" w:cs="Arial"/>
                <w:b/>
                <w:spacing w:val="2"/>
                <w:lang w:val="es-ES"/>
              </w:rPr>
              <w:t>s</w:t>
            </w:r>
            <w:r w:rsidRPr="00763CCE">
              <w:rPr>
                <w:rFonts w:ascii="Arial" w:eastAsia="Arial" w:hAnsi="Arial" w:cs="Arial"/>
                <w:b/>
                <w:spacing w:val="1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b/>
                <w:lang w:val="es-ES"/>
              </w:rPr>
              <w:t>s</w:t>
            </w:r>
            <w:r w:rsidRPr="00763CCE">
              <w:rPr>
                <w:rFonts w:ascii="Arial" w:eastAsia="Arial" w:hAnsi="Arial" w:cs="Arial"/>
                <w:b/>
                <w:spacing w:val="25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b/>
                <w:spacing w:val="2"/>
                <w:lang w:val="es-ES"/>
              </w:rPr>
              <w:t>d</w:t>
            </w:r>
            <w:r w:rsidRPr="00763CCE">
              <w:rPr>
                <w:rFonts w:ascii="Arial" w:eastAsia="Arial" w:hAnsi="Arial" w:cs="Arial"/>
                <w:b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b/>
                <w:spacing w:val="9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b/>
                <w:spacing w:val="1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b/>
                <w:spacing w:val="3"/>
                <w:lang w:val="es-ES"/>
              </w:rPr>
              <w:t>m</w:t>
            </w:r>
            <w:r w:rsidRPr="00763CCE">
              <w:rPr>
                <w:rFonts w:ascii="Arial" w:eastAsia="Arial" w:hAnsi="Arial" w:cs="Arial"/>
                <w:b/>
                <w:spacing w:val="2"/>
                <w:lang w:val="es-ES"/>
              </w:rPr>
              <w:t>pac</w:t>
            </w:r>
            <w:r w:rsidRPr="00763CCE">
              <w:rPr>
                <w:rFonts w:ascii="Arial" w:eastAsia="Arial" w:hAnsi="Arial" w:cs="Arial"/>
                <w:b/>
                <w:spacing w:val="1"/>
                <w:lang w:val="es-ES"/>
              </w:rPr>
              <w:t>t</w:t>
            </w:r>
            <w:r w:rsidRPr="00763CCE">
              <w:rPr>
                <w:rFonts w:ascii="Arial" w:eastAsia="Arial" w:hAnsi="Arial" w:cs="Arial"/>
                <w:b/>
                <w:lang w:val="es-ES"/>
              </w:rPr>
              <w:t>o</w:t>
            </w:r>
            <w:r w:rsidRPr="00763CCE">
              <w:rPr>
                <w:rFonts w:ascii="Arial" w:eastAsia="Arial" w:hAnsi="Arial" w:cs="Arial"/>
                <w:b/>
                <w:spacing w:val="25"/>
                <w:lang w:val="es-ES"/>
              </w:rPr>
              <w:t xml:space="preserve"> </w:t>
            </w:r>
            <w:r w:rsidRPr="00763CCE">
              <w:rPr>
                <w:rFonts w:ascii="Cambria" w:eastAsia="Cambria" w:hAnsi="Cambria" w:cs="Cambria"/>
                <w:b/>
                <w:spacing w:val="1"/>
                <w:w w:val="103"/>
                <w:lang w:val="es-ES"/>
              </w:rPr>
              <w:t>(r</w:t>
            </w:r>
            <w:r w:rsidRPr="00763CCE">
              <w:rPr>
                <w:rFonts w:ascii="Cambria" w:eastAsia="Cambria" w:hAnsi="Cambria" w:cs="Cambria"/>
                <w:b/>
                <w:spacing w:val="2"/>
                <w:w w:val="103"/>
                <w:lang w:val="es-ES"/>
              </w:rPr>
              <w:t>ev</w:t>
            </w:r>
            <w:r w:rsidRPr="00763CCE">
              <w:rPr>
                <w:rFonts w:ascii="Cambria" w:eastAsia="Cambria" w:hAnsi="Cambria" w:cs="Cambria"/>
                <w:b/>
                <w:spacing w:val="1"/>
                <w:w w:val="103"/>
                <w:lang w:val="es-ES"/>
              </w:rPr>
              <w:t>i</w:t>
            </w:r>
            <w:r w:rsidRPr="00763CCE">
              <w:rPr>
                <w:rFonts w:ascii="Cambria" w:eastAsia="Cambria" w:hAnsi="Cambria" w:cs="Cambria"/>
                <w:b/>
                <w:spacing w:val="2"/>
                <w:w w:val="103"/>
                <w:lang w:val="es-ES"/>
              </w:rPr>
              <w:t>so</w:t>
            </w:r>
            <w:r w:rsidRPr="00763CCE">
              <w:rPr>
                <w:rFonts w:ascii="Cambria" w:eastAsia="Cambria" w:hAnsi="Cambria" w:cs="Cambria"/>
                <w:b/>
                <w:spacing w:val="1"/>
                <w:w w:val="103"/>
                <w:lang w:val="es-ES"/>
              </w:rPr>
              <w:t>r</w:t>
            </w:r>
            <w:r w:rsidRPr="00763CCE">
              <w:rPr>
                <w:rFonts w:ascii="Cambria" w:eastAsia="Cambria" w:hAnsi="Cambria" w:cs="Cambria"/>
                <w:b/>
                <w:w w:val="103"/>
                <w:lang w:val="es-ES"/>
              </w:rPr>
              <w:t>)</w:t>
            </w:r>
          </w:p>
        </w:tc>
        <w:tc>
          <w:tcPr>
            <w:tcW w:w="2626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14:paraId="526A8E39" w14:textId="77777777" w:rsidR="005A5E26" w:rsidRPr="00763CCE" w:rsidRDefault="00AC61B1">
            <w:pPr>
              <w:spacing w:before="3"/>
              <w:ind w:left="95"/>
              <w:rPr>
                <w:rFonts w:ascii="Arial" w:eastAsia="Arial" w:hAnsi="Arial" w:cs="Arial"/>
                <w:lang w:val="es-ES"/>
              </w:rPr>
            </w:pPr>
            <w:r w:rsidRPr="00763CCE">
              <w:rPr>
                <w:rFonts w:ascii="Arial" w:eastAsia="Arial" w:hAnsi="Arial" w:cs="Arial"/>
                <w:b/>
                <w:spacing w:val="2"/>
                <w:lang w:val="es-ES"/>
              </w:rPr>
              <w:t>Rev</w:t>
            </w:r>
            <w:r w:rsidRPr="00763CCE">
              <w:rPr>
                <w:rFonts w:ascii="Arial" w:eastAsia="Arial" w:hAnsi="Arial" w:cs="Arial"/>
                <w:b/>
                <w:spacing w:val="1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b/>
                <w:spacing w:val="2"/>
                <w:lang w:val="es-ES"/>
              </w:rPr>
              <w:t>s</w:t>
            </w:r>
            <w:r w:rsidRPr="00763CCE">
              <w:rPr>
                <w:rFonts w:ascii="Arial" w:eastAsia="Arial" w:hAnsi="Arial" w:cs="Arial"/>
                <w:b/>
                <w:spacing w:val="1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b/>
                <w:spacing w:val="2"/>
                <w:lang w:val="es-ES"/>
              </w:rPr>
              <w:t>one</w:t>
            </w:r>
            <w:r w:rsidRPr="00763CCE">
              <w:rPr>
                <w:rFonts w:ascii="Arial" w:eastAsia="Arial" w:hAnsi="Arial" w:cs="Arial"/>
                <w:b/>
                <w:lang w:val="es-ES"/>
              </w:rPr>
              <w:t>s</w:t>
            </w:r>
            <w:r w:rsidRPr="00763CCE">
              <w:rPr>
                <w:rFonts w:ascii="Arial" w:eastAsia="Arial" w:hAnsi="Arial" w:cs="Arial"/>
                <w:b/>
                <w:spacing w:val="34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b/>
                <w:spacing w:val="1"/>
                <w:w w:val="103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b/>
                <w:spacing w:val="2"/>
                <w:w w:val="103"/>
                <w:lang w:val="es-ES"/>
              </w:rPr>
              <w:t>nvo</w:t>
            </w:r>
            <w:r w:rsidRPr="00763CCE">
              <w:rPr>
                <w:rFonts w:ascii="Arial" w:eastAsia="Arial" w:hAnsi="Arial" w:cs="Arial"/>
                <w:b/>
                <w:spacing w:val="1"/>
                <w:w w:val="103"/>
                <w:lang w:val="es-ES"/>
              </w:rPr>
              <w:t>l</w:t>
            </w:r>
            <w:r w:rsidRPr="00763CCE">
              <w:rPr>
                <w:rFonts w:ascii="Arial" w:eastAsia="Arial" w:hAnsi="Arial" w:cs="Arial"/>
                <w:b/>
                <w:spacing w:val="2"/>
                <w:w w:val="103"/>
                <w:lang w:val="es-ES"/>
              </w:rPr>
              <w:t>uc</w:t>
            </w:r>
            <w:r w:rsidRPr="00763CCE">
              <w:rPr>
                <w:rFonts w:ascii="Arial" w:eastAsia="Arial" w:hAnsi="Arial" w:cs="Arial"/>
                <w:b/>
                <w:spacing w:val="1"/>
                <w:w w:val="103"/>
                <w:lang w:val="es-ES"/>
              </w:rPr>
              <w:t>r</w:t>
            </w:r>
            <w:r w:rsidRPr="00763CCE">
              <w:rPr>
                <w:rFonts w:ascii="Arial" w:eastAsia="Arial" w:hAnsi="Arial" w:cs="Arial"/>
                <w:b/>
                <w:spacing w:val="2"/>
                <w:w w:val="103"/>
                <w:lang w:val="es-ES"/>
              </w:rPr>
              <w:t>ada</w:t>
            </w:r>
            <w:r w:rsidRPr="00763CCE">
              <w:rPr>
                <w:rFonts w:ascii="Arial" w:eastAsia="Arial" w:hAnsi="Arial" w:cs="Arial"/>
                <w:b/>
                <w:w w:val="103"/>
                <w:lang w:val="es-ES"/>
              </w:rPr>
              <w:t>s</w:t>
            </w:r>
          </w:p>
        </w:tc>
      </w:tr>
      <w:tr w:rsidR="005A5E26" w:rsidRPr="00763CCE" w14:paraId="469D7CCB" w14:textId="77777777">
        <w:trPr>
          <w:trHeight w:hRule="exact" w:val="240"/>
        </w:trPr>
        <w:tc>
          <w:tcPr>
            <w:tcW w:w="2501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1F1F1"/>
          </w:tcPr>
          <w:p w14:paraId="71D9D78B" w14:textId="77777777" w:rsidR="005A5E26" w:rsidRPr="00763CCE" w:rsidRDefault="00AC61B1">
            <w:pPr>
              <w:spacing w:before="3"/>
              <w:ind w:left="244"/>
              <w:rPr>
                <w:rFonts w:ascii="Arial" w:eastAsia="Arial" w:hAnsi="Arial" w:cs="Arial"/>
                <w:lang w:val="es-ES"/>
              </w:rPr>
            </w:pPr>
            <w:r w:rsidRPr="00763CCE">
              <w:rPr>
                <w:rFonts w:ascii="Arial" w:eastAsia="Arial" w:hAnsi="Arial" w:cs="Arial"/>
                <w:b/>
                <w:spacing w:val="2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b/>
                <w:spacing w:val="1"/>
                <w:lang w:val="es-ES"/>
              </w:rPr>
              <w:t>l</w:t>
            </w:r>
            <w:r w:rsidRPr="00763CCE">
              <w:rPr>
                <w:rFonts w:ascii="Arial" w:eastAsia="Arial" w:hAnsi="Arial" w:cs="Arial"/>
                <w:b/>
                <w:spacing w:val="2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b/>
                <w:spacing w:val="3"/>
                <w:lang w:val="es-ES"/>
              </w:rPr>
              <w:t>m</w:t>
            </w:r>
            <w:r w:rsidRPr="00763CCE">
              <w:rPr>
                <w:rFonts w:ascii="Arial" w:eastAsia="Arial" w:hAnsi="Arial" w:cs="Arial"/>
                <w:b/>
                <w:spacing w:val="2"/>
                <w:lang w:val="es-ES"/>
              </w:rPr>
              <w:t>en</w:t>
            </w:r>
            <w:r w:rsidRPr="00763CCE">
              <w:rPr>
                <w:rFonts w:ascii="Arial" w:eastAsia="Arial" w:hAnsi="Arial" w:cs="Arial"/>
                <w:b/>
                <w:spacing w:val="1"/>
                <w:lang w:val="es-ES"/>
              </w:rPr>
              <w:t>t</w:t>
            </w:r>
            <w:r w:rsidRPr="00763CCE">
              <w:rPr>
                <w:rFonts w:ascii="Arial" w:eastAsia="Arial" w:hAnsi="Arial" w:cs="Arial"/>
                <w:b/>
                <w:spacing w:val="2"/>
                <w:lang w:val="es-ES"/>
              </w:rPr>
              <w:t>o</w:t>
            </w:r>
            <w:r w:rsidRPr="00763CCE">
              <w:rPr>
                <w:rFonts w:ascii="Arial" w:eastAsia="Arial" w:hAnsi="Arial" w:cs="Arial"/>
                <w:b/>
                <w:lang w:val="es-ES"/>
              </w:rPr>
              <w:t>s</w:t>
            </w:r>
            <w:r w:rsidRPr="00763CCE">
              <w:rPr>
                <w:rFonts w:ascii="Arial" w:eastAsia="Arial" w:hAnsi="Arial" w:cs="Arial"/>
                <w:b/>
                <w:spacing w:val="32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b/>
                <w:spacing w:val="2"/>
                <w:w w:val="103"/>
                <w:lang w:val="es-ES"/>
              </w:rPr>
              <w:t>a</w:t>
            </w:r>
            <w:r w:rsidRPr="00763CCE">
              <w:rPr>
                <w:rFonts w:ascii="Arial" w:eastAsia="Arial" w:hAnsi="Arial" w:cs="Arial"/>
                <w:b/>
                <w:spacing w:val="1"/>
                <w:w w:val="103"/>
                <w:lang w:val="es-ES"/>
              </w:rPr>
              <w:t>f</w:t>
            </w:r>
            <w:r w:rsidRPr="00763CCE">
              <w:rPr>
                <w:rFonts w:ascii="Arial" w:eastAsia="Arial" w:hAnsi="Arial" w:cs="Arial"/>
                <w:b/>
                <w:spacing w:val="2"/>
                <w:w w:val="103"/>
                <w:lang w:val="es-ES"/>
              </w:rPr>
              <w:t>ec</w:t>
            </w:r>
            <w:r w:rsidRPr="00763CCE">
              <w:rPr>
                <w:rFonts w:ascii="Arial" w:eastAsia="Arial" w:hAnsi="Arial" w:cs="Arial"/>
                <w:b/>
                <w:spacing w:val="1"/>
                <w:w w:val="103"/>
                <w:lang w:val="es-ES"/>
              </w:rPr>
              <w:t>t</w:t>
            </w:r>
            <w:r w:rsidRPr="00763CCE">
              <w:rPr>
                <w:rFonts w:ascii="Arial" w:eastAsia="Arial" w:hAnsi="Arial" w:cs="Arial"/>
                <w:b/>
                <w:spacing w:val="2"/>
                <w:w w:val="103"/>
                <w:lang w:val="es-ES"/>
              </w:rPr>
              <w:t>ado</w:t>
            </w:r>
            <w:r w:rsidRPr="00763CCE">
              <w:rPr>
                <w:rFonts w:ascii="Arial" w:eastAsia="Arial" w:hAnsi="Arial" w:cs="Arial"/>
                <w:b/>
                <w:w w:val="103"/>
                <w:lang w:val="es-ES"/>
              </w:rPr>
              <w:t>s</w:t>
            </w:r>
          </w:p>
        </w:tc>
        <w:tc>
          <w:tcPr>
            <w:tcW w:w="4968" w:type="dxa"/>
            <w:gridSpan w:val="10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1F1F1"/>
          </w:tcPr>
          <w:p w14:paraId="4D2EF6E4" w14:textId="77777777" w:rsidR="005A5E26" w:rsidRPr="00763CCE" w:rsidRDefault="00AC61B1">
            <w:pPr>
              <w:spacing w:before="3"/>
              <w:ind w:left="1099"/>
              <w:rPr>
                <w:rFonts w:ascii="Arial" w:eastAsia="Arial" w:hAnsi="Arial" w:cs="Arial"/>
                <w:lang w:val="es-ES"/>
              </w:rPr>
            </w:pPr>
            <w:r w:rsidRPr="00763CCE">
              <w:rPr>
                <w:rFonts w:ascii="Arial" w:eastAsia="Arial" w:hAnsi="Arial" w:cs="Arial"/>
                <w:b/>
                <w:spacing w:val="3"/>
                <w:lang w:val="es-ES"/>
              </w:rPr>
              <w:t>M</w:t>
            </w:r>
            <w:r w:rsidRPr="00763CCE">
              <w:rPr>
                <w:rFonts w:ascii="Arial" w:eastAsia="Arial" w:hAnsi="Arial" w:cs="Arial"/>
                <w:b/>
                <w:spacing w:val="2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b/>
                <w:spacing w:val="1"/>
                <w:lang w:val="es-ES"/>
              </w:rPr>
              <w:t>j</w:t>
            </w:r>
            <w:r w:rsidRPr="00763CCE">
              <w:rPr>
                <w:rFonts w:ascii="Arial" w:eastAsia="Arial" w:hAnsi="Arial" w:cs="Arial"/>
                <w:b/>
                <w:spacing w:val="2"/>
                <w:lang w:val="es-ES"/>
              </w:rPr>
              <w:t>o</w:t>
            </w:r>
            <w:r w:rsidRPr="00763CCE">
              <w:rPr>
                <w:rFonts w:ascii="Arial" w:eastAsia="Arial" w:hAnsi="Arial" w:cs="Arial"/>
                <w:b/>
                <w:spacing w:val="1"/>
                <w:lang w:val="es-ES"/>
              </w:rPr>
              <w:t>r</w:t>
            </w:r>
            <w:r w:rsidRPr="00763CCE">
              <w:rPr>
                <w:rFonts w:ascii="Arial" w:eastAsia="Arial" w:hAnsi="Arial" w:cs="Arial"/>
                <w:b/>
                <w:spacing w:val="2"/>
                <w:lang w:val="es-ES"/>
              </w:rPr>
              <w:t>a</w:t>
            </w:r>
            <w:r w:rsidRPr="00763CCE">
              <w:rPr>
                <w:rFonts w:ascii="Arial" w:eastAsia="Arial" w:hAnsi="Arial" w:cs="Arial"/>
                <w:b/>
                <w:spacing w:val="1"/>
                <w:lang w:val="es-ES"/>
              </w:rPr>
              <w:t>/</w:t>
            </w:r>
            <w:r w:rsidRPr="00763CCE">
              <w:rPr>
                <w:rFonts w:ascii="Arial" w:eastAsia="Arial" w:hAnsi="Arial" w:cs="Arial"/>
                <w:b/>
                <w:spacing w:val="2"/>
                <w:lang w:val="es-ES"/>
              </w:rPr>
              <w:t>Nuev</w:t>
            </w:r>
            <w:r w:rsidRPr="00763CCE">
              <w:rPr>
                <w:rFonts w:ascii="Arial" w:eastAsia="Arial" w:hAnsi="Arial" w:cs="Arial"/>
                <w:b/>
                <w:lang w:val="es-ES"/>
              </w:rPr>
              <w:t>o</w:t>
            </w:r>
            <w:r w:rsidRPr="00763CCE">
              <w:rPr>
                <w:rFonts w:ascii="Arial" w:eastAsia="Arial" w:hAnsi="Arial" w:cs="Arial"/>
                <w:b/>
                <w:spacing w:val="41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b/>
                <w:spacing w:val="2"/>
                <w:w w:val="103"/>
                <w:lang w:val="es-ES"/>
              </w:rPr>
              <w:t>Reque</w:t>
            </w:r>
            <w:r w:rsidRPr="00763CCE">
              <w:rPr>
                <w:rFonts w:ascii="Arial" w:eastAsia="Arial" w:hAnsi="Arial" w:cs="Arial"/>
                <w:b/>
                <w:spacing w:val="1"/>
                <w:w w:val="103"/>
                <w:lang w:val="es-ES"/>
              </w:rPr>
              <w:t>ri</w:t>
            </w:r>
            <w:r w:rsidRPr="00763CCE">
              <w:rPr>
                <w:rFonts w:ascii="Arial" w:eastAsia="Arial" w:hAnsi="Arial" w:cs="Arial"/>
                <w:b/>
                <w:spacing w:val="3"/>
                <w:w w:val="103"/>
                <w:lang w:val="es-ES"/>
              </w:rPr>
              <w:t>m</w:t>
            </w:r>
            <w:r w:rsidRPr="00763CCE">
              <w:rPr>
                <w:rFonts w:ascii="Arial" w:eastAsia="Arial" w:hAnsi="Arial" w:cs="Arial"/>
                <w:b/>
                <w:spacing w:val="1"/>
                <w:w w:val="103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b/>
                <w:spacing w:val="2"/>
                <w:w w:val="103"/>
                <w:lang w:val="es-ES"/>
              </w:rPr>
              <w:t>en</w:t>
            </w:r>
            <w:r w:rsidRPr="00763CCE">
              <w:rPr>
                <w:rFonts w:ascii="Arial" w:eastAsia="Arial" w:hAnsi="Arial" w:cs="Arial"/>
                <w:b/>
                <w:spacing w:val="1"/>
                <w:w w:val="103"/>
                <w:lang w:val="es-ES"/>
              </w:rPr>
              <w:t>t</w:t>
            </w:r>
            <w:r w:rsidRPr="00763CCE">
              <w:rPr>
                <w:rFonts w:ascii="Arial" w:eastAsia="Arial" w:hAnsi="Arial" w:cs="Arial"/>
                <w:b/>
                <w:w w:val="103"/>
                <w:lang w:val="es-ES"/>
              </w:rPr>
              <w:t>o</w:t>
            </w:r>
          </w:p>
        </w:tc>
        <w:tc>
          <w:tcPr>
            <w:tcW w:w="2626" w:type="dxa"/>
            <w:gridSpan w:val="4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00B0B0F1" w14:textId="77777777" w:rsidR="00800021" w:rsidRPr="00800021" w:rsidRDefault="00800021" w:rsidP="00800021">
            <w:r w:rsidRPr="00800021">
              <w:t>- API REST (/api/tickets, /api/espacios)</w:t>
            </w:r>
          </w:p>
          <w:p w14:paraId="1580B87D" w14:textId="77777777" w:rsidR="00800021" w:rsidRPr="00800021" w:rsidRDefault="00800021" w:rsidP="00800021">
            <w:pPr>
              <w:rPr>
                <w:lang w:val="es-ES"/>
              </w:rPr>
            </w:pPr>
            <w:r w:rsidRPr="00800021">
              <w:rPr>
                <w:lang w:val="es-ES"/>
              </w:rPr>
              <w:t>- Base de datos (PostgreSQL – Modelado ER actualizado)</w:t>
            </w:r>
          </w:p>
          <w:p w14:paraId="063249F7" w14:textId="77777777" w:rsidR="00800021" w:rsidRPr="00800021" w:rsidRDefault="00800021" w:rsidP="00800021">
            <w:r w:rsidRPr="00800021">
              <w:t>- Backend (Node.js + Express)</w:t>
            </w:r>
          </w:p>
          <w:p w14:paraId="1DC26B5C" w14:textId="524C2A56" w:rsidR="005A5E26" w:rsidRPr="00800021" w:rsidRDefault="00800021" w:rsidP="00800021">
            <w:r w:rsidRPr="00800021">
              <w:t>- Frontend (React + Vite)</w:t>
            </w:r>
          </w:p>
        </w:tc>
      </w:tr>
      <w:tr w:rsidR="005A5E26" w:rsidRPr="00EE2A86" w14:paraId="74573275" w14:textId="77777777" w:rsidTr="00EE2A86">
        <w:trPr>
          <w:trHeight w:hRule="exact" w:val="1902"/>
        </w:trPr>
        <w:tc>
          <w:tcPr>
            <w:tcW w:w="2501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1F0499" w14:textId="77777777" w:rsidR="00EE2A86" w:rsidRPr="00EE2A86" w:rsidRDefault="00EE2A86" w:rsidP="00EE2A86">
            <w:pPr>
              <w:rPr>
                <w:lang w:val="es-EC"/>
              </w:rPr>
            </w:pPr>
            <w:r w:rsidRPr="00EE2A86">
              <w:rPr>
                <w:lang w:val="es-EC"/>
              </w:rPr>
              <w:t>- Diseño de base de datos</w:t>
            </w:r>
          </w:p>
          <w:p w14:paraId="28002817" w14:textId="77777777" w:rsidR="00EE2A86" w:rsidRPr="00EE2A86" w:rsidRDefault="00EE2A86" w:rsidP="00EE2A86">
            <w:pPr>
              <w:rPr>
                <w:lang w:val="es-EC"/>
              </w:rPr>
            </w:pPr>
            <w:r w:rsidRPr="00EE2A86">
              <w:rPr>
                <w:lang w:val="es-EC"/>
              </w:rPr>
              <w:t>- Diagrama ER</w:t>
            </w:r>
          </w:p>
          <w:p w14:paraId="290ED146" w14:textId="77777777" w:rsidR="00EE2A86" w:rsidRPr="00EE2A86" w:rsidRDefault="00EE2A86" w:rsidP="00EE2A86">
            <w:pPr>
              <w:rPr>
                <w:lang w:val="es-EC"/>
              </w:rPr>
            </w:pPr>
            <w:r w:rsidRPr="00EE2A86">
              <w:rPr>
                <w:lang w:val="es-EC"/>
              </w:rPr>
              <w:t>- Diagrama de clases y secuencia</w:t>
            </w:r>
          </w:p>
          <w:p w14:paraId="387F38E1" w14:textId="77777777" w:rsidR="00EE2A86" w:rsidRPr="00EE2A86" w:rsidRDefault="00EE2A86" w:rsidP="00EE2A86">
            <w:pPr>
              <w:rPr>
                <w:lang w:val="es-EC"/>
              </w:rPr>
            </w:pPr>
            <w:r w:rsidRPr="00EE2A86">
              <w:rPr>
                <w:lang w:val="es-EC"/>
              </w:rPr>
              <w:t>- Documentación técnica del API</w:t>
            </w:r>
          </w:p>
          <w:p w14:paraId="22C93F74" w14:textId="03B5F066" w:rsidR="005A5E26" w:rsidRPr="00EE2A86" w:rsidRDefault="00EE2A86" w:rsidP="00EE2A86">
            <w:pPr>
              <w:rPr>
                <w:lang w:val="es-EC"/>
              </w:rPr>
            </w:pPr>
            <w:r w:rsidRPr="00EE2A86">
              <w:rPr>
                <w:lang w:val="es-EC"/>
              </w:rPr>
              <w:t>- Estructura de carpetas y entorno de despliegue</w:t>
            </w:r>
          </w:p>
        </w:tc>
        <w:tc>
          <w:tcPr>
            <w:tcW w:w="4968" w:type="dxa"/>
            <w:gridSpan w:val="10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926D1A" w14:textId="77777777" w:rsidR="00EB07E7" w:rsidRPr="00EB07E7" w:rsidRDefault="00EB07E7" w:rsidP="00EB07E7">
            <w:pPr>
              <w:rPr>
                <w:lang w:val="es-EC"/>
              </w:rPr>
            </w:pPr>
            <w:r w:rsidRPr="00EB07E7">
              <w:rPr>
                <w:lang w:val="es-EC"/>
              </w:rPr>
              <w:t>- Creación de endpoints REST según especificaciones</w:t>
            </w:r>
          </w:p>
          <w:p w14:paraId="0470712A" w14:textId="77777777" w:rsidR="00EB07E7" w:rsidRPr="00EB07E7" w:rsidRDefault="00EB07E7" w:rsidP="00EB07E7">
            <w:pPr>
              <w:rPr>
                <w:lang w:val="es-EC"/>
              </w:rPr>
            </w:pPr>
            <w:r w:rsidRPr="00EB07E7">
              <w:rPr>
                <w:lang w:val="es-EC"/>
              </w:rPr>
              <w:t>- Generación automática de tickets y asignación de espacio</w:t>
            </w:r>
          </w:p>
          <w:p w14:paraId="68B20F41" w14:textId="77777777" w:rsidR="00EB07E7" w:rsidRPr="00EB07E7" w:rsidRDefault="00EB07E7" w:rsidP="00EB07E7">
            <w:pPr>
              <w:rPr>
                <w:lang w:val="es-EC"/>
              </w:rPr>
            </w:pPr>
            <w:r w:rsidRPr="00EB07E7">
              <w:rPr>
                <w:lang w:val="es-EC"/>
              </w:rPr>
              <w:t>- Refactorización de clases de modelo</w:t>
            </w:r>
          </w:p>
          <w:p w14:paraId="1D941877" w14:textId="120016E5" w:rsidR="005A5E26" w:rsidRPr="00EE2A86" w:rsidRDefault="00EB07E7" w:rsidP="00EB07E7">
            <w:pPr>
              <w:rPr>
                <w:lang w:val="es-EC"/>
              </w:rPr>
            </w:pPr>
            <w:r w:rsidRPr="00EB07E7">
              <w:rPr>
                <w:lang w:val="es-EC"/>
              </w:rPr>
              <w:t>- Implementación de despliegue continuo en Render y Netlify</w:t>
            </w:r>
          </w:p>
        </w:tc>
        <w:tc>
          <w:tcPr>
            <w:tcW w:w="2626" w:type="dxa"/>
            <w:gridSpan w:val="4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557B401B" w14:textId="77777777" w:rsidR="005A5E26" w:rsidRPr="00EE2A86" w:rsidRDefault="005A5E26">
            <w:pPr>
              <w:rPr>
                <w:lang w:val="es-EC"/>
              </w:rPr>
            </w:pPr>
          </w:p>
        </w:tc>
      </w:tr>
      <w:tr w:rsidR="005A5E26" w:rsidRPr="00EE2A86" w14:paraId="1F161B37" w14:textId="77777777">
        <w:trPr>
          <w:trHeight w:hRule="exact" w:val="240"/>
        </w:trPr>
        <w:tc>
          <w:tcPr>
            <w:tcW w:w="2501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37ACDC" w14:textId="77777777" w:rsidR="005A5E26" w:rsidRPr="00EE2A86" w:rsidRDefault="005A5E26">
            <w:pPr>
              <w:rPr>
                <w:lang w:val="es-EC"/>
              </w:rPr>
            </w:pPr>
          </w:p>
        </w:tc>
        <w:tc>
          <w:tcPr>
            <w:tcW w:w="4968" w:type="dxa"/>
            <w:gridSpan w:val="10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2EF6598" w14:textId="77777777" w:rsidR="005A5E26" w:rsidRPr="00EE2A86" w:rsidRDefault="005A5E26">
            <w:pPr>
              <w:rPr>
                <w:lang w:val="es-EC"/>
              </w:rPr>
            </w:pPr>
          </w:p>
        </w:tc>
        <w:tc>
          <w:tcPr>
            <w:tcW w:w="2626" w:type="dxa"/>
            <w:gridSpan w:val="4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35191A63" w14:textId="77777777" w:rsidR="005A5E26" w:rsidRPr="00EE2A86" w:rsidRDefault="005A5E26">
            <w:pPr>
              <w:rPr>
                <w:lang w:val="es-EC"/>
              </w:rPr>
            </w:pPr>
          </w:p>
        </w:tc>
      </w:tr>
      <w:tr w:rsidR="005A5E26" w:rsidRPr="00EB07E7" w14:paraId="5D043F36" w14:textId="77777777" w:rsidTr="00EB07E7">
        <w:trPr>
          <w:trHeight w:hRule="exact" w:val="472"/>
        </w:trPr>
        <w:tc>
          <w:tcPr>
            <w:tcW w:w="7469" w:type="dxa"/>
            <w:gridSpan w:val="1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1ECFE5" w14:textId="5B14EC10" w:rsidR="005A5E26" w:rsidRPr="00EB07E7" w:rsidRDefault="00AC61B1">
            <w:pPr>
              <w:spacing w:before="3"/>
              <w:ind w:left="105"/>
              <w:rPr>
                <w:rFonts w:ascii="Arial" w:eastAsia="Arial" w:hAnsi="Arial" w:cs="Arial"/>
                <w:bCs/>
                <w:lang w:val="es-ES"/>
              </w:rPr>
            </w:pPr>
            <w:r w:rsidRPr="00763CCE">
              <w:rPr>
                <w:rFonts w:ascii="Arial" w:eastAsia="Arial" w:hAnsi="Arial" w:cs="Arial"/>
                <w:b/>
                <w:spacing w:val="2"/>
                <w:lang w:val="es-ES"/>
              </w:rPr>
              <w:t>Es</w:t>
            </w:r>
            <w:r w:rsidRPr="00763CCE">
              <w:rPr>
                <w:rFonts w:ascii="Arial" w:eastAsia="Arial" w:hAnsi="Arial" w:cs="Arial"/>
                <w:b/>
                <w:spacing w:val="1"/>
                <w:lang w:val="es-ES"/>
              </w:rPr>
              <w:t>f</w:t>
            </w:r>
            <w:r w:rsidRPr="00763CCE">
              <w:rPr>
                <w:rFonts w:ascii="Arial" w:eastAsia="Arial" w:hAnsi="Arial" w:cs="Arial"/>
                <w:b/>
                <w:spacing w:val="2"/>
                <w:lang w:val="es-ES"/>
              </w:rPr>
              <w:t>ue</w:t>
            </w:r>
            <w:r w:rsidRPr="00763CCE">
              <w:rPr>
                <w:rFonts w:ascii="Arial" w:eastAsia="Arial" w:hAnsi="Arial" w:cs="Arial"/>
                <w:b/>
                <w:spacing w:val="1"/>
                <w:lang w:val="es-ES"/>
              </w:rPr>
              <w:t>r</w:t>
            </w:r>
            <w:r w:rsidRPr="00763CCE">
              <w:rPr>
                <w:rFonts w:ascii="Arial" w:eastAsia="Arial" w:hAnsi="Arial" w:cs="Arial"/>
                <w:b/>
                <w:spacing w:val="2"/>
                <w:lang w:val="es-ES"/>
              </w:rPr>
              <w:t>z</w:t>
            </w:r>
            <w:r w:rsidRPr="00763CCE">
              <w:rPr>
                <w:rFonts w:ascii="Arial" w:eastAsia="Arial" w:hAnsi="Arial" w:cs="Arial"/>
                <w:b/>
                <w:lang w:val="es-ES"/>
              </w:rPr>
              <w:t>o</w:t>
            </w:r>
            <w:r w:rsidRPr="00763CCE">
              <w:rPr>
                <w:rFonts w:ascii="Arial" w:eastAsia="Arial" w:hAnsi="Arial" w:cs="Arial"/>
                <w:b/>
                <w:spacing w:val="27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b/>
                <w:spacing w:val="2"/>
                <w:lang w:val="es-ES"/>
              </w:rPr>
              <w:t>es</w:t>
            </w:r>
            <w:r w:rsidRPr="00763CCE">
              <w:rPr>
                <w:rFonts w:ascii="Arial" w:eastAsia="Arial" w:hAnsi="Arial" w:cs="Arial"/>
                <w:b/>
                <w:spacing w:val="1"/>
                <w:lang w:val="es-ES"/>
              </w:rPr>
              <w:t>ti</w:t>
            </w:r>
            <w:r w:rsidRPr="00763CCE">
              <w:rPr>
                <w:rFonts w:ascii="Arial" w:eastAsia="Arial" w:hAnsi="Arial" w:cs="Arial"/>
                <w:b/>
                <w:spacing w:val="3"/>
                <w:lang w:val="es-ES"/>
              </w:rPr>
              <w:t>m</w:t>
            </w:r>
            <w:r w:rsidRPr="00763CCE">
              <w:rPr>
                <w:rFonts w:ascii="Arial" w:eastAsia="Arial" w:hAnsi="Arial" w:cs="Arial"/>
                <w:b/>
                <w:spacing w:val="2"/>
                <w:lang w:val="es-ES"/>
              </w:rPr>
              <w:t>ad</w:t>
            </w:r>
            <w:r w:rsidRPr="00763CCE">
              <w:rPr>
                <w:rFonts w:ascii="Arial" w:eastAsia="Arial" w:hAnsi="Arial" w:cs="Arial"/>
                <w:b/>
                <w:lang w:val="es-ES"/>
              </w:rPr>
              <w:t>o</w:t>
            </w:r>
            <w:r w:rsidRPr="00763CCE">
              <w:rPr>
                <w:rFonts w:ascii="Arial" w:eastAsia="Arial" w:hAnsi="Arial" w:cs="Arial"/>
                <w:b/>
                <w:spacing w:val="28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b/>
                <w:spacing w:val="2"/>
                <w:lang w:val="es-ES"/>
              </w:rPr>
              <w:t>ho</w:t>
            </w:r>
            <w:r w:rsidRPr="00763CCE">
              <w:rPr>
                <w:rFonts w:ascii="Arial" w:eastAsia="Arial" w:hAnsi="Arial" w:cs="Arial"/>
                <w:b/>
                <w:spacing w:val="1"/>
                <w:lang w:val="es-ES"/>
              </w:rPr>
              <w:t>r</w:t>
            </w:r>
            <w:r w:rsidRPr="00763CCE">
              <w:rPr>
                <w:rFonts w:ascii="Arial" w:eastAsia="Arial" w:hAnsi="Arial" w:cs="Arial"/>
                <w:b/>
                <w:spacing w:val="2"/>
                <w:lang w:val="es-ES"/>
              </w:rPr>
              <w:t>a</w:t>
            </w:r>
            <w:r w:rsidRPr="00763CCE">
              <w:rPr>
                <w:rFonts w:ascii="Arial" w:eastAsia="Arial" w:hAnsi="Arial" w:cs="Arial"/>
                <w:b/>
                <w:lang w:val="es-ES"/>
              </w:rPr>
              <w:t>s</w:t>
            </w:r>
            <w:r w:rsidRPr="00763CCE">
              <w:rPr>
                <w:rFonts w:ascii="Arial" w:eastAsia="Arial" w:hAnsi="Arial" w:cs="Arial"/>
                <w:b/>
                <w:spacing w:val="18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b/>
                <w:spacing w:val="2"/>
                <w:w w:val="103"/>
                <w:lang w:val="es-ES"/>
              </w:rPr>
              <w:t>ho</w:t>
            </w:r>
            <w:r w:rsidRPr="00763CCE">
              <w:rPr>
                <w:rFonts w:ascii="Arial" w:eastAsia="Arial" w:hAnsi="Arial" w:cs="Arial"/>
                <w:b/>
                <w:spacing w:val="3"/>
                <w:w w:val="103"/>
                <w:lang w:val="es-ES"/>
              </w:rPr>
              <w:t>m</w:t>
            </w:r>
            <w:r w:rsidRPr="00763CCE">
              <w:rPr>
                <w:rFonts w:ascii="Arial" w:eastAsia="Arial" w:hAnsi="Arial" w:cs="Arial"/>
                <w:b/>
                <w:spacing w:val="2"/>
                <w:w w:val="103"/>
                <w:lang w:val="es-ES"/>
              </w:rPr>
              <w:t>b</w:t>
            </w:r>
            <w:r w:rsidRPr="00763CCE">
              <w:rPr>
                <w:rFonts w:ascii="Arial" w:eastAsia="Arial" w:hAnsi="Arial" w:cs="Arial"/>
                <w:b/>
                <w:spacing w:val="1"/>
                <w:w w:val="103"/>
                <w:lang w:val="es-ES"/>
              </w:rPr>
              <w:t>r</w:t>
            </w:r>
            <w:r w:rsidRPr="00763CCE">
              <w:rPr>
                <w:rFonts w:ascii="Arial" w:eastAsia="Arial" w:hAnsi="Arial" w:cs="Arial"/>
                <w:b/>
                <w:spacing w:val="2"/>
                <w:w w:val="103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b/>
                <w:w w:val="103"/>
                <w:lang w:val="es-ES"/>
              </w:rPr>
              <w:t>:</w:t>
            </w:r>
            <w:r w:rsidR="00EB07E7">
              <w:rPr>
                <w:rFonts w:ascii="Arial" w:eastAsia="Arial" w:hAnsi="Arial" w:cs="Arial"/>
                <w:b/>
                <w:w w:val="103"/>
                <w:lang w:val="es-ES"/>
              </w:rPr>
              <w:t xml:space="preserve"> </w:t>
            </w:r>
            <w:r w:rsidR="00EB07E7">
              <w:rPr>
                <w:rFonts w:ascii="Arial" w:eastAsia="Arial" w:hAnsi="Arial" w:cs="Arial"/>
                <w:bCs/>
                <w:w w:val="103"/>
                <w:lang w:val="es-ES"/>
              </w:rPr>
              <w:t>55 horas/hombre</w:t>
            </w:r>
          </w:p>
        </w:tc>
        <w:tc>
          <w:tcPr>
            <w:tcW w:w="2626" w:type="dxa"/>
            <w:gridSpan w:val="4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1A3F88" w14:textId="77777777" w:rsidR="005A5E26" w:rsidRPr="00763CCE" w:rsidRDefault="005A5E26">
            <w:pPr>
              <w:rPr>
                <w:lang w:val="es-ES"/>
              </w:rPr>
            </w:pPr>
          </w:p>
        </w:tc>
      </w:tr>
      <w:tr w:rsidR="005A5E26" w:rsidRPr="00763CCE" w14:paraId="3D6EAF1A" w14:textId="77777777">
        <w:trPr>
          <w:trHeight w:hRule="exact" w:val="245"/>
        </w:trPr>
        <w:tc>
          <w:tcPr>
            <w:tcW w:w="10094" w:type="dxa"/>
            <w:gridSpan w:val="16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14:paraId="06F9EFBC" w14:textId="77777777" w:rsidR="005A5E26" w:rsidRPr="00763CCE" w:rsidRDefault="00AC61B1">
            <w:pPr>
              <w:spacing w:before="5"/>
              <w:ind w:left="105"/>
              <w:rPr>
                <w:rFonts w:ascii="Cambria" w:eastAsia="Cambria" w:hAnsi="Cambria" w:cs="Cambria"/>
                <w:lang w:val="es-ES"/>
              </w:rPr>
            </w:pPr>
            <w:r w:rsidRPr="00763CCE">
              <w:rPr>
                <w:rFonts w:ascii="Cambria" w:eastAsia="Cambria" w:hAnsi="Cambria" w:cs="Cambria"/>
                <w:b/>
                <w:spacing w:val="2"/>
                <w:lang w:val="es-ES"/>
              </w:rPr>
              <w:t>H</w:t>
            </w:r>
            <w:r w:rsidRPr="00763CCE">
              <w:rPr>
                <w:rFonts w:ascii="Cambria" w:eastAsia="Cambria" w:hAnsi="Cambria" w:cs="Cambria"/>
                <w:b/>
                <w:spacing w:val="1"/>
                <w:lang w:val="es-ES"/>
              </w:rPr>
              <w:t>ist</w:t>
            </w:r>
            <w:r w:rsidRPr="00763CCE">
              <w:rPr>
                <w:rFonts w:ascii="Cambria" w:eastAsia="Cambria" w:hAnsi="Cambria" w:cs="Cambria"/>
                <w:b/>
                <w:spacing w:val="2"/>
                <w:lang w:val="es-ES"/>
              </w:rPr>
              <w:t>o</w:t>
            </w:r>
            <w:r w:rsidRPr="00763CCE">
              <w:rPr>
                <w:rFonts w:ascii="Cambria" w:eastAsia="Cambria" w:hAnsi="Cambria" w:cs="Cambria"/>
                <w:b/>
                <w:spacing w:val="1"/>
                <w:lang w:val="es-ES"/>
              </w:rPr>
              <w:t>ri</w:t>
            </w:r>
            <w:r w:rsidRPr="00763CCE">
              <w:rPr>
                <w:rFonts w:ascii="Cambria" w:eastAsia="Cambria" w:hAnsi="Cambria" w:cs="Cambria"/>
                <w:b/>
                <w:spacing w:val="2"/>
                <w:lang w:val="es-ES"/>
              </w:rPr>
              <w:t>a</w:t>
            </w:r>
            <w:r w:rsidRPr="00763CCE">
              <w:rPr>
                <w:rFonts w:ascii="Cambria" w:eastAsia="Cambria" w:hAnsi="Cambria" w:cs="Cambria"/>
                <w:b/>
                <w:spacing w:val="1"/>
                <w:lang w:val="es-ES"/>
              </w:rPr>
              <w:t>l</w:t>
            </w:r>
            <w:r w:rsidRPr="00763CCE">
              <w:rPr>
                <w:rFonts w:ascii="Cambria" w:eastAsia="Cambria" w:hAnsi="Cambria" w:cs="Cambria"/>
                <w:b/>
                <w:spacing w:val="13"/>
                <w:lang w:val="es-ES"/>
              </w:rPr>
              <w:t xml:space="preserve"> </w:t>
            </w:r>
            <w:r w:rsidRPr="00763CCE">
              <w:rPr>
                <w:rFonts w:ascii="Cambria" w:eastAsia="Cambria" w:hAnsi="Cambria" w:cs="Cambria"/>
                <w:b/>
                <w:w w:val="25"/>
                <w:lang w:val="es-ES"/>
              </w:rPr>
              <w:t> </w:t>
            </w:r>
          </w:p>
        </w:tc>
      </w:tr>
      <w:tr w:rsidR="005A5E26" w:rsidRPr="00586C5C" w14:paraId="6FFAD3B1" w14:textId="77777777">
        <w:trPr>
          <w:trHeight w:hRule="exact" w:val="240"/>
        </w:trPr>
        <w:tc>
          <w:tcPr>
            <w:tcW w:w="10094" w:type="dxa"/>
            <w:gridSpan w:val="16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A404DF0" w14:textId="77777777" w:rsidR="005A5E26" w:rsidRPr="00763CCE" w:rsidRDefault="00AC61B1">
            <w:pPr>
              <w:spacing w:before="3"/>
              <w:ind w:left="105"/>
              <w:rPr>
                <w:rFonts w:ascii="Arial" w:eastAsia="Arial" w:hAnsi="Arial" w:cs="Arial"/>
                <w:lang w:val="es-ES"/>
              </w:rPr>
            </w:pPr>
            <w:r w:rsidRPr="00763CCE">
              <w:rPr>
                <w:rFonts w:ascii="Arial" w:eastAsia="Arial" w:hAnsi="Arial" w:cs="Arial"/>
                <w:b/>
                <w:i/>
                <w:color w:val="3366FF"/>
                <w:spacing w:val="2"/>
                <w:lang w:val="es-ES"/>
              </w:rPr>
              <w:t>Ap</w:t>
            </w:r>
            <w:r w:rsidRPr="00763CCE">
              <w:rPr>
                <w:rFonts w:ascii="Arial" w:eastAsia="Arial" w:hAnsi="Arial" w:cs="Arial"/>
                <w:b/>
                <w:i/>
                <w:color w:val="3366FF"/>
                <w:spacing w:val="1"/>
                <w:lang w:val="es-ES"/>
              </w:rPr>
              <w:t>li</w:t>
            </w:r>
            <w:r w:rsidRPr="00763CCE">
              <w:rPr>
                <w:rFonts w:ascii="Arial" w:eastAsia="Arial" w:hAnsi="Arial" w:cs="Arial"/>
                <w:b/>
                <w:i/>
                <w:color w:val="3366FF"/>
                <w:spacing w:val="2"/>
                <w:lang w:val="es-ES"/>
              </w:rPr>
              <w:t>cac</w:t>
            </w:r>
            <w:r w:rsidRPr="00763CCE">
              <w:rPr>
                <w:rFonts w:ascii="Arial" w:eastAsia="Arial" w:hAnsi="Arial" w:cs="Arial"/>
                <w:b/>
                <w:i/>
                <w:color w:val="3366FF"/>
                <w:spacing w:val="1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b/>
                <w:i/>
                <w:color w:val="3366FF"/>
                <w:spacing w:val="2"/>
                <w:lang w:val="es-ES"/>
              </w:rPr>
              <w:t>ó</w:t>
            </w:r>
            <w:r w:rsidRPr="00763CCE">
              <w:rPr>
                <w:rFonts w:ascii="Arial" w:eastAsia="Arial" w:hAnsi="Arial" w:cs="Arial"/>
                <w:b/>
                <w:i/>
                <w:color w:val="3366FF"/>
                <w:lang w:val="es-ES"/>
              </w:rPr>
              <w:t>n</w:t>
            </w:r>
            <w:r w:rsidRPr="00763CCE">
              <w:rPr>
                <w:rFonts w:ascii="Arial" w:eastAsia="Arial" w:hAnsi="Arial" w:cs="Arial"/>
                <w:b/>
                <w:i/>
                <w:color w:val="3366FF"/>
                <w:spacing w:val="32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b/>
                <w:i/>
                <w:color w:val="3366FF"/>
                <w:spacing w:val="2"/>
                <w:lang w:val="es-ES"/>
              </w:rPr>
              <w:t>de</w:t>
            </w:r>
            <w:r w:rsidRPr="00763CCE">
              <w:rPr>
                <w:rFonts w:ascii="Arial" w:eastAsia="Arial" w:hAnsi="Arial" w:cs="Arial"/>
                <w:b/>
                <w:i/>
                <w:color w:val="3366FF"/>
                <w:lang w:val="es-ES"/>
              </w:rPr>
              <w:t>l</w:t>
            </w:r>
            <w:r w:rsidRPr="00763CCE">
              <w:rPr>
                <w:rFonts w:ascii="Arial" w:eastAsia="Arial" w:hAnsi="Arial" w:cs="Arial"/>
                <w:b/>
                <w:i/>
                <w:color w:val="3366FF"/>
                <w:spacing w:val="10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b/>
                <w:i/>
                <w:color w:val="3366FF"/>
                <w:spacing w:val="2"/>
                <w:lang w:val="es-ES"/>
              </w:rPr>
              <w:t>ca</w:t>
            </w:r>
            <w:r w:rsidRPr="00763CCE">
              <w:rPr>
                <w:rFonts w:ascii="Arial" w:eastAsia="Arial" w:hAnsi="Arial" w:cs="Arial"/>
                <w:b/>
                <w:i/>
                <w:color w:val="3366FF"/>
                <w:spacing w:val="3"/>
                <w:lang w:val="es-ES"/>
              </w:rPr>
              <w:t>m</w:t>
            </w:r>
            <w:r w:rsidRPr="00763CCE">
              <w:rPr>
                <w:rFonts w:ascii="Arial" w:eastAsia="Arial" w:hAnsi="Arial" w:cs="Arial"/>
                <w:b/>
                <w:i/>
                <w:color w:val="3366FF"/>
                <w:spacing w:val="2"/>
                <w:lang w:val="es-ES"/>
              </w:rPr>
              <w:t>b</w:t>
            </w:r>
            <w:r w:rsidRPr="00763CCE">
              <w:rPr>
                <w:rFonts w:ascii="Arial" w:eastAsia="Arial" w:hAnsi="Arial" w:cs="Arial"/>
                <w:b/>
                <w:i/>
                <w:color w:val="3366FF"/>
                <w:spacing w:val="1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b/>
                <w:i/>
                <w:color w:val="3366FF"/>
                <w:lang w:val="es-ES"/>
              </w:rPr>
              <w:t>o</w:t>
            </w:r>
            <w:r w:rsidRPr="00763CCE">
              <w:rPr>
                <w:rFonts w:ascii="Arial" w:eastAsia="Arial" w:hAnsi="Arial" w:cs="Arial"/>
                <w:b/>
                <w:i/>
                <w:color w:val="3366FF"/>
                <w:spacing w:val="23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b/>
                <w:i/>
                <w:color w:val="3366FF"/>
                <w:spacing w:val="2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b/>
                <w:i/>
                <w:color w:val="3366FF"/>
                <w:lang w:val="es-ES"/>
              </w:rPr>
              <w:t>n</w:t>
            </w:r>
            <w:r w:rsidRPr="00763CCE">
              <w:rPr>
                <w:rFonts w:ascii="Arial" w:eastAsia="Arial" w:hAnsi="Arial" w:cs="Arial"/>
                <w:b/>
                <w:i/>
                <w:color w:val="3366FF"/>
                <w:spacing w:val="9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b/>
                <w:i/>
                <w:color w:val="3366FF"/>
                <w:spacing w:val="2"/>
                <w:lang w:val="es-ES"/>
              </w:rPr>
              <w:t>A</w:t>
            </w:r>
            <w:r w:rsidRPr="00763CCE">
              <w:rPr>
                <w:rFonts w:ascii="Arial" w:eastAsia="Arial" w:hAnsi="Arial" w:cs="Arial"/>
                <w:b/>
                <w:i/>
                <w:color w:val="3366FF"/>
                <w:spacing w:val="3"/>
                <w:lang w:val="es-ES"/>
              </w:rPr>
              <w:t>m</w:t>
            </w:r>
            <w:r w:rsidRPr="00763CCE">
              <w:rPr>
                <w:rFonts w:ascii="Arial" w:eastAsia="Arial" w:hAnsi="Arial" w:cs="Arial"/>
                <w:b/>
                <w:i/>
                <w:color w:val="3366FF"/>
                <w:spacing w:val="2"/>
                <w:lang w:val="es-ES"/>
              </w:rPr>
              <w:t>b</w:t>
            </w:r>
            <w:r w:rsidRPr="00763CCE">
              <w:rPr>
                <w:rFonts w:ascii="Arial" w:eastAsia="Arial" w:hAnsi="Arial" w:cs="Arial"/>
                <w:b/>
                <w:i/>
                <w:color w:val="3366FF"/>
                <w:spacing w:val="1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b/>
                <w:i/>
                <w:color w:val="3366FF"/>
                <w:spacing w:val="2"/>
                <w:lang w:val="es-ES"/>
              </w:rPr>
              <w:t>en</w:t>
            </w:r>
            <w:r w:rsidRPr="00763CCE">
              <w:rPr>
                <w:rFonts w:ascii="Arial" w:eastAsia="Arial" w:hAnsi="Arial" w:cs="Arial"/>
                <w:b/>
                <w:i/>
                <w:color w:val="3366FF"/>
                <w:spacing w:val="1"/>
                <w:lang w:val="es-ES"/>
              </w:rPr>
              <w:t>t</w:t>
            </w:r>
            <w:r w:rsidRPr="00763CCE">
              <w:rPr>
                <w:rFonts w:ascii="Arial" w:eastAsia="Arial" w:hAnsi="Arial" w:cs="Arial"/>
                <w:b/>
                <w:i/>
                <w:color w:val="3366FF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b/>
                <w:i/>
                <w:color w:val="3366FF"/>
                <w:spacing w:val="29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b/>
                <w:i/>
                <w:color w:val="3366FF"/>
                <w:spacing w:val="2"/>
                <w:lang w:val="es-ES"/>
              </w:rPr>
              <w:t>d</w:t>
            </w:r>
            <w:r w:rsidRPr="00763CCE">
              <w:rPr>
                <w:rFonts w:ascii="Arial" w:eastAsia="Arial" w:hAnsi="Arial" w:cs="Arial"/>
                <w:b/>
                <w:i/>
                <w:color w:val="3366FF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b/>
                <w:i/>
                <w:color w:val="3366FF"/>
                <w:spacing w:val="9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b/>
                <w:i/>
                <w:color w:val="3366FF"/>
                <w:spacing w:val="2"/>
                <w:w w:val="103"/>
                <w:lang w:val="es-ES"/>
              </w:rPr>
              <w:t>Desa</w:t>
            </w:r>
            <w:r w:rsidRPr="00763CCE">
              <w:rPr>
                <w:rFonts w:ascii="Arial" w:eastAsia="Arial" w:hAnsi="Arial" w:cs="Arial"/>
                <w:b/>
                <w:i/>
                <w:color w:val="3366FF"/>
                <w:spacing w:val="1"/>
                <w:w w:val="103"/>
                <w:lang w:val="es-ES"/>
              </w:rPr>
              <w:t>rr</w:t>
            </w:r>
            <w:r w:rsidRPr="00763CCE">
              <w:rPr>
                <w:rFonts w:ascii="Arial" w:eastAsia="Arial" w:hAnsi="Arial" w:cs="Arial"/>
                <w:b/>
                <w:i/>
                <w:color w:val="3366FF"/>
                <w:spacing w:val="2"/>
                <w:w w:val="103"/>
                <w:lang w:val="es-ES"/>
              </w:rPr>
              <w:t>o</w:t>
            </w:r>
            <w:r w:rsidRPr="00763CCE">
              <w:rPr>
                <w:rFonts w:ascii="Arial" w:eastAsia="Arial" w:hAnsi="Arial" w:cs="Arial"/>
                <w:b/>
                <w:i/>
                <w:color w:val="3366FF"/>
                <w:spacing w:val="1"/>
                <w:w w:val="103"/>
                <w:lang w:val="es-ES"/>
              </w:rPr>
              <w:t>ll</w:t>
            </w:r>
            <w:r w:rsidRPr="00763CCE">
              <w:rPr>
                <w:rFonts w:ascii="Arial" w:eastAsia="Arial" w:hAnsi="Arial" w:cs="Arial"/>
                <w:b/>
                <w:i/>
                <w:color w:val="3366FF"/>
                <w:w w:val="103"/>
                <w:lang w:val="es-ES"/>
              </w:rPr>
              <w:t>o</w:t>
            </w:r>
          </w:p>
        </w:tc>
      </w:tr>
      <w:tr w:rsidR="005A5E26" w:rsidRPr="00763CCE" w14:paraId="250EFFE8" w14:textId="77777777">
        <w:trPr>
          <w:trHeight w:hRule="exact" w:val="470"/>
        </w:trPr>
        <w:tc>
          <w:tcPr>
            <w:tcW w:w="323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980F89" w14:textId="0345839E" w:rsidR="005A5E26" w:rsidRPr="00503C2C" w:rsidRDefault="00AC61B1">
            <w:pPr>
              <w:spacing w:before="3"/>
              <w:ind w:left="105"/>
              <w:rPr>
                <w:rFonts w:ascii="Arial" w:eastAsia="Arial" w:hAnsi="Arial" w:cs="Arial"/>
                <w:bCs/>
                <w:lang w:val="es-ES"/>
              </w:rPr>
            </w:pPr>
            <w:r w:rsidRPr="00763CCE">
              <w:rPr>
                <w:rFonts w:ascii="Arial" w:eastAsia="Arial" w:hAnsi="Arial" w:cs="Arial"/>
                <w:b/>
                <w:spacing w:val="2"/>
                <w:w w:val="103"/>
                <w:lang w:val="es-ES"/>
              </w:rPr>
              <w:t>Fecha</w:t>
            </w:r>
            <w:r w:rsidRPr="00763CCE">
              <w:rPr>
                <w:rFonts w:ascii="Arial" w:eastAsia="Arial" w:hAnsi="Arial" w:cs="Arial"/>
                <w:b/>
                <w:w w:val="103"/>
                <w:lang w:val="es-ES"/>
              </w:rPr>
              <w:t>:</w:t>
            </w:r>
            <w:r w:rsidR="00503C2C">
              <w:rPr>
                <w:rFonts w:ascii="Arial" w:eastAsia="Arial" w:hAnsi="Arial" w:cs="Arial"/>
                <w:b/>
                <w:w w:val="103"/>
                <w:lang w:val="es-ES"/>
              </w:rPr>
              <w:t xml:space="preserve"> </w:t>
            </w:r>
            <w:r w:rsidR="00503C2C">
              <w:rPr>
                <w:rFonts w:ascii="Arial" w:eastAsia="Arial" w:hAnsi="Arial" w:cs="Arial"/>
                <w:bCs/>
                <w:w w:val="103"/>
                <w:lang w:val="es-ES"/>
              </w:rPr>
              <w:t>26-03-2025</w:t>
            </w:r>
          </w:p>
        </w:tc>
        <w:tc>
          <w:tcPr>
            <w:tcW w:w="4718" w:type="dxa"/>
            <w:gridSpan w:val="10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98B357" w14:textId="5775260B" w:rsidR="005A5E26" w:rsidRPr="00293975" w:rsidRDefault="00AC61B1">
            <w:pPr>
              <w:spacing w:before="3"/>
              <w:ind w:left="100"/>
              <w:rPr>
                <w:rFonts w:ascii="Arial" w:eastAsia="Arial" w:hAnsi="Arial" w:cs="Arial"/>
                <w:bCs/>
                <w:lang w:val="es-ES"/>
              </w:rPr>
            </w:pPr>
            <w:r w:rsidRPr="00763CCE">
              <w:rPr>
                <w:rFonts w:ascii="Arial" w:eastAsia="Arial" w:hAnsi="Arial" w:cs="Arial"/>
                <w:b/>
                <w:spacing w:val="2"/>
                <w:lang w:val="es-ES"/>
              </w:rPr>
              <w:t>¿Qu</w:t>
            </w:r>
            <w:r w:rsidRPr="00763CCE">
              <w:rPr>
                <w:rFonts w:ascii="Arial" w:eastAsia="Arial" w:hAnsi="Arial" w:cs="Arial"/>
                <w:b/>
                <w:spacing w:val="1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b/>
                <w:spacing w:val="2"/>
                <w:lang w:val="es-ES"/>
              </w:rPr>
              <w:t>é</w:t>
            </w:r>
            <w:r w:rsidRPr="00763CCE">
              <w:rPr>
                <w:rFonts w:ascii="Arial" w:eastAsia="Arial" w:hAnsi="Arial" w:cs="Arial"/>
                <w:b/>
                <w:lang w:val="es-ES"/>
              </w:rPr>
              <w:t>n</w:t>
            </w:r>
            <w:r w:rsidRPr="00763CCE">
              <w:rPr>
                <w:rFonts w:ascii="Arial" w:eastAsia="Arial" w:hAnsi="Arial" w:cs="Arial"/>
                <w:b/>
                <w:spacing w:val="23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b/>
                <w:spacing w:val="2"/>
                <w:lang w:val="es-ES"/>
              </w:rPr>
              <w:t>Rea</w:t>
            </w:r>
            <w:r w:rsidRPr="00763CCE">
              <w:rPr>
                <w:rFonts w:ascii="Arial" w:eastAsia="Arial" w:hAnsi="Arial" w:cs="Arial"/>
                <w:b/>
                <w:spacing w:val="1"/>
                <w:lang w:val="es-ES"/>
              </w:rPr>
              <w:t>li</w:t>
            </w:r>
            <w:r w:rsidRPr="00763CCE">
              <w:rPr>
                <w:rFonts w:ascii="Arial" w:eastAsia="Arial" w:hAnsi="Arial" w:cs="Arial"/>
                <w:b/>
                <w:spacing w:val="2"/>
                <w:lang w:val="es-ES"/>
              </w:rPr>
              <w:t>z</w:t>
            </w:r>
            <w:r w:rsidRPr="00763CCE">
              <w:rPr>
                <w:rFonts w:ascii="Arial" w:eastAsia="Arial" w:hAnsi="Arial" w:cs="Arial"/>
                <w:b/>
                <w:lang w:val="es-ES"/>
              </w:rPr>
              <w:t>o</w:t>
            </w:r>
            <w:r w:rsidRPr="00763CCE">
              <w:rPr>
                <w:rFonts w:ascii="Arial" w:eastAsia="Arial" w:hAnsi="Arial" w:cs="Arial"/>
                <w:b/>
                <w:spacing w:val="23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b/>
                <w:spacing w:val="2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b/>
                <w:lang w:val="es-ES"/>
              </w:rPr>
              <w:t>l</w:t>
            </w:r>
            <w:r w:rsidRPr="00763CCE">
              <w:rPr>
                <w:rFonts w:ascii="Arial" w:eastAsia="Arial" w:hAnsi="Arial" w:cs="Arial"/>
                <w:b/>
                <w:spacing w:val="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b/>
                <w:spacing w:val="2"/>
                <w:w w:val="103"/>
                <w:lang w:val="es-ES"/>
              </w:rPr>
              <w:t>ca</w:t>
            </w:r>
            <w:r w:rsidRPr="00763CCE">
              <w:rPr>
                <w:rFonts w:ascii="Arial" w:eastAsia="Arial" w:hAnsi="Arial" w:cs="Arial"/>
                <w:b/>
                <w:spacing w:val="3"/>
                <w:w w:val="103"/>
                <w:lang w:val="es-ES"/>
              </w:rPr>
              <w:t>m</w:t>
            </w:r>
            <w:r w:rsidRPr="00763CCE">
              <w:rPr>
                <w:rFonts w:ascii="Arial" w:eastAsia="Arial" w:hAnsi="Arial" w:cs="Arial"/>
                <w:b/>
                <w:spacing w:val="2"/>
                <w:w w:val="103"/>
                <w:lang w:val="es-ES"/>
              </w:rPr>
              <w:t>b</w:t>
            </w:r>
            <w:r w:rsidRPr="00763CCE">
              <w:rPr>
                <w:rFonts w:ascii="Arial" w:eastAsia="Arial" w:hAnsi="Arial" w:cs="Arial"/>
                <w:b/>
                <w:spacing w:val="1"/>
                <w:w w:val="103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b/>
                <w:spacing w:val="2"/>
                <w:w w:val="103"/>
                <w:lang w:val="es-ES"/>
              </w:rPr>
              <w:t>o</w:t>
            </w:r>
            <w:r w:rsidRPr="00763CCE">
              <w:rPr>
                <w:rFonts w:ascii="Arial" w:eastAsia="Arial" w:hAnsi="Arial" w:cs="Arial"/>
                <w:b/>
                <w:w w:val="103"/>
                <w:lang w:val="es-ES"/>
              </w:rPr>
              <w:t>?</w:t>
            </w:r>
            <w:r w:rsidR="00293975">
              <w:rPr>
                <w:rFonts w:ascii="Arial" w:eastAsia="Arial" w:hAnsi="Arial" w:cs="Arial"/>
                <w:b/>
                <w:w w:val="103"/>
                <w:lang w:val="es-ES"/>
              </w:rPr>
              <w:t xml:space="preserve"> </w:t>
            </w:r>
            <w:r w:rsidR="00293975">
              <w:rPr>
                <w:rFonts w:ascii="Arial" w:eastAsia="Arial" w:hAnsi="Arial" w:cs="Arial"/>
                <w:bCs/>
                <w:w w:val="103"/>
                <w:lang w:val="es-ES"/>
              </w:rPr>
              <w:t>Alberto Aldas</w:t>
            </w:r>
          </w:p>
        </w:tc>
        <w:tc>
          <w:tcPr>
            <w:tcW w:w="2141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24EFC3" w14:textId="087E1C3C" w:rsidR="005A5E26" w:rsidRPr="00763CCE" w:rsidRDefault="00293975">
            <w:pPr>
              <w:spacing w:before="3"/>
              <w:ind w:left="100"/>
              <w:rPr>
                <w:rFonts w:ascii="Arial" w:eastAsia="Arial" w:hAnsi="Arial" w:cs="Arial"/>
                <w:lang w:val="es-ES"/>
              </w:rPr>
            </w:pPr>
            <w:r>
              <w:rPr>
                <w:rFonts w:ascii="Arial" w:eastAsia="Arial" w:hAnsi="Arial" w:cs="Arial"/>
                <w:bCs/>
                <w:noProof/>
                <w:w w:val="103"/>
                <w:lang w:val="es-ES"/>
              </w:rPr>
              <w:drawing>
                <wp:anchor distT="0" distB="0" distL="114300" distR="114300" simplePos="0" relativeHeight="503316479" behindDoc="0" locked="0" layoutInCell="1" allowOverlap="1" wp14:anchorId="75076551" wp14:editId="306D5D42">
                  <wp:simplePos x="0" y="0"/>
                  <wp:positionH relativeFrom="column">
                    <wp:posOffset>754912</wp:posOffset>
                  </wp:positionH>
                  <wp:positionV relativeFrom="paragraph">
                    <wp:posOffset>17987</wp:posOffset>
                  </wp:positionV>
                  <wp:extent cx="563245" cy="297815"/>
                  <wp:effectExtent l="0" t="0" r="0" b="6985"/>
                  <wp:wrapThrough wrapText="bothSides">
                    <wp:wrapPolygon edited="0">
                      <wp:start x="14611" y="0"/>
                      <wp:lineTo x="731" y="5527"/>
                      <wp:lineTo x="731" y="19343"/>
                      <wp:lineTo x="8036" y="20725"/>
                      <wp:lineTo x="11689" y="20725"/>
                      <wp:lineTo x="16072" y="19343"/>
                      <wp:lineTo x="19725" y="9672"/>
                      <wp:lineTo x="18994" y="0"/>
                      <wp:lineTo x="14611" y="0"/>
                    </wp:wrapPolygon>
                  </wp:wrapThrough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3245" cy="297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AC61B1" w:rsidRPr="00763CCE">
              <w:rPr>
                <w:rFonts w:ascii="Arial" w:eastAsia="Arial" w:hAnsi="Arial" w:cs="Arial"/>
                <w:b/>
                <w:spacing w:val="2"/>
                <w:w w:val="103"/>
                <w:lang w:val="es-ES"/>
              </w:rPr>
              <w:t>F</w:t>
            </w:r>
            <w:r w:rsidR="00AC61B1" w:rsidRPr="00763CCE">
              <w:rPr>
                <w:rFonts w:ascii="Arial" w:eastAsia="Arial" w:hAnsi="Arial" w:cs="Arial"/>
                <w:b/>
                <w:spacing w:val="1"/>
                <w:w w:val="103"/>
                <w:lang w:val="es-ES"/>
              </w:rPr>
              <w:t>ir</w:t>
            </w:r>
            <w:r w:rsidR="00AC61B1" w:rsidRPr="00763CCE">
              <w:rPr>
                <w:rFonts w:ascii="Arial" w:eastAsia="Arial" w:hAnsi="Arial" w:cs="Arial"/>
                <w:b/>
                <w:spacing w:val="3"/>
                <w:w w:val="103"/>
                <w:lang w:val="es-ES"/>
              </w:rPr>
              <w:t>m</w:t>
            </w:r>
            <w:r w:rsidR="00AC61B1" w:rsidRPr="00763CCE">
              <w:rPr>
                <w:rFonts w:ascii="Arial" w:eastAsia="Arial" w:hAnsi="Arial" w:cs="Arial"/>
                <w:b/>
                <w:spacing w:val="2"/>
                <w:w w:val="103"/>
                <w:lang w:val="es-ES"/>
              </w:rPr>
              <w:t>a</w:t>
            </w:r>
            <w:r w:rsidR="00AC61B1" w:rsidRPr="00763CCE">
              <w:rPr>
                <w:rFonts w:ascii="Arial" w:eastAsia="Arial" w:hAnsi="Arial" w:cs="Arial"/>
                <w:b/>
                <w:w w:val="103"/>
                <w:lang w:val="es-ES"/>
              </w:rPr>
              <w:t>:</w:t>
            </w:r>
            <w:r>
              <w:rPr>
                <w:rFonts w:ascii="Arial" w:eastAsia="Arial" w:hAnsi="Arial" w:cs="Arial"/>
                <w:bCs/>
                <w:noProof/>
                <w:w w:val="103"/>
                <w:lang w:val="es-ES"/>
              </w:rPr>
              <w:t xml:space="preserve"> </w:t>
            </w:r>
          </w:p>
        </w:tc>
      </w:tr>
      <w:tr w:rsidR="005A5E26" w:rsidRPr="00763CCE" w14:paraId="7531FE17" w14:textId="77777777">
        <w:trPr>
          <w:trHeight w:hRule="exact" w:val="931"/>
        </w:trPr>
        <w:tc>
          <w:tcPr>
            <w:tcW w:w="10094" w:type="dxa"/>
            <w:gridSpan w:val="16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6E29616" w14:textId="77777777" w:rsidR="005A5E26" w:rsidRDefault="00AC61B1">
            <w:pPr>
              <w:spacing w:before="3"/>
              <w:ind w:left="105"/>
              <w:rPr>
                <w:rFonts w:ascii="Arial" w:eastAsia="Arial" w:hAnsi="Arial" w:cs="Arial"/>
                <w:w w:val="103"/>
                <w:lang w:val="es-ES"/>
              </w:rPr>
            </w:pPr>
            <w:r w:rsidRPr="00763CCE">
              <w:rPr>
                <w:rFonts w:ascii="Arial" w:eastAsia="Arial" w:hAnsi="Arial" w:cs="Arial"/>
                <w:b/>
                <w:spacing w:val="2"/>
                <w:lang w:val="es-ES"/>
              </w:rPr>
              <w:t>Segu</w:t>
            </w:r>
            <w:r w:rsidRPr="00763CCE">
              <w:rPr>
                <w:rFonts w:ascii="Arial" w:eastAsia="Arial" w:hAnsi="Arial" w:cs="Arial"/>
                <w:b/>
                <w:spacing w:val="1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b/>
                <w:spacing w:val="3"/>
                <w:lang w:val="es-ES"/>
              </w:rPr>
              <w:t>m</w:t>
            </w:r>
            <w:r w:rsidRPr="00763CCE">
              <w:rPr>
                <w:rFonts w:ascii="Arial" w:eastAsia="Arial" w:hAnsi="Arial" w:cs="Arial"/>
                <w:b/>
                <w:spacing w:val="1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b/>
                <w:spacing w:val="2"/>
                <w:lang w:val="es-ES"/>
              </w:rPr>
              <w:t>en</w:t>
            </w:r>
            <w:r w:rsidRPr="00763CCE">
              <w:rPr>
                <w:rFonts w:ascii="Arial" w:eastAsia="Arial" w:hAnsi="Arial" w:cs="Arial"/>
                <w:b/>
                <w:spacing w:val="1"/>
                <w:lang w:val="es-ES"/>
              </w:rPr>
              <w:t>t</w:t>
            </w:r>
            <w:r w:rsidRPr="00763CCE">
              <w:rPr>
                <w:rFonts w:ascii="Arial" w:eastAsia="Arial" w:hAnsi="Arial" w:cs="Arial"/>
                <w:b/>
                <w:lang w:val="es-ES"/>
              </w:rPr>
              <w:t>o</w:t>
            </w:r>
            <w:r w:rsidRPr="00763CCE">
              <w:rPr>
                <w:rFonts w:ascii="Arial" w:eastAsia="Arial" w:hAnsi="Arial" w:cs="Arial"/>
                <w:b/>
                <w:spacing w:val="38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b/>
                <w:spacing w:val="2"/>
                <w:lang w:val="es-ES"/>
              </w:rPr>
              <w:t>de</w:t>
            </w:r>
            <w:r w:rsidRPr="00763CCE">
              <w:rPr>
                <w:rFonts w:ascii="Arial" w:eastAsia="Arial" w:hAnsi="Arial" w:cs="Arial"/>
                <w:b/>
                <w:lang w:val="es-ES"/>
              </w:rPr>
              <w:t>l</w:t>
            </w:r>
            <w:r w:rsidRPr="00763CCE">
              <w:rPr>
                <w:rFonts w:ascii="Arial" w:eastAsia="Arial" w:hAnsi="Arial" w:cs="Arial"/>
                <w:b/>
                <w:spacing w:val="10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b/>
                <w:spacing w:val="2"/>
                <w:w w:val="103"/>
                <w:lang w:val="es-ES"/>
              </w:rPr>
              <w:t>ca</w:t>
            </w:r>
            <w:r w:rsidRPr="00763CCE">
              <w:rPr>
                <w:rFonts w:ascii="Arial" w:eastAsia="Arial" w:hAnsi="Arial" w:cs="Arial"/>
                <w:b/>
                <w:spacing w:val="3"/>
                <w:w w:val="103"/>
                <w:lang w:val="es-ES"/>
              </w:rPr>
              <w:t>m</w:t>
            </w:r>
            <w:r w:rsidRPr="00763CCE">
              <w:rPr>
                <w:rFonts w:ascii="Arial" w:eastAsia="Arial" w:hAnsi="Arial" w:cs="Arial"/>
                <w:b/>
                <w:spacing w:val="2"/>
                <w:w w:val="103"/>
                <w:lang w:val="es-ES"/>
              </w:rPr>
              <w:t>b</w:t>
            </w:r>
            <w:r w:rsidRPr="00763CCE">
              <w:rPr>
                <w:rFonts w:ascii="Arial" w:eastAsia="Arial" w:hAnsi="Arial" w:cs="Arial"/>
                <w:b/>
                <w:spacing w:val="1"/>
                <w:w w:val="103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b/>
                <w:spacing w:val="2"/>
                <w:w w:val="103"/>
                <w:lang w:val="es-ES"/>
              </w:rPr>
              <w:t>o</w:t>
            </w:r>
            <w:r w:rsidRPr="00763CCE">
              <w:rPr>
                <w:rFonts w:ascii="Arial" w:eastAsia="Arial" w:hAnsi="Arial" w:cs="Arial"/>
                <w:w w:val="103"/>
                <w:lang w:val="es-ES"/>
              </w:rPr>
              <w:t>:</w:t>
            </w:r>
          </w:p>
          <w:p w14:paraId="4B7C28B1" w14:textId="5FC8060D" w:rsidR="00293975" w:rsidRPr="00763CCE" w:rsidRDefault="00E45FB6">
            <w:pPr>
              <w:spacing w:before="3"/>
              <w:ind w:left="105"/>
              <w:rPr>
                <w:rFonts w:ascii="Arial" w:eastAsia="Arial" w:hAnsi="Arial" w:cs="Arial"/>
                <w:lang w:val="es-ES"/>
              </w:rPr>
            </w:pPr>
            <w:r w:rsidRPr="00E45FB6">
              <w:rPr>
                <w:rFonts w:ascii="Arial" w:eastAsia="Arial" w:hAnsi="Arial" w:cs="Arial"/>
                <w:lang w:val="es-ES"/>
              </w:rPr>
              <w:t>Se implementaron los endpoints para creación y consulta de tickets. Integración inicial con el frontend funcional.</w:t>
            </w:r>
          </w:p>
        </w:tc>
      </w:tr>
      <w:tr w:rsidR="005A5E26" w:rsidRPr="00586C5C" w14:paraId="4FD9972E" w14:textId="77777777">
        <w:trPr>
          <w:trHeight w:hRule="exact" w:val="240"/>
        </w:trPr>
        <w:tc>
          <w:tcPr>
            <w:tcW w:w="10094" w:type="dxa"/>
            <w:gridSpan w:val="16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EDB8DC" w14:textId="77777777" w:rsidR="005A5E26" w:rsidRPr="00763CCE" w:rsidRDefault="00AC61B1">
            <w:pPr>
              <w:spacing w:before="3"/>
              <w:ind w:left="105"/>
              <w:rPr>
                <w:rFonts w:ascii="Arial" w:eastAsia="Arial" w:hAnsi="Arial" w:cs="Arial"/>
                <w:lang w:val="es-ES"/>
              </w:rPr>
            </w:pPr>
            <w:r w:rsidRPr="00763CCE">
              <w:rPr>
                <w:rFonts w:ascii="Arial" w:eastAsia="Arial" w:hAnsi="Arial" w:cs="Arial"/>
                <w:b/>
                <w:i/>
                <w:color w:val="3366FF"/>
                <w:spacing w:val="2"/>
                <w:lang w:val="es-ES"/>
              </w:rPr>
              <w:t>Ap</w:t>
            </w:r>
            <w:r w:rsidRPr="00763CCE">
              <w:rPr>
                <w:rFonts w:ascii="Arial" w:eastAsia="Arial" w:hAnsi="Arial" w:cs="Arial"/>
                <w:b/>
                <w:i/>
                <w:color w:val="3366FF"/>
                <w:spacing w:val="1"/>
                <w:lang w:val="es-ES"/>
              </w:rPr>
              <w:t>li</w:t>
            </w:r>
            <w:r w:rsidRPr="00763CCE">
              <w:rPr>
                <w:rFonts w:ascii="Arial" w:eastAsia="Arial" w:hAnsi="Arial" w:cs="Arial"/>
                <w:b/>
                <w:i/>
                <w:color w:val="3366FF"/>
                <w:spacing w:val="2"/>
                <w:lang w:val="es-ES"/>
              </w:rPr>
              <w:t>cac</w:t>
            </w:r>
            <w:r w:rsidRPr="00763CCE">
              <w:rPr>
                <w:rFonts w:ascii="Arial" w:eastAsia="Arial" w:hAnsi="Arial" w:cs="Arial"/>
                <w:b/>
                <w:i/>
                <w:color w:val="3366FF"/>
                <w:spacing w:val="1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b/>
                <w:i/>
                <w:color w:val="3366FF"/>
                <w:spacing w:val="2"/>
                <w:lang w:val="es-ES"/>
              </w:rPr>
              <w:t>ó</w:t>
            </w:r>
            <w:r w:rsidRPr="00763CCE">
              <w:rPr>
                <w:rFonts w:ascii="Arial" w:eastAsia="Arial" w:hAnsi="Arial" w:cs="Arial"/>
                <w:b/>
                <w:i/>
                <w:color w:val="3366FF"/>
                <w:lang w:val="es-ES"/>
              </w:rPr>
              <w:t>n</w:t>
            </w:r>
            <w:r w:rsidRPr="00763CCE">
              <w:rPr>
                <w:rFonts w:ascii="Arial" w:eastAsia="Arial" w:hAnsi="Arial" w:cs="Arial"/>
                <w:b/>
                <w:i/>
                <w:color w:val="3366FF"/>
                <w:spacing w:val="32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b/>
                <w:i/>
                <w:color w:val="3366FF"/>
                <w:spacing w:val="2"/>
                <w:lang w:val="es-ES"/>
              </w:rPr>
              <w:t>de</w:t>
            </w:r>
            <w:r w:rsidRPr="00763CCE">
              <w:rPr>
                <w:rFonts w:ascii="Arial" w:eastAsia="Arial" w:hAnsi="Arial" w:cs="Arial"/>
                <w:b/>
                <w:i/>
                <w:color w:val="3366FF"/>
                <w:lang w:val="es-ES"/>
              </w:rPr>
              <w:t>l</w:t>
            </w:r>
            <w:r w:rsidRPr="00763CCE">
              <w:rPr>
                <w:rFonts w:ascii="Arial" w:eastAsia="Arial" w:hAnsi="Arial" w:cs="Arial"/>
                <w:b/>
                <w:i/>
                <w:color w:val="3366FF"/>
                <w:spacing w:val="10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b/>
                <w:i/>
                <w:color w:val="3366FF"/>
                <w:spacing w:val="2"/>
                <w:lang w:val="es-ES"/>
              </w:rPr>
              <w:t>ca</w:t>
            </w:r>
            <w:r w:rsidRPr="00763CCE">
              <w:rPr>
                <w:rFonts w:ascii="Arial" w:eastAsia="Arial" w:hAnsi="Arial" w:cs="Arial"/>
                <w:b/>
                <w:i/>
                <w:color w:val="3366FF"/>
                <w:spacing w:val="3"/>
                <w:lang w:val="es-ES"/>
              </w:rPr>
              <w:t>m</w:t>
            </w:r>
            <w:r w:rsidRPr="00763CCE">
              <w:rPr>
                <w:rFonts w:ascii="Arial" w:eastAsia="Arial" w:hAnsi="Arial" w:cs="Arial"/>
                <w:b/>
                <w:i/>
                <w:color w:val="3366FF"/>
                <w:spacing w:val="2"/>
                <w:lang w:val="es-ES"/>
              </w:rPr>
              <w:t>b</w:t>
            </w:r>
            <w:r w:rsidRPr="00763CCE">
              <w:rPr>
                <w:rFonts w:ascii="Arial" w:eastAsia="Arial" w:hAnsi="Arial" w:cs="Arial"/>
                <w:b/>
                <w:i/>
                <w:color w:val="3366FF"/>
                <w:spacing w:val="1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b/>
                <w:i/>
                <w:color w:val="3366FF"/>
                <w:lang w:val="es-ES"/>
              </w:rPr>
              <w:t>o</w:t>
            </w:r>
            <w:r w:rsidRPr="00763CCE">
              <w:rPr>
                <w:rFonts w:ascii="Arial" w:eastAsia="Arial" w:hAnsi="Arial" w:cs="Arial"/>
                <w:b/>
                <w:i/>
                <w:color w:val="3366FF"/>
                <w:spacing w:val="23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b/>
                <w:i/>
                <w:color w:val="3366FF"/>
                <w:spacing w:val="2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b/>
                <w:i/>
                <w:color w:val="3366FF"/>
                <w:lang w:val="es-ES"/>
              </w:rPr>
              <w:t>n</w:t>
            </w:r>
            <w:r w:rsidRPr="00763CCE">
              <w:rPr>
                <w:rFonts w:ascii="Arial" w:eastAsia="Arial" w:hAnsi="Arial" w:cs="Arial"/>
                <w:b/>
                <w:i/>
                <w:color w:val="3366FF"/>
                <w:spacing w:val="9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b/>
                <w:i/>
                <w:color w:val="3366FF"/>
                <w:spacing w:val="2"/>
                <w:lang w:val="es-ES"/>
              </w:rPr>
              <w:t>A</w:t>
            </w:r>
            <w:r w:rsidRPr="00763CCE">
              <w:rPr>
                <w:rFonts w:ascii="Arial" w:eastAsia="Arial" w:hAnsi="Arial" w:cs="Arial"/>
                <w:b/>
                <w:i/>
                <w:color w:val="3366FF"/>
                <w:spacing w:val="3"/>
                <w:lang w:val="es-ES"/>
              </w:rPr>
              <w:t>m</w:t>
            </w:r>
            <w:r w:rsidRPr="00763CCE">
              <w:rPr>
                <w:rFonts w:ascii="Arial" w:eastAsia="Arial" w:hAnsi="Arial" w:cs="Arial"/>
                <w:b/>
                <w:i/>
                <w:color w:val="3366FF"/>
                <w:spacing w:val="2"/>
                <w:lang w:val="es-ES"/>
              </w:rPr>
              <w:t>b</w:t>
            </w:r>
            <w:r w:rsidRPr="00763CCE">
              <w:rPr>
                <w:rFonts w:ascii="Arial" w:eastAsia="Arial" w:hAnsi="Arial" w:cs="Arial"/>
                <w:b/>
                <w:i/>
                <w:color w:val="3366FF"/>
                <w:spacing w:val="1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b/>
                <w:i/>
                <w:color w:val="3366FF"/>
                <w:spacing w:val="2"/>
                <w:lang w:val="es-ES"/>
              </w:rPr>
              <w:t>en</w:t>
            </w:r>
            <w:r w:rsidRPr="00763CCE">
              <w:rPr>
                <w:rFonts w:ascii="Arial" w:eastAsia="Arial" w:hAnsi="Arial" w:cs="Arial"/>
                <w:b/>
                <w:i/>
                <w:color w:val="3366FF"/>
                <w:spacing w:val="1"/>
                <w:lang w:val="es-ES"/>
              </w:rPr>
              <w:t>t</w:t>
            </w:r>
            <w:r w:rsidRPr="00763CCE">
              <w:rPr>
                <w:rFonts w:ascii="Arial" w:eastAsia="Arial" w:hAnsi="Arial" w:cs="Arial"/>
                <w:b/>
                <w:i/>
                <w:color w:val="3366FF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b/>
                <w:i/>
                <w:color w:val="3366FF"/>
                <w:spacing w:val="29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b/>
                <w:i/>
                <w:color w:val="3366FF"/>
                <w:spacing w:val="2"/>
                <w:lang w:val="es-ES"/>
              </w:rPr>
              <w:t>d</w:t>
            </w:r>
            <w:r w:rsidRPr="00763CCE">
              <w:rPr>
                <w:rFonts w:ascii="Arial" w:eastAsia="Arial" w:hAnsi="Arial" w:cs="Arial"/>
                <w:b/>
                <w:i/>
                <w:color w:val="3366FF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b/>
                <w:i/>
                <w:color w:val="3366FF"/>
                <w:spacing w:val="9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b/>
                <w:i/>
                <w:color w:val="3366FF"/>
                <w:spacing w:val="2"/>
                <w:w w:val="103"/>
                <w:lang w:val="es-ES"/>
              </w:rPr>
              <w:t>P</w:t>
            </w:r>
            <w:r w:rsidRPr="00763CCE">
              <w:rPr>
                <w:rFonts w:ascii="Arial" w:eastAsia="Arial" w:hAnsi="Arial" w:cs="Arial"/>
                <w:b/>
                <w:i/>
                <w:color w:val="3366FF"/>
                <w:spacing w:val="1"/>
                <w:w w:val="103"/>
                <w:lang w:val="es-ES"/>
              </w:rPr>
              <w:t>r</w:t>
            </w:r>
            <w:r w:rsidRPr="00763CCE">
              <w:rPr>
                <w:rFonts w:ascii="Arial" w:eastAsia="Arial" w:hAnsi="Arial" w:cs="Arial"/>
                <w:b/>
                <w:i/>
                <w:color w:val="3366FF"/>
                <w:spacing w:val="2"/>
                <w:w w:val="103"/>
                <w:lang w:val="es-ES"/>
              </w:rPr>
              <w:t>ueba</w:t>
            </w:r>
            <w:r w:rsidRPr="00763CCE">
              <w:rPr>
                <w:rFonts w:ascii="Arial" w:eastAsia="Arial" w:hAnsi="Arial" w:cs="Arial"/>
                <w:b/>
                <w:i/>
                <w:color w:val="3366FF"/>
                <w:w w:val="103"/>
                <w:lang w:val="es-ES"/>
              </w:rPr>
              <w:t>s</w:t>
            </w:r>
          </w:p>
        </w:tc>
      </w:tr>
      <w:tr w:rsidR="005A5E26" w:rsidRPr="00763CCE" w14:paraId="5A64B863" w14:textId="77777777" w:rsidTr="00E45FB6">
        <w:trPr>
          <w:trHeight w:hRule="exact" w:val="708"/>
        </w:trPr>
        <w:tc>
          <w:tcPr>
            <w:tcW w:w="323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898F95" w14:textId="55F41308" w:rsidR="005A5E26" w:rsidRPr="00E45FB6" w:rsidRDefault="00AC61B1">
            <w:pPr>
              <w:spacing w:before="3"/>
              <w:ind w:left="105"/>
              <w:rPr>
                <w:rFonts w:ascii="Arial" w:eastAsia="Arial" w:hAnsi="Arial" w:cs="Arial"/>
                <w:bCs/>
                <w:lang w:val="es-ES"/>
              </w:rPr>
            </w:pPr>
            <w:r w:rsidRPr="00763CCE">
              <w:rPr>
                <w:rFonts w:ascii="Arial" w:eastAsia="Arial" w:hAnsi="Arial" w:cs="Arial"/>
                <w:b/>
                <w:spacing w:val="2"/>
                <w:w w:val="103"/>
                <w:lang w:val="es-ES"/>
              </w:rPr>
              <w:t>Fecha:</w:t>
            </w:r>
            <w:r w:rsidR="00E45FB6">
              <w:rPr>
                <w:rFonts w:ascii="Arial" w:eastAsia="Arial" w:hAnsi="Arial" w:cs="Arial"/>
                <w:b/>
                <w:spacing w:val="2"/>
                <w:w w:val="103"/>
                <w:lang w:val="es-ES"/>
              </w:rPr>
              <w:t xml:space="preserve"> </w:t>
            </w:r>
            <w:r w:rsidR="00E45FB6">
              <w:rPr>
                <w:rFonts w:ascii="Arial" w:eastAsia="Arial" w:hAnsi="Arial" w:cs="Arial"/>
                <w:bCs/>
                <w:spacing w:val="2"/>
                <w:w w:val="103"/>
                <w:lang w:val="es-ES"/>
              </w:rPr>
              <w:t>2</w:t>
            </w:r>
            <w:r w:rsidR="00306D4D">
              <w:rPr>
                <w:rFonts w:ascii="Arial" w:eastAsia="Arial" w:hAnsi="Arial" w:cs="Arial"/>
                <w:bCs/>
                <w:spacing w:val="2"/>
                <w:w w:val="103"/>
                <w:lang w:val="es-ES"/>
              </w:rPr>
              <w:t>7</w:t>
            </w:r>
            <w:r w:rsidR="00E45FB6">
              <w:rPr>
                <w:rFonts w:ascii="Arial" w:eastAsia="Arial" w:hAnsi="Arial" w:cs="Arial"/>
                <w:bCs/>
                <w:spacing w:val="2"/>
                <w:w w:val="103"/>
                <w:lang w:val="es-ES"/>
              </w:rPr>
              <w:t>-03-2025</w:t>
            </w:r>
          </w:p>
        </w:tc>
        <w:tc>
          <w:tcPr>
            <w:tcW w:w="4608" w:type="dxa"/>
            <w:gridSpan w:val="9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563918" w14:textId="78126C21" w:rsidR="005A5E26" w:rsidRPr="00E45FB6" w:rsidRDefault="00AC61B1">
            <w:pPr>
              <w:spacing w:before="3"/>
              <w:ind w:left="100"/>
              <w:rPr>
                <w:rFonts w:ascii="Arial" w:eastAsia="Arial" w:hAnsi="Arial" w:cs="Arial"/>
                <w:bCs/>
                <w:lang w:val="es-ES"/>
              </w:rPr>
            </w:pPr>
            <w:r w:rsidRPr="00763CCE">
              <w:rPr>
                <w:rFonts w:ascii="Arial" w:eastAsia="Arial" w:hAnsi="Arial" w:cs="Arial"/>
                <w:b/>
                <w:spacing w:val="2"/>
                <w:lang w:val="es-ES"/>
              </w:rPr>
              <w:t>¿Qu</w:t>
            </w:r>
            <w:r w:rsidRPr="00763CCE">
              <w:rPr>
                <w:rFonts w:ascii="Arial" w:eastAsia="Arial" w:hAnsi="Arial" w:cs="Arial"/>
                <w:b/>
                <w:spacing w:val="1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b/>
                <w:spacing w:val="2"/>
                <w:lang w:val="es-ES"/>
              </w:rPr>
              <w:t>é</w:t>
            </w:r>
            <w:r w:rsidRPr="00763CCE">
              <w:rPr>
                <w:rFonts w:ascii="Arial" w:eastAsia="Arial" w:hAnsi="Arial" w:cs="Arial"/>
                <w:b/>
                <w:lang w:val="es-ES"/>
              </w:rPr>
              <w:t>n</w:t>
            </w:r>
            <w:r w:rsidRPr="00763CCE">
              <w:rPr>
                <w:rFonts w:ascii="Arial" w:eastAsia="Arial" w:hAnsi="Arial" w:cs="Arial"/>
                <w:b/>
                <w:spacing w:val="23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b/>
                <w:spacing w:val="1"/>
                <w:lang w:val="es-ES"/>
              </w:rPr>
              <w:t>r</w:t>
            </w:r>
            <w:r w:rsidRPr="00763CCE">
              <w:rPr>
                <w:rFonts w:ascii="Arial" w:eastAsia="Arial" w:hAnsi="Arial" w:cs="Arial"/>
                <w:b/>
                <w:spacing w:val="2"/>
                <w:lang w:val="es-ES"/>
              </w:rPr>
              <w:t>ea</w:t>
            </w:r>
            <w:r w:rsidRPr="00763CCE">
              <w:rPr>
                <w:rFonts w:ascii="Arial" w:eastAsia="Arial" w:hAnsi="Arial" w:cs="Arial"/>
                <w:b/>
                <w:spacing w:val="1"/>
                <w:lang w:val="es-ES"/>
              </w:rPr>
              <w:t>li</w:t>
            </w:r>
            <w:r w:rsidRPr="00763CCE">
              <w:rPr>
                <w:rFonts w:ascii="Arial" w:eastAsia="Arial" w:hAnsi="Arial" w:cs="Arial"/>
                <w:b/>
                <w:spacing w:val="2"/>
                <w:lang w:val="es-ES"/>
              </w:rPr>
              <w:t>z</w:t>
            </w:r>
            <w:r w:rsidRPr="00763CCE">
              <w:rPr>
                <w:rFonts w:ascii="Arial" w:eastAsia="Arial" w:hAnsi="Arial" w:cs="Arial"/>
                <w:b/>
                <w:lang w:val="es-ES"/>
              </w:rPr>
              <w:t>o</w:t>
            </w:r>
            <w:r w:rsidRPr="00763CCE">
              <w:rPr>
                <w:rFonts w:ascii="Arial" w:eastAsia="Arial" w:hAnsi="Arial" w:cs="Arial"/>
                <w:b/>
                <w:spacing w:val="21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b/>
                <w:spacing w:val="1"/>
                <w:lang w:val="es-ES"/>
              </w:rPr>
              <w:t>l</w:t>
            </w:r>
            <w:r w:rsidRPr="00763CCE">
              <w:rPr>
                <w:rFonts w:ascii="Arial" w:eastAsia="Arial" w:hAnsi="Arial" w:cs="Arial"/>
                <w:b/>
                <w:spacing w:val="2"/>
                <w:lang w:val="es-ES"/>
              </w:rPr>
              <w:t>a</w:t>
            </w:r>
            <w:r w:rsidRPr="00763CCE">
              <w:rPr>
                <w:rFonts w:ascii="Arial" w:eastAsia="Arial" w:hAnsi="Arial" w:cs="Arial"/>
                <w:b/>
                <w:lang w:val="es-ES"/>
              </w:rPr>
              <w:t>s</w:t>
            </w:r>
            <w:r w:rsidRPr="00763CCE">
              <w:rPr>
                <w:rFonts w:ascii="Arial" w:eastAsia="Arial" w:hAnsi="Arial" w:cs="Arial"/>
                <w:b/>
                <w:spacing w:val="10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b/>
                <w:spacing w:val="2"/>
                <w:w w:val="103"/>
                <w:lang w:val="es-ES"/>
              </w:rPr>
              <w:t>p</w:t>
            </w:r>
            <w:r w:rsidRPr="00763CCE">
              <w:rPr>
                <w:rFonts w:ascii="Arial" w:eastAsia="Arial" w:hAnsi="Arial" w:cs="Arial"/>
                <w:b/>
                <w:spacing w:val="1"/>
                <w:w w:val="103"/>
                <w:lang w:val="es-ES"/>
              </w:rPr>
              <w:t>r</w:t>
            </w:r>
            <w:r w:rsidRPr="00763CCE">
              <w:rPr>
                <w:rFonts w:ascii="Arial" w:eastAsia="Arial" w:hAnsi="Arial" w:cs="Arial"/>
                <w:b/>
                <w:spacing w:val="2"/>
                <w:w w:val="103"/>
                <w:lang w:val="es-ES"/>
              </w:rPr>
              <w:t>ueba</w:t>
            </w:r>
            <w:r w:rsidRPr="00763CCE">
              <w:rPr>
                <w:rFonts w:ascii="Arial" w:eastAsia="Arial" w:hAnsi="Arial" w:cs="Arial"/>
                <w:b/>
                <w:spacing w:val="1"/>
                <w:w w:val="103"/>
                <w:lang w:val="es-ES"/>
              </w:rPr>
              <w:t>s</w:t>
            </w:r>
            <w:r w:rsidRPr="00763CCE">
              <w:rPr>
                <w:rFonts w:ascii="Arial" w:eastAsia="Arial" w:hAnsi="Arial" w:cs="Arial"/>
                <w:b/>
                <w:w w:val="103"/>
                <w:lang w:val="es-ES"/>
              </w:rPr>
              <w:t>?</w:t>
            </w:r>
            <w:r w:rsidR="00E45FB6">
              <w:rPr>
                <w:rFonts w:ascii="Arial" w:eastAsia="Arial" w:hAnsi="Arial" w:cs="Arial"/>
                <w:b/>
                <w:w w:val="103"/>
                <w:lang w:val="es-ES"/>
              </w:rPr>
              <w:t xml:space="preserve"> </w:t>
            </w:r>
            <w:r w:rsidR="00E45FB6">
              <w:rPr>
                <w:rFonts w:ascii="Arial" w:eastAsia="Arial" w:hAnsi="Arial" w:cs="Arial"/>
                <w:bCs/>
                <w:w w:val="103"/>
                <w:lang w:val="es-ES"/>
              </w:rPr>
              <w:t>Cristian Riofrio</w:t>
            </w:r>
          </w:p>
        </w:tc>
        <w:tc>
          <w:tcPr>
            <w:tcW w:w="2251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D9321F" w14:textId="32C76AD8" w:rsidR="005A5E26" w:rsidRPr="00763CCE" w:rsidRDefault="00E45FB6">
            <w:pPr>
              <w:spacing w:before="3"/>
              <w:ind w:left="100"/>
              <w:rPr>
                <w:rFonts w:ascii="Arial" w:eastAsia="Arial" w:hAnsi="Arial" w:cs="Arial"/>
                <w:lang w:val="es-ES"/>
              </w:rPr>
            </w:pPr>
            <w:r>
              <w:rPr>
                <w:rFonts w:ascii="Arial" w:eastAsia="Arial" w:hAnsi="Arial" w:cs="Arial"/>
                <w:bCs/>
                <w:noProof/>
                <w:w w:val="103"/>
                <w:lang w:val="es-ES"/>
              </w:rPr>
              <w:drawing>
                <wp:anchor distT="0" distB="0" distL="114300" distR="114300" simplePos="0" relativeHeight="503316479" behindDoc="0" locked="0" layoutInCell="1" allowOverlap="1" wp14:anchorId="5F302E54" wp14:editId="63EF35CC">
                  <wp:simplePos x="0" y="0"/>
                  <wp:positionH relativeFrom="column">
                    <wp:posOffset>818707</wp:posOffset>
                  </wp:positionH>
                  <wp:positionV relativeFrom="paragraph">
                    <wp:posOffset>103047</wp:posOffset>
                  </wp:positionV>
                  <wp:extent cx="563245" cy="297815"/>
                  <wp:effectExtent l="0" t="0" r="0" b="6985"/>
                  <wp:wrapThrough wrapText="bothSides">
                    <wp:wrapPolygon edited="0">
                      <wp:start x="14611" y="0"/>
                      <wp:lineTo x="731" y="5527"/>
                      <wp:lineTo x="731" y="19343"/>
                      <wp:lineTo x="8036" y="20725"/>
                      <wp:lineTo x="11689" y="20725"/>
                      <wp:lineTo x="16072" y="19343"/>
                      <wp:lineTo x="19725" y="9672"/>
                      <wp:lineTo x="18994" y="0"/>
                      <wp:lineTo x="14611" y="0"/>
                    </wp:wrapPolygon>
                  </wp:wrapThrough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3245" cy="297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AC61B1" w:rsidRPr="00763CCE">
              <w:rPr>
                <w:rFonts w:ascii="Arial" w:eastAsia="Arial" w:hAnsi="Arial" w:cs="Arial"/>
                <w:b/>
                <w:spacing w:val="2"/>
                <w:w w:val="103"/>
                <w:lang w:val="es-ES"/>
              </w:rPr>
              <w:t>F</w:t>
            </w:r>
            <w:r w:rsidR="00AC61B1" w:rsidRPr="00763CCE">
              <w:rPr>
                <w:rFonts w:ascii="Arial" w:eastAsia="Arial" w:hAnsi="Arial" w:cs="Arial"/>
                <w:b/>
                <w:spacing w:val="1"/>
                <w:w w:val="103"/>
                <w:lang w:val="es-ES"/>
              </w:rPr>
              <w:t>ir</w:t>
            </w:r>
            <w:r w:rsidR="00AC61B1" w:rsidRPr="00763CCE">
              <w:rPr>
                <w:rFonts w:ascii="Arial" w:eastAsia="Arial" w:hAnsi="Arial" w:cs="Arial"/>
                <w:b/>
                <w:spacing w:val="3"/>
                <w:w w:val="103"/>
                <w:lang w:val="es-ES"/>
              </w:rPr>
              <w:t>m</w:t>
            </w:r>
            <w:r w:rsidR="00AC61B1" w:rsidRPr="00763CCE">
              <w:rPr>
                <w:rFonts w:ascii="Arial" w:eastAsia="Arial" w:hAnsi="Arial" w:cs="Arial"/>
                <w:b/>
                <w:spacing w:val="2"/>
                <w:w w:val="103"/>
                <w:lang w:val="es-ES"/>
              </w:rPr>
              <w:t>a</w:t>
            </w:r>
            <w:r w:rsidR="00AC61B1" w:rsidRPr="00763CCE">
              <w:rPr>
                <w:rFonts w:ascii="Arial" w:eastAsia="Arial" w:hAnsi="Arial" w:cs="Arial"/>
                <w:b/>
                <w:w w:val="103"/>
                <w:lang w:val="es-ES"/>
              </w:rPr>
              <w:t>:</w:t>
            </w:r>
            <w:r>
              <w:rPr>
                <w:rFonts w:ascii="Arial" w:eastAsia="Arial" w:hAnsi="Arial" w:cs="Arial"/>
                <w:bCs/>
                <w:noProof/>
                <w:w w:val="103"/>
                <w:lang w:val="es-ES"/>
              </w:rPr>
              <w:t xml:space="preserve"> </w:t>
            </w:r>
          </w:p>
        </w:tc>
      </w:tr>
      <w:tr w:rsidR="005A5E26" w:rsidRPr="00D311A0" w14:paraId="2C37E5FC" w14:textId="77777777">
        <w:trPr>
          <w:trHeight w:hRule="exact" w:val="926"/>
        </w:trPr>
        <w:tc>
          <w:tcPr>
            <w:tcW w:w="10094" w:type="dxa"/>
            <w:gridSpan w:val="16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A2A5A0" w14:textId="77777777" w:rsidR="005A5E26" w:rsidRDefault="00AC61B1">
            <w:pPr>
              <w:spacing w:before="3"/>
              <w:ind w:left="105"/>
              <w:rPr>
                <w:rFonts w:ascii="Arial" w:eastAsia="Arial" w:hAnsi="Arial" w:cs="Arial"/>
                <w:b/>
                <w:w w:val="103"/>
                <w:lang w:val="es-ES"/>
              </w:rPr>
            </w:pPr>
            <w:r w:rsidRPr="00763CCE">
              <w:rPr>
                <w:rFonts w:ascii="Arial" w:eastAsia="Arial" w:hAnsi="Arial" w:cs="Arial"/>
                <w:b/>
                <w:spacing w:val="2"/>
                <w:w w:val="103"/>
                <w:lang w:val="es-ES"/>
              </w:rPr>
              <w:t>Obse</w:t>
            </w:r>
            <w:r w:rsidRPr="00763CCE">
              <w:rPr>
                <w:rFonts w:ascii="Arial" w:eastAsia="Arial" w:hAnsi="Arial" w:cs="Arial"/>
                <w:b/>
                <w:spacing w:val="1"/>
                <w:w w:val="103"/>
                <w:lang w:val="es-ES"/>
              </w:rPr>
              <w:t>r</w:t>
            </w:r>
            <w:r w:rsidRPr="00763CCE">
              <w:rPr>
                <w:rFonts w:ascii="Arial" w:eastAsia="Arial" w:hAnsi="Arial" w:cs="Arial"/>
                <w:b/>
                <w:spacing w:val="2"/>
                <w:w w:val="103"/>
                <w:lang w:val="es-ES"/>
              </w:rPr>
              <w:t>vac</w:t>
            </w:r>
            <w:r w:rsidRPr="00763CCE">
              <w:rPr>
                <w:rFonts w:ascii="Arial" w:eastAsia="Arial" w:hAnsi="Arial" w:cs="Arial"/>
                <w:b/>
                <w:spacing w:val="1"/>
                <w:w w:val="103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b/>
                <w:spacing w:val="2"/>
                <w:w w:val="103"/>
                <w:lang w:val="es-ES"/>
              </w:rPr>
              <w:t>ones</w:t>
            </w:r>
            <w:r w:rsidRPr="00763CCE">
              <w:rPr>
                <w:rFonts w:ascii="Arial" w:eastAsia="Arial" w:hAnsi="Arial" w:cs="Arial"/>
                <w:b/>
                <w:w w:val="103"/>
                <w:lang w:val="es-ES"/>
              </w:rPr>
              <w:t>:</w:t>
            </w:r>
          </w:p>
          <w:p w14:paraId="650281BC" w14:textId="788ABAD5" w:rsidR="00D311A0" w:rsidRPr="00763CCE" w:rsidRDefault="00D311A0">
            <w:pPr>
              <w:spacing w:before="3"/>
              <w:ind w:left="105"/>
              <w:rPr>
                <w:rFonts w:ascii="Arial" w:eastAsia="Arial" w:hAnsi="Arial" w:cs="Arial"/>
                <w:lang w:val="es-ES"/>
              </w:rPr>
            </w:pPr>
            <w:r w:rsidRPr="00D311A0">
              <w:rPr>
                <w:rFonts w:ascii="Arial" w:eastAsia="Arial" w:hAnsi="Arial" w:cs="Arial"/>
                <w:lang w:val="es-ES"/>
              </w:rPr>
              <w:t>Se validaron las respuestas de la API con datos reales. Se identificaron y corrigieron errores en la validación del espacio y en el cálculo de tarifas.</w:t>
            </w:r>
          </w:p>
        </w:tc>
      </w:tr>
      <w:tr w:rsidR="005A5E26" w:rsidRPr="00586C5C" w14:paraId="54F77233" w14:textId="77777777">
        <w:trPr>
          <w:trHeight w:hRule="exact" w:val="240"/>
        </w:trPr>
        <w:tc>
          <w:tcPr>
            <w:tcW w:w="10094" w:type="dxa"/>
            <w:gridSpan w:val="16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77EC278" w14:textId="77777777" w:rsidR="005A5E26" w:rsidRPr="00763CCE" w:rsidRDefault="00AC61B1">
            <w:pPr>
              <w:spacing w:before="3"/>
              <w:ind w:left="105"/>
              <w:rPr>
                <w:rFonts w:ascii="Arial" w:eastAsia="Arial" w:hAnsi="Arial" w:cs="Arial"/>
                <w:lang w:val="es-ES"/>
              </w:rPr>
            </w:pPr>
            <w:r w:rsidRPr="00763CCE">
              <w:rPr>
                <w:rFonts w:ascii="Arial" w:eastAsia="Arial" w:hAnsi="Arial" w:cs="Arial"/>
                <w:b/>
                <w:color w:val="FF0000"/>
                <w:spacing w:val="2"/>
                <w:lang w:val="es-ES"/>
              </w:rPr>
              <w:t>Au</w:t>
            </w:r>
            <w:r w:rsidRPr="00763CCE">
              <w:rPr>
                <w:rFonts w:ascii="Arial" w:eastAsia="Arial" w:hAnsi="Arial" w:cs="Arial"/>
                <w:b/>
                <w:color w:val="FF0000"/>
                <w:spacing w:val="1"/>
                <w:lang w:val="es-ES"/>
              </w:rPr>
              <w:t>t</w:t>
            </w:r>
            <w:r w:rsidRPr="00763CCE">
              <w:rPr>
                <w:rFonts w:ascii="Arial" w:eastAsia="Arial" w:hAnsi="Arial" w:cs="Arial"/>
                <w:b/>
                <w:color w:val="FF0000"/>
                <w:spacing w:val="2"/>
                <w:lang w:val="es-ES"/>
              </w:rPr>
              <w:t>o</w:t>
            </w:r>
            <w:r w:rsidRPr="00763CCE">
              <w:rPr>
                <w:rFonts w:ascii="Arial" w:eastAsia="Arial" w:hAnsi="Arial" w:cs="Arial"/>
                <w:b/>
                <w:color w:val="FF0000"/>
                <w:spacing w:val="1"/>
                <w:lang w:val="es-ES"/>
              </w:rPr>
              <w:t>ri</w:t>
            </w:r>
            <w:r w:rsidRPr="00763CCE">
              <w:rPr>
                <w:rFonts w:ascii="Arial" w:eastAsia="Arial" w:hAnsi="Arial" w:cs="Arial"/>
                <w:b/>
                <w:color w:val="FF0000"/>
                <w:spacing w:val="2"/>
                <w:lang w:val="es-ES"/>
              </w:rPr>
              <w:t>zac</w:t>
            </w:r>
            <w:r w:rsidRPr="00763CCE">
              <w:rPr>
                <w:rFonts w:ascii="Arial" w:eastAsia="Arial" w:hAnsi="Arial" w:cs="Arial"/>
                <w:b/>
                <w:color w:val="FF0000"/>
                <w:spacing w:val="1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b/>
                <w:color w:val="FF0000"/>
                <w:spacing w:val="2"/>
                <w:lang w:val="es-ES"/>
              </w:rPr>
              <w:t>ó</w:t>
            </w:r>
            <w:r w:rsidRPr="00763CCE">
              <w:rPr>
                <w:rFonts w:ascii="Arial" w:eastAsia="Arial" w:hAnsi="Arial" w:cs="Arial"/>
                <w:b/>
                <w:color w:val="FF0000"/>
                <w:lang w:val="es-ES"/>
              </w:rPr>
              <w:t>n</w:t>
            </w:r>
            <w:r w:rsidRPr="00763CCE">
              <w:rPr>
                <w:rFonts w:ascii="Arial" w:eastAsia="Arial" w:hAnsi="Arial" w:cs="Arial"/>
                <w:b/>
                <w:color w:val="FF0000"/>
                <w:spacing w:val="38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b/>
                <w:color w:val="FF0000"/>
                <w:spacing w:val="2"/>
                <w:lang w:val="es-ES"/>
              </w:rPr>
              <w:t>pa</w:t>
            </w:r>
            <w:r w:rsidRPr="00763CCE">
              <w:rPr>
                <w:rFonts w:ascii="Arial" w:eastAsia="Arial" w:hAnsi="Arial" w:cs="Arial"/>
                <w:b/>
                <w:color w:val="FF0000"/>
                <w:spacing w:val="1"/>
                <w:lang w:val="es-ES"/>
              </w:rPr>
              <w:t>r</w:t>
            </w:r>
            <w:r w:rsidRPr="00763CCE">
              <w:rPr>
                <w:rFonts w:ascii="Arial" w:eastAsia="Arial" w:hAnsi="Arial" w:cs="Arial"/>
                <w:b/>
                <w:color w:val="FF0000"/>
                <w:lang w:val="es-ES"/>
              </w:rPr>
              <w:t>a</w:t>
            </w:r>
            <w:r w:rsidRPr="00763CCE">
              <w:rPr>
                <w:rFonts w:ascii="Arial" w:eastAsia="Arial" w:hAnsi="Arial" w:cs="Arial"/>
                <w:b/>
                <w:color w:val="FF0000"/>
                <w:spacing w:val="15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b/>
                <w:color w:val="FF0000"/>
                <w:spacing w:val="2"/>
                <w:lang w:val="es-ES"/>
              </w:rPr>
              <w:t>sub</w:t>
            </w:r>
            <w:r w:rsidRPr="00763CCE">
              <w:rPr>
                <w:rFonts w:ascii="Arial" w:eastAsia="Arial" w:hAnsi="Arial" w:cs="Arial"/>
                <w:b/>
                <w:color w:val="FF0000"/>
                <w:spacing w:val="1"/>
                <w:lang w:val="es-ES"/>
              </w:rPr>
              <w:t>ir</w:t>
            </w:r>
            <w:r w:rsidRPr="00763CCE">
              <w:rPr>
                <w:rFonts w:ascii="Arial" w:eastAsia="Arial" w:hAnsi="Arial" w:cs="Arial"/>
                <w:b/>
                <w:color w:val="FF0000"/>
                <w:spacing w:val="2"/>
                <w:lang w:val="es-ES"/>
              </w:rPr>
              <w:t>s</w:t>
            </w:r>
            <w:r w:rsidRPr="00763CCE">
              <w:rPr>
                <w:rFonts w:ascii="Arial" w:eastAsia="Arial" w:hAnsi="Arial" w:cs="Arial"/>
                <w:b/>
                <w:color w:val="FF0000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b/>
                <w:color w:val="FF0000"/>
                <w:spacing w:val="23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b/>
                <w:color w:val="FF0000"/>
                <w:lang w:val="es-ES"/>
              </w:rPr>
              <w:t>a</w:t>
            </w:r>
            <w:r w:rsidRPr="00763CCE">
              <w:rPr>
                <w:rFonts w:ascii="Arial" w:eastAsia="Arial" w:hAnsi="Arial" w:cs="Arial"/>
                <w:b/>
                <w:color w:val="FF0000"/>
                <w:spacing w:val="5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b/>
                <w:color w:val="FF0000"/>
                <w:spacing w:val="2"/>
                <w:w w:val="103"/>
                <w:lang w:val="es-ES"/>
              </w:rPr>
              <w:t>p</w:t>
            </w:r>
            <w:r w:rsidRPr="00763CCE">
              <w:rPr>
                <w:rFonts w:ascii="Arial" w:eastAsia="Arial" w:hAnsi="Arial" w:cs="Arial"/>
                <w:b/>
                <w:color w:val="FF0000"/>
                <w:spacing w:val="1"/>
                <w:w w:val="103"/>
                <w:lang w:val="es-ES"/>
              </w:rPr>
              <w:t>r</w:t>
            </w:r>
            <w:r w:rsidRPr="00763CCE">
              <w:rPr>
                <w:rFonts w:ascii="Arial" w:eastAsia="Arial" w:hAnsi="Arial" w:cs="Arial"/>
                <w:b/>
                <w:color w:val="FF0000"/>
                <w:spacing w:val="2"/>
                <w:w w:val="103"/>
                <w:lang w:val="es-ES"/>
              </w:rPr>
              <w:t>oducc</w:t>
            </w:r>
            <w:r w:rsidRPr="00763CCE">
              <w:rPr>
                <w:rFonts w:ascii="Arial" w:eastAsia="Arial" w:hAnsi="Arial" w:cs="Arial"/>
                <w:b/>
                <w:color w:val="FF0000"/>
                <w:spacing w:val="1"/>
                <w:w w:val="103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b/>
                <w:color w:val="FF0000"/>
                <w:spacing w:val="2"/>
                <w:w w:val="103"/>
                <w:lang w:val="es-ES"/>
              </w:rPr>
              <w:t>ó</w:t>
            </w:r>
            <w:r w:rsidRPr="00763CCE">
              <w:rPr>
                <w:rFonts w:ascii="Arial" w:eastAsia="Arial" w:hAnsi="Arial" w:cs="Arial"/>
                <w:b/>
                <w:color w:val="FF0000"/>
                <w:w w:val="103"/>
                <w:lang w:val="es-ES"/>
              </w:rPr>
              <w:t>n</w:t>
            </w:r>
          </w:p>
        </w:tc>
      </w:tr>
      <w:tr w:rsidR="005A5E26" w:rsidRPr="00821235" w14:paraId="13647CD0" w14:textId="77777777" w:rsidTr="00821235">
        <w:trPr>
          <w:trHeight w:hRule="exact" w:val="819"/>
        </w:trPr>
        <w:tc>
          <w:tcPr>
            <w:tcW w:w="323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E4EB11" w14:textId="622E9CCD" w:rsidR="005A5E26" w:rsidRPr="00306D4D" w:rsidRDefault="00AC61B1">
            <w:pPr>
              <w:spacing w:before="3"/>
              <w:ind w:left="105"/>
              <w:rPr>
                <w:rFonts w:ascii="Arial" w:eastAsia="Arial" w:hAnsi="Arial" w:cs="Arial"/>
                <w:bCs/>
                <w:lang w:val="es-ES"/>
              </w:rPr>
            </w:pPr>
            <w:r w:rsidRPr="00763CCE">
              <w:rPr>
                <w:rFonts w:ascii="Arial" w:eastAsia="Arial" w:hAnsi="Arial" w:cs="Arial"/>
                <w:b/>
                <w:spacing w:val="2"/>
                <w:w w:val="103"/>
                <w:lang w:val="es-ES"/>
              </w:rPr>
              <w:lastRenderedPageBreak/>
              <w:t>Fecha</w:t>
            </w:r>
            <w:r w:rsidRPr="00763CCE">
              <w:rPr>
                <w:rFonts w:ascii="Arial" w:eastAsia="Arial" w:hAnsi="Arial" w:cs="Arial"/>
                <w:b/>
                <w:w w:val="103"/>
                <w:lang w:val="es-ES"/>
              </w:rPr>
              <w:t>:</w:t>
            </w:r>
            <w:r w:rsidR="00306D4D">
              <w:rPr>
                <w:rFonts w:ascii="Arial" w:eastAsia="Arial" w:hAnsi="Arial" w:cs="Arial"/>
                <w:b/>
                <w:w w:val="103"/>
                <w:lang w:val="es-ES"/>
              </w:rPr>
              <w:t xml:space="preserve"> </w:t>
            </w:r>
            <w:r w:rsidR="00306D4D">
              <w:rPr>
                <w:rFonts w:ascii="Arial" w:eastAsia="Arial" w:hAnsi="Arial" w:cs="Arial"/>
                <w:bCs/>
                <w:w w:val="103"/>
                <w:lang w:val="es-ES"/>
              </w:rPr>
              <w:t>28-03-2025</w:t>
            </w:r>
          </w:p>
        </w:tc>
        <w:tc>
          <w:tcPr>
            <w:tcW w:w="4608" w:type="dxa"/>
            <w:gridSpan w:val="9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1AAB29" w14:textId="6AEB7005" w:rsidR="005A5E26" w:rsidRPr="00821235" w:rsidRDefault="00AC61B1">
            <w:pPr>
              <w:spacing w:before="3"/>
              <w:ind w:left="100"/>
              <w:rPr>
                <w:rFonts w:ascii="Arial" w:eastAsia="Arial" w:hAnsi="Arial" w:cs="Arial"/>
                <w:bCs/>
                <w:lang w:val="es-ES"/>
              </w:rPr>
            </w:pPr>
            <w:r w:rsidRPr="00763CCE">
              <w:rPr>
                <w:rFonts w:ascii="Arial" w:eastAsia="Arial" w:hAnsi="Arial" w:cs="Arial"/>
                <w:b/>
                <w:spacing w:val="2"/>
                <w:lang w:val="es-ES"/>
              </w:rPr>
              <w:t>Au</w:t>
            </w:r>
            <w:r w:rsidRPr="00763CCE">
              <w:rPr>
                <w:rFonts w:ascii="Arial" w:eastAsia="Arial" w:hAnsi="Arial" w:cs="Arial"/>
                <w:b/>
                <w:spacing w:val="1"/>
                <w:lang w:val="es-ES"/>
              </w:rPr>
              <w:t>t</w:t>
            </w:r>
            <w:r w:rsidRPr="00763CCE">
              <w:rPr>
                <w:rFonts w:ascii="Arial" w:eastAsia="Arial" w:hAnsi="Arial" w:cs="Arial"/>
                <w:b/>
                <w:spacing w:val="2"/>
                <w:lang w:val="es-ES"/>
              </w:rPr>
              <w:t>o</w:t>
            </w:r>
            <w:r w:rsidRPr="00763CCE">
              <w:rPr>
                <w:rFonts w:ascii="Arial" w:eastAsia="Arial" w:hAnsi="Arial" w:cs="Arial"/>
                <w:b/>
                <w:spacing w:val="1"/>
                <w:lang w:val="es-ES"/>
              </w:rPr>
              <w:t>ri</w:t>
            </w:r>
            <w:r w:rsidRPr="00763CCE">
              <w:rPr>
                <w:rFonts w:ascii="Arial" w:eastAsia="Arial" w:hAnsi="Arial" w:cs="Arial"/>
                <w:b/>
                <w:spacing w:val="2"/>
                <w:lang w:val="es-ES"/>
              </w:rPr>
              <w:t>zac</w:t>
            </w:r>
            <w:r w:rsidRPr="00763CCE">
              <w:rPr>
                <w:rFonts w:ascii="Arial" w:eastAsia="Arial" w:hAnsi="Arial" w:cs="Arial"/>
                <w:b/>
                <w:spacing w:val="1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b/>
                <w:spacing w:val="2"/>
                <w:lang w:val="es-ES"/>
              </w:rPr>
              <w:t>ó</w:t>
            </w:r>
            <w:r w:rsidRPr="00763CCE">
              <w:rPr>
                <w:rFonts w:ascii="Arial" w:eastAsia="Arial" w:hAnsi="Arial" w:cs="Arial"/>
                <w:b/>
                <w:lang w:val="es-ES"/>
              </w:rPr>
              <w:t>n</w:t>
            </w:r>
            <w:r w:rsidRPr="00763CCE">
              <w:rPr>
                <w:rFonts w:ascii="Arial" w:eastAsia="Arial" w:hAnsi="Arial" w:cs="Arial"/>
                <w:b/>
                <w:spacing w:val="38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b/>
                <w:spacing w:val="2"/>
                <w:lang w:val="es-ES"/>
              </w:rPr>
              <w:t>pa</w:t>
            </w:r>
            <w:r w:rsidRPr="00763CCE">
              <w:rPr>
                <w:rFonts w:ascii="Arial" w:eastAsia="Arial" w:hAnsi="Arial" w:cs="Arial"/>
                <w:b/>
                <w:spacing w:val="1"/>
                <w:lang w:val="es-ES"/>
              </w:rPr>
              <w:t>r</w:t>
            </w:r>
            <w:r w:rsidRPr="00763CCE">
              <w:rPr>
                <w:rFonts w:ascii="Arial" w:eastAsia="Arial" w:hAnsi="Arial" w:cs="Arial"/>
                <w:b/>
                <w:lang w:val="es-ES"/>
              </w:rPr>
              <w:t>a</w:t>
            </w:r>
            <w:r w:rsidRPr="00763CCE">
              <w:rPr>
                <w:rFonts w:ascii="Arial" w:eastAsia="Arial" w:hAnsi="Arial" w:cs="Arial"/>
                <w:b/>
                <w:spacing w:val="15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b/>
                <w:spacing w:val="2"/>
                <w:w w:val="103"/>
                <w:lang w:val="es-ES"/>
              </w:rPr>
              <w:t>p</w:t>
            </w:r>
            <w:r w:rsidRPr="00763CCE">
              <w:rPr>
                <w:rFonts w:ascii="Arial" w:eastAsia="Arial" w:hAnsi="Arial" w:cs="Arial"/>
                <w:b/>
                <w:spacing w:val="1"/>
                <w:w w:val="103"/>
                <w:lang w:val="es-ES"/>
              </w:rPr>
              <w:t>r</w:t>
            </w:r>
            <w:r w:rsidRPr="00763CCE">
              <w:rPr>
                <w:rFonts w:ascii="Arial" w:eastAsia="Arial" w:hAnsi="Arial" w:cs="Arial"/>
                <w:b/>
                <w:spacing w:val="2"/>
                <w:w w:val="103"/>
                <w:lang w:val="es-ES"/>
              </w:rPr>
              <w:t>oducc</w:t>
            </w:r>
            <w:r w:rsidRPr="00763CCE">
              <w:rPr>
                <w:rFonts w:ascii="Arial" w:eastAsia="Arial" w:hAnsi="Arial" w:cs="Arial"/>
                <w:b/>
                <w:spacing w:val="1"/>
                <w:w w:val="103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b/>
                <w:spacing w:val="2"/>
                <w:w w:val="103"/>
                <w:lang w:val="es-ES"/>
              </w:rPr>
              <w:t>ón</w:t>
            </w:r>
            <w:r w:rsidRPr="00763CCE">
              <w:rPr>
                <w:rFonts w:ascii="Arial" w:eastAsia="Arial" w:hAnsi="Arial" w:cs="Arial"/>
                <w:b/>
                <w:w w:val="103"/>
                <w:lang w:val="es-ES"/>
              </w:rPr>
              <w:t>:</w:t>
            </w:r>
            <w:r w:rsidR="00821235">
              <w:rPr>
                <w:rFonts w:ascii="Arial" w:eastAsia="Arial" w:hAnsi="Arial" w:cs="Arial"/>
                <w:b/>
                <w:w w:val="103"/>
                <w:lang w:val="es-ES"/>
              </w:rPr>
              <w:t xml:space="preserve"> </w:t>
            </w:r>
            <w:r w:rsidR="00821235">
              <w:rPr>
                <w:rFonts w:ascii="Arial" w:eastAsia="Arial" w:hAnsi="Arial" w:cs="Arial"/>
                <w:bCs/>
                <w:w w:val="103"/>
                <w:lang w:val="es-ES"/>
              </w:rPr>
              <w:t>Ricardo Vaca</w:t>
            </w:r>
          </w:p>
        </w:tc>
        <w:tc>
          <w:tcPr>
            <w:tcW w:w="2251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A2548BE" w14:textId="5401FB32" w:rsidR="005A5E26" w:rsidRPr="00821235" w:rsidRDefault="00821235">
            <w:pPr>
              <w:spacing w:before="3"/>
              <w:ind w:left="100"/>
              <w:rPr>
                <w:rFonts w:ascii="Arial" w:eastAsia="Arial" w:hAnsi="Arial" w:cs="Arial"/>
                <w:bCs/>
                <w:lang w:val="es-ES"/>
              </w:rPr>
            </w:pPr>
            <w:r>
              <w:rPr>
                <w:rFonts w:ascii="Arial" w:eastAsia="Arial" w:hAnsi="Arial" w:cs="Arial"/>
                <w:bCs/>
                <w:noProof/>
                <w:w w:val="103"/>
                <w:lang w:val="es-ES"/>
              </w:rPr>
              <w:drawing>
                <wp:anchor distT="0" distB="0" distL="114300" distR="114300" simplePos="0" relativeHeight="503316479" behindDoc="0" locked="0" layoutInCell="1" allowOverlap="1" wp14:anchorId="7E103ADB" wp14:editId="452F8761">
                  <wp:simplePos x="0" y="0"/>
                  <wp:positionH relativeFrom="column">
                    <wp:posOffset>691116</wp:posOffset>
                  </wp:positionH>
                  <wp:positionV relativeFrom="paragraph">
                    <wp:posOffset>88442</wp:posOffset>
                  </wp:positionV>
                  <wp:extent cx="563245" cy="297815"/>
                  <wp:effectExtent l="0" t="0" r="0" b="6985"/>
                  <wp:wrapThrough wrapText="bothSides">
                    <wp:wrapPolygon edited="0">
                      <wp:start x="14611" y="0"/>
                      <wp:lineTo x="731" y="5527"/>
                      <wp:lineTo x="731" y="19343"/>
                      <wp:lineTo x="8036" y="20725"/>
                      <wp:lineTo x="11689" y="20725"/>
                      <wp:lineTo x="16072" y="19343"/>
                      <wp:lineTo x="19725" y="9672"/>
                      <wp:lineTo x="18994" y="0"/>
                      <wp:lineTo x="14611" y="0"/>
                    </wp:wrapPolygon>
                  </wp:wrapThrough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3245" cy="297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AC61B1" w:rsidRPr="00763CCE">
              <w:rPr>
                <w:rFonts w:ascii="Arial" w:eastAsia="Arial" w:hAnsi="Arial" w:cs="Arial"/>
                <w:b/>
                <w:spacing w:val="2"/>
                <w:w w:val="103"/>
                <w:lang w:val="es-ES"/>
              </w:rPr>
              <w:t>F</w:t>
            </w:r>
            <w:r w:rsidR="00AC61B1" w:rsidRPr="00763CCE">
              <w:rPr>
                <w:rFonts w:ascii="Arial" w:eastAsia="Arial" w:hAnsi="Arial" w:cs="Arial"/>
                <w:b/>
                <w:spacing w:val="1"/>
                <w:w w:val="103"/>
                <w:lang w:val="es-ES"/>
              </w:rPr>
              <w:t>ir</w:t>
            </w:r>
            <w:r w:rsidR="00AC61B1" w:rsidRPr="00763CCE">
              <w:rPr>
                <w:rFonts w:ascii="Arial" w:eastAsia="Arial" w:hAnsi="Arial" w:cs="Arial"/>
                <w:b/>
                <w:spacing w:val="3"/>
                <w:w w:val="103"/>
                <w:lang w:val="es-ES"/>
              </w:rPr>
              <w:t>m</w:t>
            </w:r>
            <w:r w:rsidR="00AC61B1" w:rsidRPr="00763CCE">
              <w:rPr>
                <w:rFonts w:ascii="Arial" w:eastAsia="Arial" w:hAnsi="Arial" w:cs="Arial"/>
                <w:b/>
                <w:spacing w:val="2"/>
                <w:w w:val="103"/>
                <w:lang w:val="es-ES"/>
              </w:rPr>
              <w:t>a</w:t>
            </w:r>
            <w:r w:rsidR="00AC61B1" w:rsidRPr="00763CCE">
              <w:rPr>
                <w:rFonts w:ascii="Arial" w:eastAsia="Arial" w:hAnsi="Arial" w:cs="Arial"/>
                <w:b/>
                <w:w w:val="103"/>
                <w:lang w:val="es-ES"/>
              </w:rPr>
              <w:t>:</w:t>
            </w:r>
            <w:r>
              <w:rPr>
                <w:rFonts w:ascii="Arial" w:eastAsia="Arial" w:hAnsi="Arial" w:cs="Arial"/>
                <w:b/>
                <w:w w:val="103"/>
                <w:lang w:val="es-ES"/>
              </w:rPr>
              <w:t xml:space="preserve"> </w:t>
            </w:r>
          </w:p>
        </w:tc>
      </w:tr>
      <w:tr w:rsidR="005A5E26" w:rsidRPr="00586C5C" w14:paraId="6D77EE8C" w14:textId="77777777">
        <w:trPr>
          <w:trHeight w:hRule="exact" w:val="240"/>
        </w:trPr>
        <w:tc>
          <w:tcPr>
            <w:tcW w:w="10094" w:type="dxa"/>
            <w:gridSpan w:val="16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14FE99" w14:textId="77777777" w:rsidR="005A5E26" w:rsidRPr="00763CCE" w:rsidRDefault="00AC61B1">
            <w:pPr>
              <w:spacing w:before="3"/>
              <w:ind w:left="105"/>
              <w:rPr>
                <w:rFonts w:ascii="Arial" w:eastAsia="Arial" w:hAnsi="Arial" w:cs="Arial"/>
                <w:lang w:val="es-ES"/>
              </w:rPr>
            </w:pPr>
            <w:r w:rsidRPr="00763CCE">
              <w:rPr>
                <w:rFonts w:ascii="Arial" w:eastAsia="Arial" w:hAnsi="Arial" w:cs="Arial"/>
                <w:b/>
                <w:i/>
                <w:color w:val="3366FF"/>
                <w:spacing w:val="2"/>
                <w:lang w:val="es-ES"/>
              </w:rPr>
              <w:t>Ap</w:t>
            </w:r>
            <w:r w:rsidRPr="00763CCE">
              <w:rPr>
                <w:rFonts w:ascii="Arial" w:eastAsia="Arial" w:hAnsi="Arial" w:cs="Arial"/>
                <w:b/>
                <w:i/>
                <w:color w:val="3366FF"/>
                <w:spacing w:val="1"/>
                <w:lang w:val="es-ES"/>
              </w:rPr>
              <w:t>li</w:t>
            </w:r>
            <w:r w:rsidRPr="00763CCE">
              <w:rPr>
                <w:rFonts w:ascii="Arial" w:eastAsia="Arial" w:hAnsi="Arial" w:cs="Arial"/>
                <w:b/>
                <w:i/>
                <w:color w:val="3366FF"/>
                <w:spacing w:val="2"/>
                <w:lang w:val="es-ES"/>
              </w:rPr>
              <w:t>cac</w:t>
            </w:r>
            <w:r w:rsidRPr="00763CCE">
              <w:rPr>
                <w:rFonts w:ascii="Arial" w:eastAsia="Arial" w:hAnsi="Arial" w:cs="Arial"/>
                <w:b/>
                <w:i/>
                <w:color w:val="3366FF"/>
                <w:spacing w:val="1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b/>
                <w:i/>
                <w:color w:val="3366FF"/>
                <w:spacing w:val="2"/>
                <w:lang w:val="es-ES"/>
              </w:rPr>
              <w:t>ó</w:t>
            </w:r>
            <w:r w:rsidRPr="00763CCE">
              <w:rPr>
                <w:rFonts w:ascii="Arial" w:eastAsia="Arial" w:hAnsi="Arial" w:cs="Arial"/>
                <w:b/>
                <w:i/>
                <w:color w:val="3366FF"/>
                <w:lang w:val="es-ES"/>
              </w:rPr>
              <w:t>n</w:t>
            </w:r>
            <w:r w:rsidRPr="00763CCE">
              <w:rPr>
                <w:rFonts w:ascii="Arial" w:eastAsia="Arial" w:hAnsi="Arial" w:cs="Arial"/>
                <w:b/>
                <w:i/>
                <w:color w:val="3366FF"/>
                <w:spacing w:val="32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b/>
                <w:i/>
                <w:color w:val="3366FF"/>
                <w:spacing w:val="2"/>
                <w:lang w:val="es-ES"/>
              </w:rPr>
              <w:t>de</w:t>
            </w:r>
            <w:r w:rsidRPr="00763CCE">
              <w:rPr>
                <w:rFonts w:ascii="Arial" w:eastAsia="Arial" w:hAnsi="Arial" w:cs="Arial"/>
                <w:b/>
                <w:i/>
                <w:color w:val="3366FF"/>
                <w:lang w:val="es-ES"/>
              </w:rPr>
              <w:t>l</w:t>
            </w:r>
            <w:r w:rsidRPr="00763CCE">
              <w:rPr>
                <w:rFonts w:ascii="Arial" w:eastAsia="Arial" w:hAnsi="Arial" w:cs="Arial"/>
                <w:b/>
                <w:i/>
                <w:color w:val="3366FF"/>
                <w:spacing w:val="10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b/>
                <w:i/>
                <w:color w:val="3366FF"/>
                <w:spacing w:val="2"/>
                <w:lang w:val="es-ES"/>
              </w:rPr>
              <w:t>ca</w:t>
            </w:r>
            <w:r w:rsidRPr="00763CCE">
              <w:rPr>
                <w:rFonts w:ascii="Arial" w:eastAsia="Arial" w:hAnsi="Arial" w:cs="Arial"/>
                <w:b/>
                <w:i/>
                <w:color w:val="3366FF"/>
                <w:spacing w:val="3"/>
                <w:lang w:val="es-ES"/>
              </w:rPr>
              <w:t>m</w:t>
            </w:r>
            <w:r w:rsidRPr="00763CCE">
              <w:rPr>
                <w:rFonts w:ascii="Arial" w:eastAsia="Arial" w:hAnsi="Arial" w:cs="Arial"/>
                <w:b/>
                <w:i/>
                <w:color w:val="3366FF"/>
                <w:spacing w:val="2"/>
                <w:lang w:val="es-ES"/>
              </w:rPr>
              <w:t>b</w:t>
            </w:r>
            <w:r w:rsidRPr="00763CCE">
              <w:rPr>
                <w:rFonts w:ascii="Arial" w:eastAsia="Arial" w:hAnsi="Arial" w:cs="Arial"/>
                <w:b/>
                <w:i/>
                <w:color w:val="3366FF"/>
                <w:spacing w:val="1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b/>
                <w:i/>
                <w:color w:val="3366FF"/>
                <w:lang w:val="es-ES"/>
              </w:rPr>
              <w:t>o</w:t>
            </w:r>
            <w:r w:rsidRPr="00763CCE">
              <w:rPr>
                <w:rFonts w:ascii="Arial" w:eastAsia="Arial" w:hAnsi="Arial" w:cs="Arial"/>
                <w:b/>
                <w:i/>
                <w:color w:val="3366FF"/>
                <w:spacing w:val="23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b/>
                <w:i/>
                <w:color w:val="3366FF"/>
                <w:spacing w:val="2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b/>
                <w:i/>
                <w:color w:val="3366FF"/>
                <w:lang w:val="es-ES"/>
              </w:rPr>
              <w:t>n</w:t>
            </w:r>
            <w:r w:rsidRPr="00763CCE">
              <w:rPr>
                <w:rFonts w:ascii="Arial" w:eastAsia="Arial" w:hAnsi="Arial" w:cs="Arial"/>
                <w:b/>
                <w:i/>
                <w:color w:val="3366FF"/>
                <w:spacing w:val="9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b/>
                <w:i/>
                <w:color w:val="3366FF"/>
                <w:spacing w:val="2"/>
                <w:lang w:val="es-ES"/>
              </w:rPr>
              <w:t>A</w:t>
            </w:r>
            <w:r w:rsidRPr="00763CCE">
              <w:rPr>
                <w:rFonts w:ascii="Arial" w:eastAsia="Arial" w:hAnsi="Arial" w:cs="Arial"/>
                <w:b/>
                <w:i/>
                <w:color w:val="3366FF"/>
                <w:spacing w:val="3"/>
                <w:lang w:val="es-ES"/>
              </w:rPr>
              <w:t>m</w:t>
            </w:r>
            <w:r w:rsidRPr="00763CCE">
              <w:rPr>
                <w:rFonts w:ascii="Arial" w:eastAsia="Arial" w:hAnsi="Arial" w:cs="Arial"/>
                <w:b/>
                <w:i/>
                <w:color w:val="3366FF"/>
                <w:spacing w:val="2"/>
                <w:lang w:val="es-ES"/>
              </w:rPr>
              <w:t>b</w:t>
            </w:r>
            <w:r w:rsidRPr="00763CCE">
              <w:rPr>
                <w:rFonts w:ascii="Arial" w:eastAsia="Arial" w:hAnsi="Arial" w:cs="Arial"/>
                <w:b/>
                <w:i/>
                <w:color w:val="3366FF"/>
                <w:spacing w:val="1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b/>
                <w:i/>
                <w:color w:val="3366FF"/>
                <w:spacing w:val="2"/>
                <w:lang w:val="es-ES"/>
              </w:rPr>
              <w:t>en</w:t>
            </w:r>
            <w:r w:rsidRPr="00763CCE">
              <w:rPr>
                <w:rFonts w:ascii="Arial" w:eastAsia="Arial" w:hAnsi="Arial" w:cs="Arial"/>
                <w:b/>
                <w:i/>
                <w:color w:val="3366FF"/>
                <w:spacing w:val="1"/>
                <w:lang w:val="es-ES"/>
              </w:rPr>
              <w:t>t</w:t>
            </w:r>
            <w:r w:rsidRPr="00763CCE">
              <w:rPr>
                <w:rFonts w:ascii="Arial" w:eastAsia="Arial" w:hAnsi="Arial" w:cs="Arial"/>
                <w:b/>
                <w:i/>
                <w:color w:val="3366FF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b/>
                <w:i/>
                <w:color w:val="3366FF"/>
                <w:spacing w:val="29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b/>
                <w:i/>
                <w:color w:val="3366FF"/>
                <w:spacing w:val="2"/>
                <w:w w:val="103"/>
                <w:lang w:val="es-ES"/>
              </w:rPr>
              <w:t>P</w:t>
            </w:r>
            <w:r w:rsidRPr="00763CCE">
              <w:rPr>
                <w:rFonts w:ascii="Arial" w:eastAsia="Arial" w:hAnsi="Arial" w:cs="Arial"/>
                <w:b/>
                <w:i/>
                <w:color w:val="3366FF"/>
                <w:spacing w:val="1"/>
                <w:w w:val="103"/>
                <w:lang w:val="es-ES"/>
              </w:rPr>
              <w:t>r</w:t>
            </w:r>
            <w:r w:rsidRPr="00763CCE">
              <w:rPr>
                <w:rFonts w:ascii="Arial" w:eastAsia="Arial" w:hAnsi="Arial" w:cs="Arial"/>
                <w:b/>
                <w:i/>
                <w:color w:val="3366FF"/>
                <w:spacing w:val="2"/>
                <w:w w:val="103"/>
                <w:lang w:val="es-ES"/>
              </w:rPr>
              <w:t>oduc</w:t>
            </w:r>
            <w:r w:rsidRPr="00763CCE">
              <w:rPr>
                <w:rFonts w:ascii="Arial" w:eastAsia="Arial" w:hAnsi="Arial" w:cs="Arial"/>
                <w:b/>
                <w:i/>
                <w:color w:val="3366FF"/>
                <w:spacing w:val="1"/>
                <w:w w:val="103"/>
                <w:lang w:val="es-ES"/>
              </w:rPr>
              <w:t>ti</w:t>
            </w:r>
            <w:r w:rsidRPr="00763CCE">
              <w:rPr>
                <w:rFonts w:ascii="Arial" w:eastAsia="Arial" w:hAnsi="Arial" w:cs="Arial"/>
                <w:b/>
                <w:i/>
                <w:color w:val="3366FF"/>
                <w:spacing w:val="2"/>
                <w:w w:val="103"/>
                <w:lang w:val="es-ES"/>
              </w:rPr>
              <w:t>v</w:t>
            </w:r>
            <w:r w:rsidRPr="00763CCE">
              <w:rPr>
                <w:rFonts w:ascii="Arial" w:eastAsia="Arial" w:hAnsi="Arial" w:cs="Arial"/>
                <w:b/>
                <w:i/>
                <w:color w:val="3366FF"/>
                <w:w w:val="103"/>
                <w:lang w:val="es-ES"/>
              </w:rPr>
              <w:t>o</w:t>
            </w:r>
          </w:p>
        </w:tc>
      </w:tr>
      <w:tr w:rsidR="005A5E26" w:rsidRPr="00763CCE" w14:paraId="01EFEFA1" w14:textId="77777777" w:rsidTr="009542E7">
        <w:trPr>
          <w:trHeight w:hRule="exact" w:val="801"/>
        </w:trPr>
        <w:tc>
          <w:tcPr>
            <w:tcW w:w="323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076F31" w14:textId="4703422F" w:rsidR="005A5E26" w:rsidRPr="00763CCE" w:rsidRDefault="00AC61B1">
            <w:pPr>
              <w:spacing w:before="3"/>
              <w:ind w:left="105"/>
              <w:rPr>
                <w:rFonts w:ascii="Arial" w:eastAsia="Arial" w:hAnsi="Arial" w:cs="Arial"/>
                <w:lang w:val="es-ES"/>
              </w:rPr>
            </w:pPr>
            <w:r w:rsidRPr="00763CCE">
              <w:rPr>
                <w:rFonts w:ascii="Arial" w:eastAsia="Arial" w:hAnsi="Arial" w:cs="Arial"/>
                <w:b/>
                <w:spacing w:val="2"/>
                <w:w w:val="103"/>
                <w:lang w:val="es-ES"/>
              </w:rPr>
              <w:t>Fecha</w:t>
            </w:r>
            <w:r w:rsidRPr="00763CCE">
              <w:rPr>
                <w:rFonts w:ascii="Arial" w:eastAsia="Arial" w:hAnsi="Arial" w:cs="Arial"/>
                <w:b/>
                <w:w w:val="103"/>
                <w:lang w:val="es-ES"/>
              </w:rPr>
              <w:t>:</w:t>
            </w:r>
            <w:r w:rsidR="009542E7">
              <w:rPr>
                <w:rFonts w:ascii="Arial" w:eastAsia="Arial" w:hAnsi="Arial" w:cs="Arial"/>
                <w:b/>
                <w:w w:val="103"/>
                <w:lang w:val="es-ES"/>
              </w:rPr>
              <w:t xml:space="preserve">  </w:t>
            </w:r>
            <w:r w:rsidR="009542E7" w:rsidRPr="009542E7">
              <w:rPr>
                <w:rFonts w:ascii="Arial" w:eastAsia="Arial" w:hAnsi="Arial" w:cs="Arial"/>
                <w:bCs/>
                <w:w w:val="103"/>
                <w:lang w:val="es-ES"/>
              </w:rPr>
              <w:t>28-03-2025</w:t>
            </w:r>
          </w:p>
        </w:tc>
        <w:tc>
          <w:tcPr>
            <w:tcW w:w="4608" w:type="dxa"/>
            <w:gridSpan w:val="9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4167DF" w14:textId="743C946D" w:rsidR="005A5E26" w:rsidRPr="00763CCE" w:rsidRDefault="00AC61B1">
            <w:pPr>
              <w:spacing w:before="3"/>
              <w:ind w:left="100"/>
              <w:rPr>
                <w:rFonts w:ascii="Arial" w:eastAsia="Arial" w:hAnsi="Arial" w:cs="Arial"/>
                <w:lang w:val="es-ES"/>
              </w:rPr>
            </w:pPr>
            <w:r w:rsidRPr="00763CCE">
              <w:rPr>
                <w:rFonts w:ascii="Arial" w:eastAsia="Arial" w:hAnsi="Arial" w:cs="Arial"/>
                <w:b/>
                <w:spacing w:val="2"/>
                <w:lang w:val="es-ES"/>
              </w:rPr>
              <w:t>¿Qu</w:t>
            </w:r>
            <w:r w:rsidRPr="00763CCE">
              <w:rPr>
                <w:rFonts w:ascii="Arial" w:eastAsia="Arial" w:hAnsi="Arial" w:cs="Arial"/>
                <w:b/>
                <w:spacing w:val="1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b/>
                <w:spacing w:val="2"/>
                <w:lang w:val="es-ES"/>
              </w:rPr>
              <w:t>é</w:t>
            </w:r>
            <w:r w:rsidRPr="00763CCE">
              <w:rPr>
                <w:rFonts w:ascii="Arial" w:eastAsia="Arial" w:hAnsi="Arial" w:cs="Arial"/>
                <w:b/>
                <w:lang w:val="es-ES"/>
              </w:rPr>
              <w:t>n</w:t>
            </w:r>
            <w:r w:rsidRPr="00763CCE">
              <w:rPr>
                <w:rFonts w:ascii="Arial" w:eastAsia="Arial" w:hAnsi="Arial" w:cs="Arial"/>
                <w:b/>
                <w:spacing w:val="23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b/>
                <w:spacing w:val="1"/>
                <w:lang w:val="es-ES"/>
              </w:rPr>
              <w:t>r</w:t>
            </w:r>
            <w:r w:rsidRPr="00763CCE">
              <w:rPr>
                <w:rFonts w:ascii="Arial" w:eastAsia="Arial" w:hAnsi="Arial" w:cs="Arial"/>
                <w:b/>
                <w:spacing w:val="2"/>
                <w:lang w:val="es-ES"/>
              </w:rPr>
              <w:t>ea</w:t>
            </w:r>
            <w:r w:rsidRPr="00763CCE">
              <w:rPr>
                <w:rFonts w:ascii="Arial" w:eastAsia="Arial" w:hAnsi="Arial" w:cs="Arial"/>
                <w:b/>
                <w:spacing w:val="1"/>
                <w:lang w:val="es-ES"/>
              </w:rPr>
              <w:t>li</w:t>
            </w:r>
            <w:r w:rsidRPr="00763CCE">
              <w:rPr>
                <w:rFonts w:ascii="Arial" w:eastAsia="Arial" w:hAnsi="Arial" w:cs="Arial"/>
                <w:b/>
                <w:spacing w:val="2"/>
                <w:lang w:val="es-ES"/>
              </w:rPr>
              <w:t>z</w:t>
            </w:r>
            <w:r w:rsidRPr="00763CCE">
              <w:rPr>
                <w:rFonts w:ascii="Arial" w:eastAsia="Arial" w:hAnsi="Arial" w:cs="Arial"/>
                <w:b/>
                <w:lang w:val="es-ES"/>
              </w:rPr>
              <w:t>o</w:t>
            </w:r>
            <w:r w:rsidRPr="00763CCE">
              <w:rPr>
                <w:rFonts w:ascii="Arial" w:eastAsia="Arial" w:hAnsi="Arial" w:cs="Arial"/>
                <w:b/>
                <w:spacing w:val="21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b/>
                <w:spacing w:val="2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b/>
                <w:lang w:val="es-ES"/>
              </w:rPr>
              <w:t>l</w:t>
            </w:r>
            <w:r w:rsidRPr="00763CCE">
              <w:rPr>
                <w:rFonts w:ascii="Arial" w:eastAsia="Arial" w:hAnsi="Arial" w:cs="Arial"/>
                <w:b/>
                <w:spacing w:val="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b/>
                <w:spacing w:val="2"/>
                <w:w w:val="103"/>
                <w:lang w:val="es-ES"/>
              </w:rPr>
              <w:t>ca</w:t>
            </w:r>
            <w:r w:rsidRPr="00763CCE">
              <w:rPr>
                <w:rFonts w:ascii="Arial" w:eastAsia="Arial" w:hAnsi="Arial" w:cs="Arial"/>
                <w:b/>
                <w:spacing w:val="3"/>
                <w:w w:val="103"/>
                <w:lang w:val="es-ES"/>
              </w:rPr>
              <w:t>m</w:t>
            </w:r>
            <w:r w:rsidRPr="00763CCE">
              <w:rPr>
                <w:rFonts w:ascii="Arial" w:eastAsia="Arial" w:hAnsi="Arial" w:cs="Arial"/>
                <w:b/>
                <w:spacing w:val="2"/>
                <w:w w:val="103"/>
                <w:lang w:val="es-ES"/>
              </w:rPr>
              <w:t>b</w:t>
            </w:r>
            <w:r w:rsidRPr="00763CCE">
              <w:rPr>
                <w:rFonts w:ascii="Arial" w:eastAsia="Arial" w:hAnsi="Arial" w:cs="Arial"/>
                <w:b/>
                <w:spacing w:val="1"/>
                <w:w w:val="103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b/>
                <w:spacing w:val="2"/>
                <w:w w:val="103"/>
                <w:lang w:val="es-ES"/>
              </w:rPr>
              <w:t>o</w:t>
            </w:r>
            <w:r w:rsidRPr="00763CCE">
              <w:rPr>
                <w:rFonts w:ascii="Arial" w:eastAsia="Arial" w:hAnsi="Arial" w:cs="Arial"/>
                <w:b/>
                <w:w w:val="103"/>
                <w:lang w:val="es-ES"/>
              </w:rPr>
              <w:t>?</w:t>
            </w:r>
            <w:r w:rsidR="009542E7">
              <w:rPr>
                <w:rFonts w:ascii="Arial" w:eastAsia="Arial" w:hAnsi="Arial" w:cs="Arial"/>
                <w:b/>
                <w:w w:val="103"/>
                <w:lang w:val="es-ES"/>
              </w:rPr>
              <w:t xml:space="preserve"> Alberto Aldas</w:t>
            </w:r>
          </w:p>
        </w:tc>
        <w:tc>
          <w:tcPr>
            <w:tcW w:w="2251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3A8AEA" w14:textId="7B74B143" w:rsidR="005A5E26" w:rsidRPr="00763CCE" w:rsidRDefault="009542E7">
            <w:pPr>
              <w:spacing w:before="3"/>
              <w:ind w:left="100"/>
              <w:rPr>
                <w:rFonts w:ascii="Arial" w:eastAsia="Arial" w:hAnsi="Arial" w:cs="Arial"/>
                <w:lang w:val="es-ES"/>
              </w:rPr>
            </w:pPr>
            <w:r>
              <w:rPr>
                <w:rFonts w:ascii="Arial" w:eastAsia="Arial" w:hAnsi="Arial" w:cs="Arial"/>
                <w:bCs/>
                <w:noProof/>
                <w:w w:val="103"/>
                <w:lang w:val="es-ES"/>
              </w:rPr>
              <w:drawing>
                <wp:anchor distT="0" distB="0" distL="114300" distR="114300" simplePos="0" relativeHeight="503316479" behindDoc="0" locked="0" layoutInCell="1" allowOverlap="1" wp14:anchorId="7018EF8B" wp14:editId="6C453F44">
                  <wp:simplePos x="0" y="0"/>
                  <wp:positionH relativeFrom="column">
                    <wp:posOffset>691117</wp:posOffset>
                  </wp:positionH>
                  <wp:positionV relativeFrom="paragraph">
                    <wp:posOffset>531</wp:posOffset>
                  </wp:positionV>
                  <wp:extent cx="563245" cy="297815"/>
                  <wp:effectExtent l="0" t="0" r="0" b="6985"/>
                  <wp:wrapThrough wrapText="bothSides">
                    <wp:wrapPolygon edited="0">
                      <wp:start x="14611" y="0"/>
                      <wp:lineTo x="731" y="5527"/>
                      <wp:lineTo x="731" y="19343"/>
                      <wp:lineTo x="8036" y="20725"/>
                      <wp:lineTo x="11689" y="20725"/>
                      <wp:lineTo x="16072" y="19343"/>
                      <wp:lineTo x="19725" y="9672"/>
                      <wp:lineTo x="18994" y="0"/>
                      <wp:lineTo x="14611" y="0"/>
                    </wp:wrapPolygon>
                  </wp:wrapThrough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3245" cy="297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AC61B1" w:rsidRPr="00763CCE">
              <w:rPr>
                <w:rFonts w:ascii="Arial" w:eastAsia="Arial" w:hAnsi="Arial" w:cs="Arial"/>
                <w:b/>
                <w:spacing w:val="2"/>
                <w:w w:val="103"/>
                <w:lang w:val="es-ES"/>
              </w:rPr>
              <w:t>F</w:t>
            </w:r>
            <w:r w:rsidR="00AC61B1" w:rsidRPr="00763CCE">
              <w:rPr>
                <w:rFonts w:ascii="Arial" w:eastAsia="Arial" w:hAnsi="Arial" w:cs="Arial"/>
                <w:b/>
                <w:spacing w:val="1"/>
                <w:w w:val="103"/>
                <w:lang w:val="es-ES"/>
              </w:rPr>
              <w:t>ir</w:t>
            </w:r>
            <w:r w:rsidR="00AC61B1" w:rsidRPr="00763CCE">
              <w:rPr>
                <w:rFonts w:ascii="Arial" w:eastAsia="Arial" w:hAnsi="Arial" w:cs="Arial"/>
                <w:b/>
                <w:spacing w:val="3"/>
                <w:w w:val="103"/>
                <w:lang w:val="es-ES"/>
              </w:rPr>
              <w:t>m</w:t>
            </w:r>
            <w:r w:rsidR="00AC61B1" w:rsidRPr="00763CCE">
              <w:rPr>
                <w:rFonts w:ascii="Arial" w:eastAsia="Arial" w:hAnsi="Arial" w:cs="Arial"/>
                <w:b/>
                <w:spacing w:val="2"/>
                <w:w w:val="103"/>
                <w:lang w:val="es-ES"/>
              </w:rPr>
              <w:t>a</w:t>
            </w:r>
            <w:r w:rsidR="00AC61B1" w:rsidRPr="00763CCE">
              <w:rPr>
                <w:rFonts w:ascii="Arial" w:eastAsia="Arial" w:hAnsi="Arial" w:cs="Arial"/>
                <w:b/>
                <w:w w:val="103"/>
                <w:lang w:val="es-ES"/>
              </w:rPr>
              <w:t>:</w:t>
            </w:r>
            <w:r>
              <w:rPr>
                <w:rFonts w:ascii="Arial" w:eastAsia="Arial" w:hAnsi="Arial" w:cs="Arial"/>
                <w:bCs/>
                <w:noProof/>
                <w:w w:val="103"/>
                <w:lang w:val="es-ES"/>
              </w:rPr>
              <w:t xml:space="preserve"> </w:t>
            </w:r>
          </w:p>
        </w:tc>
      </w:tr>
      <w:tr w:rsidR="005A5E26" w:rsidRPr="004814F7" w14:paraId="686C86E5" w14:textId="77777777">
        <w:trPr>
          <w:trHeight w:hRule="exact" w:val="701"/>
        </w:trPr>
        <w:tc>
          <w:tcPr>
            <w:tcW w:w="10094" w:type="dxa"/>
            <w:gridSpan w:val="16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E40B1E" w14:textId="77777777" w:rsidR="005A5E26" w:rsidRDefault="00AC61B1">
            <w:pPr>
              <w:spacing w:before="3"/>
              <w:ind w:left="105"/>
              <w:rPr>
                <w:rFonts w:ascii="Arial" w:eastAsia="Arial" w:hAnsi="Arial" w:cs="Arial"/>
                <w:b/>
                <w:w w:val="103"/>
                <w:lang w:val="es-ES"/>
              </w:rPr>
            </w:pPr>
            <w:r w:rsidRPr="00763CCE">
              <w:rPr>
                <w:rFonts w:ascii="Arial" w:eastAsia="Arial" w:hAnsi="Arial" w:cs="Arial"/>
                <w:b/>
                <w:spacing w:val="2"/>
                <w:lang w:val="es-ES"/>
              </w:rPr>
              <w:t>Segu</w:t>
            </w:r>
            <w:r w:rsidRPr="00763CCE">
              <w:rPr>
                <w:rFonts w:ascii="Arial" w:eastAsia="Arial" w:hAnsi="Arial" w:cs="Arial"/>
                <w:b/>
                <w:spacing w:val="1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b/>
                <w:spacing w:val="3"/>
                <w:lang w:val="es-ES"/>
              </w:rPr>
              <w:t>m</w:t>
            </w:r>
            <w:r w:rsidRPr="00763CCE">
              <w:rPr>
                <w:rFonts w:ascii="Arial" w:eastAsia="Arial" w:hAnsi="Arial" w:cs="Arial"/>
                <w:b/>
                <w:spacing w:val="1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b/>
                <w:spacing w:val="2"/>
                <w:lang w:val="es-ES"/>
              </w:rPr>
              <w:t>en</w:t>
            </w:r>
            <w:r w:rsidRPr="00763CCE">
              <w:rPr>
                <w:rFonts w:ascii="Arial" w:eastAsia="Arial" w:hAnsi="Arial" w:cs="Arial"/>
                <w:b/>
                <w:spacing w:val="1"/>
                <w:lang w:val="es-ES"/>
              </w:rPr>
              <w:t>t</w:t>
            </w:r>
            <w:r w:rsidRPr="00763CCE">
              <w:rPr>
                <w:rFonts w:ascii="Arial" w:eastAsia="Arial" w:hAnsi="Arial" w:cs="Arial"/>
                <w:b/>
                <w:lang w:val="es-ES"/>
              </w:rPr>
              <w:t>o</w:t>
            </w:r>
            <w:r w:rsidRPr="00763CCE">
              <w:rPr>
                <w:rFonts w:ascii="Arial" w:eastAsia="Arial" w:hAnsi="Arial" w:cs="Arial"/>
                <w:b/>
                <w:spacing w:val="38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b/>
                <w:spacing w:val="2"/>
                <w:lang w:val="es-ES"/>
              </w:rPr>
              <w:t>de</w:t>
            </w:r>
            <w:r w:rsidRPr="00763CCE">
              <w:rPr>
                <w:rFonts w:ascii="Arial" w:eastAsia="Arial" w:hAnsi="Arial" w:cs="Arial"/>
                <w:b/>
                <w:lang w:val="es-ES"/>
              </w:rPr>
              <w:t>l</w:t>
            </w:r>
            <w:r w:rsidRPr="00763CCE">
              <w:rPr>
                <w:rFonts w:ascii="Arial" w:eastAsia="Arial" w:hAnsi="Arial" w:cs="Arial"/>
                <w:b/>
                <w:spacing w:val="10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b/>
                <w:spacing w:val="2"/>
                <w:w w:val="103"/>
                <w:lang w:val="es-ES"/>
              </w:rPr>
              <w:t>Ca</w:t>
            </w:r>
            <w:r w:rsidRPr="00763CCE">
              <w:rPr>
                <w:rFonts w:ascii="Arial" w:eastAsia="Arial" w:hAnsi="Arial" w:cs="Arial"/>
                <w:b/>
                <w:spacing w:val="3"/>
                <w:w w:val="103"/>
                <w:lang w:val="es-ES"/>
              </w:rPr>
              <w:t>m</w:t>
            </w:r>
            <w:r w:rsidRPr="00763CCE">
              <w:rPr>
                <w:rFonts w:ascii="Arial" w:eastAsia="Arial" w:hAnsi="Arial" w:cs="Arial"/>
                <w:b/>
                <w:spacing w:val="2"/>
                <w:w w:val="103"/>
                <w:lang w:val="es-ES"/>
              </w:rPr>
              <w:t>b</w:t>
            </w:r>
            <w:r w:rsidRPr="00763CCE">
              <w:rPr>
                <w:rFonts w:ascii="Arial" w:eastAsia="Arial" w:hAnsi="Arial" w:cs="Arial"/>
                <w:b/>
                <w:spacing w:val="1"/>
                <w:w w:val="103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b/>
                <w:spacing w:val="2"/>
                <w:w w:val="103"/>
                <w:lang w:val="es-ES"/>
              </w:rPr>
              <w:t>o</w:t>
            </w:r>
            <w:r w:rsidRPr="00763CCE">
              <w:rPr>
                <w:rFonts w:ascii="Arial" w:eastAsia="Arial" w:hAnsi="Arial" w:cs="Arial"/>
                <w:b/>
                <w:w w:val="103"/>
                <w:lang w:val="es-ES"/>
              </w:rPr>
              <w:t>:</w:t>
            </w:r>
          </w:p>
          <w:p w14:paraId="6CC8A4F0" w14:textId="61B06CB6" w:rsidR="004814F7" w:rsidRPr="00763CCE" w:rsidRDefault="004814F7">
            <w:pPr>
              <w:spacing w:before="3"/>
              <w:ind w:left="105"/>
              <w:rPr>
                <w:rFonts w:ascii="Arial" w:eastAsia="Arial" w:hAnsi="Arial" w:cs="Arial"/>
                <w:lang w:val="es-ES"/>
              </w:rPr>
            </w:pPr>
            <w:r w:rsidRPr="004814F7">
              <w:rPr>
                <w:rFonts w:ascii="Arial" w:eastAsia="Arial" w:hAnsi="Arial" w:cs="Arial"/>
                <w:lang w:val="es-ES"/>
              </w:rPr>
              <w:t>El sistema fue desplegado exitosamente en Render y Netlify. Se realiza monitoreo de tickets generados y espacios ocupados por zona.</w:t>
            </w:r>
          </w:p>
        </w:tc>
      </w:tr>
      <w:tr w:rsidR="005A5E26" w:rsidRPr="004814F7" w14:paraId="14847940" w14:textId="77777777">
        <w:trPr>
          <w:trHeight w:hRule="exact" w:val="240"/>
        </w:trPr>
        <w:tc>
          <w:tcPr>
            <w:tcW w:w="10094" w:type="dxa"/>
            <w:gridSpan w:val="16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7FEBC4" w14:textId="77777777" w:rsidR="005A5E26" w:rsidRPr="00763CCE" w:rsidRDefault="005A5E26">
            <w:pPr>
              <w:rPr>
                <w:lang w:val="es-ES"/>
              </w:rPr>
            </w:pPr>
          </w:p>
        </w:tc>
      </w:tr>
    </w:tbl>
    <w:p w14:paraId="392C44D2" w14:textId="77777777" w:rsidR="005A5E26" w:rsidRPr="00763CCE" w:rsidRDefault="005A5E26">
      <w:pPr>
        <w:spacing w:before="9" w:line="220" w:lineRule="exact"/>
        <w:rPr>
          <w:sz w:val="22"/>
          <w:szCs w:val="22"/>
          <w:lang w:val="es-ES"/>
        </w:rPr>
      </w:pPr>
    </w:p>
    <w:p w14:paraId="72590B72" w14:textId="449B07D8" w:rsidR="005A5E26" w:rsidRPr="00763CCE" w:rsidRDefault="00AC61B1">
      <w:pPr>
        <w:spacing w:before="25"/>
        <w:ind w:left="227"/>
        <w:rPr>
          <w:lang w:val="es-ES"/>
        </w:rPr>
        <w:sectPr w:rsidR="005A5E26" w:rsidRPr="00763CCE">
          <w:pgSz w:w="12240" w:h="15840"/>
          <w:pgMar w:top="620" w:right="860" w:bottom="280" w:left="1040" w:header="720" w:footer="720" w:gutter="0"/>
          <w:cols w:space="720"/>
        </w:sectPr>
      </w:pPr>
      <w:r w:rsidRPr="00763CCE">
        <w:rPr>
          <w:spacing w:val="16"/>
          <w:w w:val="89"/>
          <w:lang w:val="es-ES"/>
        </w:rPr>
        <w:t>Fech</w:t>
      </w:r>
      <w:r w:rsidRPr="00763CCE">
        <w:rPr>
          <w:w w:val="89"/>
          <w:lang w:val="es-ES"/>
        </w:rPr>
        <w:t xml:space="preserve">a </w:t>
      </w:r>
      <w:r w:rsidRPr="00763CCE">
        <w:rPr>
          <w:spacing w:val="11"/>
          <w:w w:val="89"/>
          <w:lang w:val="es-ES"/>
        </w:rPr>
        <w:t xml:space="preserve"> </w:t>
      </w:r>
      <w:r w:rsidRPr="00763CCE">
        <w:rPr>
          <w:spacing w:val="16"/>
          <w:w w:val="89"/>
          <w:lang w:val="es-ES"/>
        </w:rPr>
        <w:t>d</w:t>
      </w:r>
      <w:r w:rsidRPr="00763CCE">
        <w:rPr>
          <w:w w:val="89"/>
          <w:lang w:val="es-ES"/>
        </w:rPr>
        <w:t>e</w:t>
      </w:r>
      <w:r w:rsidRPr="00763CCE">
        <w:rPr>
          <w:spacing w:val="29"/>
          <w:w w:val="89"/>
          <w:lang w:val="es-ES"/>
        </w:rPr>
        <w:t xml:space="preserve"> </w:t>
      </w:r>
      <w:r w:rsidRPr="00763CCE">
        <w:rPr>
          <w:spacing w:val="16"/>
          <w:w w:val="89"/>
          <w:lang w:val="es-ES"/>
        </w:rPr>
        <w:t>i</w:t>
      </w:r>
      <w:r w:rsidRPr="00763CCE">
        <w:rPr>
          <w:spacing w:val="17"/>
          <w:w w:val="89"/>
          <w:lang w:val="es-ES"/>
        </w:rPr>
        <w:t>m</w:t>
      </w:r>
      <w:r w:rsidRPr="00763CCE">
        <w:rPr>
          <w:spacing w:val="16"/>
          <w:w w:val="89"/>
          <w:lang w:val="es-ES"/>
        </w:rPr>
        <w:t>presión</w:t>
      </w:r>
      <w:r w:rsidRPr="00763CCE">
        <w:rPr>
          <w:w w:val="89"/>
          <w:lang w:val="es-ES"/>
        </w:rPr>
        <w:t xml:space="preserve">:  </w:t>
      </w:r>
      <w:r w:rsidRPr="00763CCE">
        <w:rPr>
          <w:spacing w:val="9"/>
          <w:w w:val="89"/>
          <w:lang w:val="es-ES"/>
        </w:rPr>
        <w:t xml:space="preserve"> </w:t>
      </w:r>
      <w:r w:rsidRPr="00763CCE">
        <w:rPr>
          <w:spacing w:val="18"/>
          <w:lang w:val="es-ES"/>
        </w:rPr>
        <w:t>2</w:t>
      </w:r>
      <w:r w:rsidR="00271EAA">
        <w:rPr>
          <w:spacing w:val="18"/>
          <w:lang w:val="es-ES"/>
        </w:rPr>
        <w:t>9</w:t>
      </w:r>
      <w:r w:rsidRPr="00763CCE">
        <w:rPr>
          <w:spacing w:val="18"/>
          <w:lang w:val="es-ES"/>
        </w:rPr>
        <w:t>/0</w:t>
      </w:r>
      <w:r w:rsidR="00271EAA">
        <w:rPr>
          <w:spacing w:val="18"/>
          <w:lang w:val="es-ES"/>
        </w:rPr>
        <w:t>3</w:t>
      </w:r>
      <w:r w:rsidRPr="00763CCE">
        <w:rPr>
          <w:spacing w:val="18"/>
          <w:lang w:val="es-ES"/>
        </w:rPr>
        <w:t>/20</w:t>
      </w:r>
      <w:r w:rsidR="00271EAA">
        <w:rPr>
          <w:spacing w:val="18"/>
          <w:lang w:val="es-ES"/>
        </w:rPr>
        <w:t>25</w:t>
      </w:r>
      <w:r w:rsidRPr="00763CCE">
        <w:rPr>
          <w:spacing w:val="-17"/>
          <w:lang w:val="es-ES"/>
        </w:rPr>
        <w:t xml:space="preserve"> </w:t>
      </w:r>
      <w:r w:rsidRPr="00763CCE">
        <w:rPr>
          <w:spacing w:val="18"/>
          <w:lang w:val="es-ES"/>
        </w:rPr>
        <w:t>17:50:0</w:t>
      </w:r>
      <w:r w:rsidRPr="00763CCE">
        <w:rPr>
          <w:lang w:val="es-ES"/>
        </w:rPr>
        <w:t xml:space="preserve">4                                                                      </w:t>
      </w:r>
      <w:r w:rsidRPr="00763CCE">
        <w:rPr>
          <w:spacing w:val="21"/>
          <w:lang w:val="es-ES"/>
        </w:rPr>
        <w:t xml:space="preserve"> </w:t>
      </w:r>
      <w:r w:rsidRPr="00763CCE">
        <w:rPr>
          <w:spacing w:val="18"/>
          <w:lang w:val="es-ES"/>
        </w:rPr>
        <w:t>F0</w:t>
      </w:r>
      <w:r w:rsidRPr="00763CCE">
        <w:rPr>
          <w:spacing w:val="18"/>
          <w:w w:val="91"/>
          <w:lang w:val="es-ES"/>
        </w:rPr>
        <w:t>03</w:t>
      </w:r>
      <w:r w:rsidRPr="00763CCE">
        <w:rPr>
          <w:spacing w:val="17"/>
          <w:w w:val="91"/>
          <w:lang w:val="es-ES"/>
        </w:rPr>
        <w:t>.</w:t>
      </w:r>
      <w:r w:rsidRPr="00763CCE">
        <w:rPr>
          <w:spacing w:val="18"/>
          <w:w w:val="91"/>
          <w:lang w:val="es-ES"/>
        </w:rPr>
        <w:t>1</w:t>
      </w:r>
      <w:r w:rsidRPr="00763CCE">
        <w:rPr>
          <w:spacing w:val="17"/>
          <w:w w:val="91"/>
          <w:lang w:val="es-ES"/>
        </w:rPr>
        <w:t>.</w:t>
      </w:r>
      <w:r w:rsidRPr="00763CCE">
        <w:rPr>
          <w:spacing w:val="18"/>
          <w:w w:val="91"/>
          <w:lang w:val="es-ES"/>
        </w:rPr>
        <w:t>02</w:t>
      </w:r>
      <w:r w:rsidRPr="00763CCE">
        <w:rPr>
          <w:spacing w:val="17"/>
          <w:w w:val="91"/>
          <w:lang w:val="es-ES"/>
        </w:rPr>
        <w:t>.</w:t>
      </w:r>
      <w:r w:rsidRPr="00763CCE">
        <w:rPr>
          <w:spacing w:val="18"/>
          <w:w w:val="91"/>
          <w:lang w:val="es-ES"/>
        </w:rPr>
        <w:t>d</w:t>
      </w:r>
      <w:r w:rsidRPr="00763CCE">
        <w:rPr>
          <w:spacing w:val="18"/>
          <w:w w:val="82"/>
          <w:lang w:val="es-ES"/>
        </w:rPr>
        <w:t>o</w:t>
      </w:r>
      <w:r w:rsidRPr="00763CCE">
        <w:rPr>
          <w:w w:val="79"/>
          <w:lang w:val="es-ES"/>
        </w:rPr>
        <w:t>c</w:t>
      </w:r>
    </w:p>
    <w:p w14:paraId="5D19087A" w14:textId="77777777" w:rsidR="005A5E26" w:rsidRPr="00763CCE" w:rsidRDefault="005A5E26">
      <w:pPr>
        <w:spacing w:before="10" w:line="80" w:lineRule="exact"/>
        <w:rPr>
          <w:sz w:val="8"/>
          <w:szCs w:val="8"/>
          <w:lang w:val="es-ES"/>
        </w:rPr>
      </w:pPr>
    </w:p>
    <w:tbl>
      <w:tblPr>
        <w:tblW w:w="0" w:type="auto"/>
        <w:tblInd w:w="77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00"/>
        <w:gridCol w:w="3634"/>
        <w:gridCol w:w="850"/>
        <w:gridCol w:w="1699"/>
        <w:gridCol w:w="2261"/>
      </w:tblGrid>
      <w:tr w:rsidR="005A5E26" w:rsidRPr="00763CCE" w14:paraId="24922ACC" w14:textId="77777777">
        <w:trPr>
          <w:trHeight w:hRule="exact" w:val="288"/>
        </w:trPr>
        <w:tc>
          <w:tcPr>
            <w:tcW w:w="120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24671819" w14:textId="77777777" w:rsidR="005A5E26" w:rsidRPr="00763CCE" w:rsidRDefault="005A5E26">
            <w:pPr>
              <w:spacing w:before="7" w:line="180" w:lineRule="exact"/>
              <w:rPr>
                <w:sz w:val="18"/>
                <w:szCs w:val="18"/>
                <w:lang w:val="es-ES"/>
              </w:rPr>
            </w:pPr>
          </w:p>
          <w:p w14:paraId="22144084" w14:textId="77777777" w:rsidR="005A5E26" w:rsidRPr="00763CCE" w:rsidRDefault="005A5E26">
            <w:pPr>
              <w:spacing w:line="200" w:lineRule="exact"/>
              <w:rPr>
                <w:lang w:val="es-ES"/>
              </w:rPr>
            </w:pPr>
          </w:p>
          <w:p w14:paraId="7DFBBBBA" w14:textId="77777777" w:rsidR="005A5E26" w:rsidRPr="00763CCE" w:rsidRDefault="005A5E26">
            <w:pPr>
              <w:spacing w:line="200" w:lineRule="exact"/>
              <w:rPr>
                <w:lang w:val="es-ES"/>
              </w:rPr>
            </w:pPr>
          </w:p>
          <w:p w14:paraId="3D5DBC1E" w14:textId="77777777" w:rsidR="005A5E26" w:rsidRPr="00763CCE" w:rsidRDefault="005A5E26">
            <w:pPr>
              <w:spacing w:line="200" w:lineRule="exact"/>
              <w:rPr>
                <w:lang w:val="es-ES"/>
              </w:rPr>
            </w:pPr>
          </w:p>
          <w:p w14:paraId="500693F4" w14:textId="77777777" w:rsidR="005A5E26" w:rsidRPr="00763CCE" w:rsidRDefault="005A5E26">
            <w:pPr>
              <w:spacing w:line="200" w:lineRule="exact"/>
              <w:rPr>
                <w:lang w:val="es-ES"/>
              </w:rPr>
            </w:pPr>
          </w:p>
          <w:p w14:paraId="2766D54E" w14:textId="77777777" w:rsidR="005A5E26" w:rsidRPr="00763CCE" w:rsidRDefault="005A5E26">
            <w:pPr>
              <w:spacing w:line="200" w:lineRule="exact"/>
              <w:rPr>
                <w:lang w:val="es-ES"/>
              </w:rPr>
            </w:pPr>
          </w:p>
          <w:p w14:paraId="2F11C6C3" w14:textId="77777777" w:rsidR="005A5E26" w:rsidRPr="00763CCE" w:rsidRDefault="005A5E26">
            <w:pPr>
              <w:spacing w:line="200" w:lineRule="exact"/>
              <w:rPr>
                <w:lang w:val="es-ES"/>
              </w:rPr>
            </w:pPr>
          </w:p>
          <w:p w14:paraId="5802EDDF" w14:textId="77777777" w:rsidR="005A5E26" w:rsidRPr="00763CCE" w:rsidRDefault="005A5E26">
            <w:pPr>
              <w:spacing w:line="200" w:lineRule="exact"/>
              <w:rPr>
                <w:lang w:val="es-ES"/>
              </w:rPr>
            </w:pPr>
          </w:p>
        </w:tc>
        <w:tc>
          <w:tcPr>
            <w:tcW w:w="3634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036C6559" w14:textId="77777777" w:rsidR="005A5E26" w:rsidRPr="00763CCE" w:rsidRDefault="005A5E26">
            <w:pPr>
              <w:spacing w:before="7" w:line="140" w:lineRule="exact"/>
              <w:rPr>
                <w:sz w:val="15"/>
                <w:szCs w:val="15"/>
                <w:lang w:val="es-ES"/>
              </w:rPr>
            </w:pPr>
          </w:p>
          <w:p w14:paraId="7078B8EF" w14:textId="77777777" w:rsidR="005A5E26" w:rsidRPr="00763CCE" w:rsidRDefault="005A5E26">
            <w:pPr>
              <w:spacing w:line="200" w:lineRule="exact"/>
              <w:rPr>
                <w:lang w:val="es-ES"/>
              </w:rPr>
            </w:pPr>
          </w:p>
          <w:p w14:paraId="625B8C1A" w14:textId="77777777" w:rsidR="005A5E26" w:rsidRPr="00763CCE" w:rsidRDefault="005A5E26">
            <w:pPr>
              <w:spacing w:line="200" w:lineRule="exact"/>
              <w:rPr>
                <w:lang w:val="es-ES"/>
              </w:rPr>
            </w:pPr>
          </w:p>
          <w:p w14:paraId="6D1AB535" w14:textId="77777777" w:rsidR="005A5E26" w:rsidRPr="00763CCE" w:rsidRDefault="00AC61B1">
            <w:pPr>
              <w:spacing w:line="252" w:lineRule="auto"/>
              <w:ind w:left="833" w:right="808" w:firstLine="494"/>
              <w:rPr>
                <w:rFonts w:ascii="Century Gothic" w:eastAsia="Century Gothic" w:hAnsi="Century Gothic" w:cs="Century Gothic"/>
                <w:lang w:val="es-ES"/>
              </w:rPr>
            </w:pPr>
            <w:r w:rsidRPr="00763CCE">
              <w:rPr>
                <w:rFonts w:ascii="Century Gothic" w:eastAsia="Century Gothic" w:hAnsi="Century Gothic" w:cs="Century Gothic"/>
                <w:b/>
                <w:spacing w:val="2"/>
                <w:w w:val="103"/>
                <w:lang w:val="es-ES"/>
              </w:rPr>
              <w:t>F</w:t>
            </w:r>
            <w:r w:rsidRPr="00763CCE">
              <w:rPr>
                <w:rFonts w:ascii="Century Gothic" w:eastAsia="Century Gothic" w:hAnsi="Century Gothic" w:cs="Century Gothic"/>
                <w:b/>
                <w:spacing w:val="3"/>
                <w:w w:val="103"/>
                <w:lang w:val="es-ES"/>
              </w:rPr>
              <w:t>O</w:t>
            </w:r>
            <w:r w:rsidRPr="00763CCE">
              <w:rPr>
                <w:rFonts w:ascii="Century Gothic" w:eastAsia="Century Gothic" w:hAnsi="Century Gothic" w:cs="Century Gothic"/>
                <w:b/>
                <w:spacing w:val="2"/>
                <w:w w:val="103"/>
                <w:lang w:val="es-ES"/>
              </w:rPr>
              <w:t>R</w:t>
            </w:r>
            <w:r w:rsidRPr="00763CCE">
              <w:rPr>
                <w:rFonts w:ascii="Century Gothic" w:eastAsia="Century Gothic" w:hAnsi="Century Gothic" w:cs="Century Gothic"/>
                <w:b/>
                <w:spacing w:val="3"/>
                <w:w w:val="103"/>
                <w:lang w:val="es-ES"/>
              </w:rPr>
              <w:t>M</w:t>
            </w:r>
            <w:r w:rsidRPr="00763CCE">
              <w:rPr>
                <w:rFonts w:ascii="Century Gothic" w:eastAsia="Century Gothic" w:hAnsi="Century Gothic" w:cs="Century Gothic"/>
                <w:b/>
                <w:spacing w:val="2"/>
                <w:w w:val="103"/>
                <w:lang w:val="es-ES"/>
              </w:rPr>
              <w:t>A</w:t>
            </w:r>
            <w:r w:rsidRPr="00763CCE">
              <w:rPr>
                <w:rFonts w:ascii="Century Gothic" w:eastAsia="Century Gothic" w:hAnsi="Century Gothic" w:cs="Century Gothic"/>
                <w:b/>
                <w:spacing w:val="1"/>
                <w:w w:val="103"/>
                <w:lang w:val="es-ES"/>
              </w:rPr>
              <w:t>T</w:t>
            </w:r>
            <w:r w:rsidRPr="00763CCE">
              <w:rPr>
                <w:rFonts w:ascii="Century Gothic" w:eastAsia="Century Gothic" w:hAnsi="Century Gothic" w:cs="Century Gothic"/>
                <w:b/>
                <w:w w:val="103"/>
                <w:lang w:val="es-ES"/>
              </w:rPr>
              <w:t xml:space="preserve">O </w:t>
            </w:r>
            <w:r w:rsidRPr="00763CCE">
              <w:rPr>
                <w:rFonts w:ascii="Century Gothic" w:eastAsia="Century Gothic" w:hAnsi="Century Gothic" w:cs="Century Gothic"/>
                <w:b/>
                <w:spacing w:val="2"/>
                <w:lang w:val="es-ES"/>
              </w:rPr>
              <w:t>Con</w:t>
            </w:r>
            <w:r w:rsidRPr="00763CCE">
              <w:rPr>
                <w:rFonts w:ascii="Century Gothic" w:eastAsia="Century Gothic" w:hAnsi="Century Gothic" w:cs="Century Gothic"/>
                <w:b/>
                <w:spacing w:val="1"/>
                <w:lang w:val="es-ES"/>
              </w:rPr>
              <w:t>tr</w:t>
            </w:r>
            <w:r w:rsidRPr="00763CCE">
              <w:rPr>
                <w:rFonts w:ascii="Century Gothic" w:eastAsia="Century Gothic" w:hAnsi="Century Gothic" w:cs="Century Gothic"/>
                <w:b/>
                <w:spacing w:val="2"/>
                <w:lang w:val="es-ES"/>
              </w:rPr>
              <w:t>o</w:t>
            </w:r>
            <w:r w:rsidRPr="00763CCE">
              <w:rPr>
                <w:rFonts w:ascii="Century Gothic" w:eastAsia="Century Gothic" w:hAnsi="Century Gothic" w:cs="Century Gothic"/>
                <w:b/>
                <w:lang w:val="es-ES"/>
              </w:rPr>
              <w:t>l</w:t>
            </w:r>
            <w:r w:rsidRPr="00763CCE">
              <w:rPr>
                <w:rFonts w:ascii="Century Gothic" w:eastAsia="Century Gothic" w:hAnsi="Century Gothic" w:cs="Century Gothic"/>
                <w:b/>
                <w:spacing w:val="22"/>
                <w:lang w:val="es-ES"/>
              </w:rPr>
              <w:t xml:space="preserve"> </w:t>
            </w:r>
            <w:r w:rsidRPr="00763CCE">
              <w:rPr>
                <w:rFonts w:ascii="Century Gothic" w:eastAsia="Century Gothic" w:hAnsi="Century Gothic" w:cs="Century Gothic"/>
                <w:b/>
                <w:spacing w:val="2"/>
                <w:w w:val="103"/>
                <w:lang w:val="es-ES"/>
              </w:rPr>
              <w:t>d</w:t>
            </w:r>
            <w:r w:rsidRPr="00763CCE">
              <w:rPr>
                <w:rFonts w:ascii="Century Gothic" w:eastAsia="Century Gothic" w:hAnsi="Century Gothic" w:cs="Century Gothic"/>
                <w:b/>
                <w:w w:val="103"/>
                <w:lang w:val="es-ES"/>
              </w:rPr>
              <w:t>e</w:t>
            </w:r>
            <w:r w:rsidRPr="00763CCE">
              <w:rPr>
                <w:rFonts w:ascii="Century Gothic" w:eastAsia="Century Gothic" w:hAnsi="Century Gothic" w:cs="Century Gothic"/>
                <w:b/>
                <w:spacing w:val="2"/>
                <w:lang w:val="es-ES"/>
              </w:rPr>
              <w:t xml:space="preserve"> </w:t>
            </w:r>
            <w:r w:rsidRPr="00763CCE">
              <w:rPr>
                <w:rFonts w:ascii="Century Gothic" w:eastAsia="Century Gothic" w:hAnsi="Century Gothic" w:cs="Century Gothic"/>
                <w:b/>
                <w:spacing w:val="2"/>
                <w:w w:val="103"/>
                <w:lang w:val="es-ES"/>
              </w:rPr>
              <w:t>Ca</w:t>
            </w:r>
            <w:r w:rsidRPr="00763CCE">
              <w:rPr>
                <w:rFonts w:ascii="Century Gothic" w:eastAsia="Century Gothic" w:hAnsi="Century Gothic" w:cs="Century Gothic"/>
                <w:b/>
                <w:spacing w:val="3"/>
                <w:w w:val="103"/>
                <w:lang w:val="es-ES"/>
              </w:rPr>
              <w:t>m</w:t>
            </w:r>
            <w:r w:rsidRPr="00763CCE">
              <w:rPr>
                <w:rFonts w:ascii="Century Gothic" w:eastAsia="Century Gothic" w:hAnsi="Century Gothic" w:cs="Century Gothic"/>
                <w:b/>
                <w:spacing w:val="2"/>
                <w:w w:val="103"/>
                <w:lang w:val="es-ES"/>
              </w:rPr>
              <w:t>b</w:t>
            </w:r>
            <w:r w:rsidRPr="00763CCE">
              <w:rPr>
                <w:rFonts w:ascii="Century Gothic" w:eastAsia="Century Gothic" w:hAnsi="Century Gothic" w:cs="Century Gothic"/>
                <w:b/>
                <w:spacing w:val="1"/>
                <w:w w:val="103"/>
                <w:lang w:val="es-ES"/>
              </w:rPr>
              <w:t>i</w:t>
            </w:r>
            <w:r w:rsidRPr="00763CCE">
              <w:rPr>
                <w:rFonts w:ascii="Century Gothic" w:eastAsia="Century Gothic" w:hAnsi="Century Gothic" w:cs="Century Gothic"/>
                <w:b/>
                <w:spacing w:val="2"/>
                <w:w w:val="103"/>
                <w:lang w:val="es-ES"/>
              </w:rPr>
              <w:t>o</w:t>
            </w:r>
            <w:r w:rsidRPr="00763CCE">
              <w:rPr>
                <w:rFonts w:ascii="Century Gothic" w:eastAsia="Century Gothic" w:hAnsi="Century Gothic" w:cs="Century Gothic"/>
                <w:b/>
                <w:w w:val="103"/>
                <w:lang w:val="es-ES"/>
              </w:rPr>
              <w:t>s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A6A472" w14:textId="77777777" w:rsidR="005A5E26" w:rsidRPr="00763CCE" w:rsidRDefault="00AC61B1">
            <w:pPr>
              <w:spacing w:line="180" w:lineRule="exact"/>
              <w:ind w:left="61"/>
              <w:rPr>
                <w:rFonts w:ascii="Century Gothic" w:eastAsia="Century Gothic" w:hAnsi="Century Gothic" w:cs="Century Gothic"/>
                <w:sz w:val="16"/>
                <w:szCs w:val="16"/>
                <w:lang w:val="es-ES"/>
              </w:rPr>
            </w:pPr>
            <w:r w:rsidRPr="00763CCE">
              <w:rPr>
                <w:rFonts w:ascii="Century Gothic" w:eastAsia="Century Gothic" w:hAnsi="Century Gothic" w:cs="Century Gothic"/>
                <w:spacing w:val="1"/>
                <w:sz w:val="16"/>
                <w:szCs w:val="16"/>
                <w:lang w:val="es-ES"/>
              </w:rPr>
              <w:t>Cód</w:t>
            </w:r>
            <w:r w:rsidRPr="00763CCE">
              <w:rPr>
                <w:rFonts w:ascii="Century Gothic" w:eastAsia="Century Gothic" w:hAnsi="Century Gothic" w:cs="Century Gothic"/>
                <w:sz w:val="16"/>
                <w:szCs w:val="16"/>
                <w:lang w:val="es-ES"/>
              </w:rPr>
              <w:t>i</w:t>
            </w:r>
            <w:r w:rsidRPr="00763CCE">
              <w:rPr>
                <w:rFonts w:ascii="Century Gothic" w:eastAsia="Century Gothic" w:hAnsi="Century Gothic" w:cs="Century Gothic"/>
                <w:spacing w:val="1"/>
                <w:sz w:val="16"/>
                <w:szCs w:val="16"/>
                <w:lang w:val="es-ES"/>
              </w:rPr>
              <w:t>g</w:t>
            </w:r>
            <w:r w:rsidRPr="00763CCE">
              <w:rPr>
                <w:rFonts w:ascii="Century Gothic" w:eastAsia="Century Gothic" w:hAnsi="Century Gothic" w:cs="Century Gothic"/>
                <w:sz w:val="16"/>
                <w:szCs w:val="16"/>
                <w:lang w:val="es-ES"/>
              </w:rPr>
              <w:t>o</w:t>
            </w:r>
          </w:p>
        </w:tc>
        <w:tc>
          <w:tcPr>
            <w:tcW w:w="16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7FF7C5B" w14:textId="77777777" w:rsidR="005A5E26" w:rsidRPr="00763CCE" w:rsidRDefault="00AC61B1">
            <w:pPr>
              <w:spacing w:line="180" w:lineRule="exact"/>
              <w:ind w:left="493"/>
              <w:rPr>
                <w:rFonts w:ascii="Century Gothic" w:eastAsia="Century Gothic" w:hAnsi="Century Gothic" w:cs="Century Gothic"/>
                <w:sz w:val="16"/>
                <w:szCs w:val="16"/>
                <w:lang w:val="es-ES"/>
              </w:rPr>
            </w:pPr>
            <w:r w:rsidRPr="00763CCE">
              <w:rPr>
                <w:rFonts w:ascii="Century Gothic" w:eastAsia="Century Gothic" w:hAnsi="Century Gothic" w:cs="Century Gothic"/>
                <w:spacing w:val="1"/>
                <w:sz w:val="16"/>
                <w:szCs w:val="16"/>
                <w:lang w:val="es-ES"/>
              </w:rPr>
              <w:t>F003</w:t>
            </w:r>
            <w:r w:rsidRPr="00763CCE">
              <w:rPr>
                <w:rFonts w:ascii="Century Gothic" w:eastAsia="Century Gothic" w:hAnsi="Century Gothic" w:cs="Century Gothic"/>
                <w:sz w:val="16"/>
                <w:szCs w:val="16"/>
                <w:lang w:val="es-ES"/>
              </w:rPr>
              <w:t>.</w:t>
            </w:r>
            <w:r w:rsidRPr="00763CCE">
              <w:rPr>
                <w:rFonts w:ascii="Century Gothic" w:eastAsia="Century Gothic" w:hAnsi="Century Gothic" w:cs="Century Gothic"/>
                <w:spacing w:val="1"/>
                <w:sz w:val="16"/>
                <w:szCs w:val="16"/>
                <w:lang w:val="es-ES"/>
              </w:rPr>
              <w:t>1</w:t>
            </w:r>
            <w:r w:rsidRPr="00763CCE">
              <w:rPr>
                <w:rFonts w:ascii="Century Gothic" w:eastAsia="Century Gothic" w:hAnsi="Century Gothic" w:cs="Century Gothic"/>
                <w:sz w:val="16"/>
                <w:szCs w:val="16"/>
                <w:lang w:val="es-ES"/>
              </w:rPr>
              <w:t>.</w:t>
            </w:r>
            <w:r w:rsidRPr="00763CCE">
              <w:rPr>
                <w:rFonts w:ascii="Century Gothic" w:eastAsia="Century Gothic" w:hAnsi="Century Gothic" w:cs="Century Gothic"/>
                <w:spacing w:val="1"/>
                <w:sz w:val="16"/>
                <w:szCs w:val="16"/>
                <w:lang w:val="es-ES"/>
              </w:rPr>
              <w:t>0</w:t>
            </w:r>
            <w:r w:rsidRPr="00763CCE">
              <w:rPr>
                <w:rFonts w:ascii="Century Gothic" w:eastAsia="Century Gothic" w:hAnsi="Century Gothic" w:cs="Century Gothic"/>
                <w:sz w:val="16"/>
                <w:szCs w:val="16"/>
                <w:lang w:val="es-ES"/>
              </w:rPr>
              <w:t>2</w:t>
            </w:r>
          </w:p>
        </w:tc>
        <w:tc>
          <w:tcPr>
            <w:tcW w:w="226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1F52B22F" w14:textId="77777777" w:rsidR="005A5E26" w:rsidRPr="00763CCE" w:rsidRDefault="005A5E26">
            <w:pPr>
              <w:spacing w:before="7" w:line="180" w:lineRule="exact"/>
              <w:rPr>
                <w:sz w:val="18"/>
                <w:szCs w:val="18"/>
                <w:lang w:val="es-ES"/>
              </w:rPr>
            </w:pPr>
          </w:p>
          <w:p w14:paraId="428A8A1E" w14:textId="77777777" w:rsidR="005A5E26" w:rsidRPr="00763CCE" w:rsidRDefault="005A5E26">
            <w:pPr>
              <w:spacing w:line="200" w:lineRule="exact"/>
              <w:rPr>
                <w:lang w:val="es-ES"/>
              </w:rPr>
            </w:pPr>
          </w:p>
          <w:p w14:paraId="57E180F5" w14:textId="77777777" w:rsidR="005A5E26" w:rsidRPr="00763CCE" w:rsidRDefault="005A5E26">
            <w:pPr>
              <w:spacing w:line="200" w:lineRule="exact"/>
              <w:rPr>
                <w:lang w:val="es-ES"/>
              </w:rPr>
            </w:pPr>
          </w:p>
          <w:p w14:paraId="011D0B9A" w14:textId="77777777" w:rsidR="005A5E26" w:rsidRPr="00763CCE" w:rsidRDefault="005A5E26">
            <w:pPr>
              <w:spacing w:line="200" w:lineRule="exact"/>
              <w:rPr>
                <w:lang w:val="es-ES"/>
              </w:rPr>
            </w:pPr>
          </w:p>
          <w:p w14:paraId="5252C931" w14:textId="77777777" w:rsidR="005A5E26" w:rsidRPr="00763CCE" w:rsidRDefault="005A5E26">
            <w:pPr>
              <w:spacing w:line="200" w:lineRule="exact"/>
              <w:rPr>
                <w:lang w:val="es-ES"/>
              </w:rPr>
            </w:pPr>
          </w:p>
          <w:p w14:paraId="4CFD4A1F" w14:textId="77777777" w:rsidR="005A5E26" w:rsidRPr="00763CCE" w:rsidRDefault="005A5E26">
            <w:pPr>
              <w:spacing w:line="200" w:lineRule="exact"/>
              <w:rPr>
                <w:lang w:val="es-ES"/>
              </w:rPr>
            </w:pPr>
          </w:p>
          <w:p w14:paraId="2C116D17" w14:textId="77777777" w:rsidR="005A5E26" w:rsidRPr="00763CCE" w:rsidRDefault="005A5E26">
            <w:pPr>
              <w:spacing w:line="200" w:lineRule="exact"/>
              <w:rPr>
                <w:lang w:val="es-ES"/>
              </w:rPr>
            </w:pPr>
          </w:p>
          <w:p w14:paraId="3392DF6D" w14:textId="77777777" w:rsidR="005A5E26" w:rsidRPr="00763CCE" w:rsidRDefault="005A5E26">
            <w:pPr>
              <w:spacing w:line="200" w:lineRule="exact"/>
              <w:rPr>
                <w:lang w:val="es-ES"/>
              </w:rPr>
            </w:pPr>
          </w:p>
        </w:tc>
      </w:tr>
      <w:tr w:rsidR="005A5E26" w:rsidRPr="00763CCE" w14:paraId="7100656D" w14:textId="77777777">
        <w:trPr>
          <w:trHeight w:hRule="exact" w:val="288"/>
        </w:trPr>
        <w:tc>
          <w:tcPr>
            <w:tcW w:w="120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1680918E" w14:textId="77777777" w:rsidR="005A5E26" w:rsidRPr="00763CCE" w:rsidRDefault="005A5E26">
            <w:pPr>
              <w:rPr>
                <w:lang w:val="es-ES"/>
              </w:rPr>
            </w:pPr>
          </w:p>
        </w:tc>
        <w:tc>
          <w:tcPr>
            <w:tcW w:w="363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5D5CA5F6" w14:textId="77777777" w:rsidR="005A5E26" w:rsidRPr="00763CCE" w:rsidRDefault="005A5E26">
            <w:pPr>
              <w:rPr>
                <w:lang w:val="es-ES"/>
              </w:rPr>
            </w:pP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657C31B" w14:textId="77777777" w:rsidR="005A5E26" w:rsidRPr="00763CCE" w:rsidRDefault="00AC61B1">
            <w:pPr>
              <w:spacing w:line="180" w:lineRule="exact"/>
              <w:ind w:left="61"/>
              <w:rPr>
                <w:rFonts w:ascii="Century Gothic" w:eastAsia="Century Gothic" w:hAnsi="Century Gothic" w:cs="Century Gothic"/>
                <w:sz w:val="16"/>
                <w:szCs w:val="16"/>
                <w:lang w:val="es-ES"/>
              </w:rPr>
            </w:pPr>
            <w:r w:rsidRPr="00763CCE">
              <w:rPr>
                <w:rFonts w:ascii="Century Gothic" w:eastAsia="Century Gothic" w:hAnsi="Century Gothic" w:cs="Century Gothic"/>
                <w:spacing w:val="1"/>
                <w:sz w:val="16"/>
                <w:szCs w:val="16"/>
                <w:lang w:val="es-ES"/>
              </w:rPr>
              <w:t>Rev</w:t>
            </w:r>
            <w:r w:rsidRPr="00763CCE">
              <w:rPr>
                <w:rFonts w:ascii="Century Gothic" w:eastAsia="Century Gothic" w:hAnsi="Century Gothic" w:cs="Century Gothic"/>
                <w:sz w:val="16"/>
                <w:szCs w:val="16"/>
                <w:lang w:val="es-ES"/>
              </w:rPr>
              <w:t>i</w:t>
            </w:r>
            <w:r w:rsidRPr="00763CCE">
              <w:rPr>
                <w:rFonts w:ascii="Century Gothic" w:eastAsia="Century Gothic" w:hAnsi="Century Gothic" w:cs="Century Gothic"/>
                <w:spacing w:val="1"/>
                <w:sz w:val="16"/>
                <w:szCs w:val="16"/>
                <w:lang w:val="es-ES"/>
              </w:rPr>
              <w:t>s</w:t>
            </w:r>
            <w:r w:rsidRPr="00763CCE">
              <w:rPr>
                <w:rFonts w:ascii="Century Gothic" w:eastAsia="Century Gothic" w:hAnsi="Century Gothic" w:cs="Century Gothic"/>
                <w:sz w:val="16"/>
                <w:szCs w:val="16"/>
                <w:lang w:val="es-ES"/>
              </w:rPr>
              <w:t>i</w:t>
            </w:r>
            <w:r w:rsidRPr="00763CCE">
              <w:rPr>
                <w:rFonts w:ascii="Century Gothic" w:eastAsia="Century Gothic" w:hAnsi="Century Gothic" w:cs="Century Gothic"/>
                <w:spacing w:val="1"/>
                <w:sz w:val="16"/>
                <w:szCs w:val="16"/>
                <w:lang w:val="es-ES"/>
              </w:rPr>
              <w:t>ón</w:t>
            </w:r>
          </w:p>
        </w:tc>
        <w:tc>
          <w:tcPr>
            <w:tcW w:w="16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E4BC80" w14:textId="77777777" w:rsidR="005A5E26" w:rsidRPr="00763CCE" w:rsidRDefault="00AC61B1">
            <w:pPr>
              <w:spacing w:line="180" w:lineRule="exact"/>
              <w:ind w:left="766" w:right="770"/>
              <w:jc w:val="center"/>
              <w:rPr>
                <w:rFonts w:ascii="Century Gothic" w:eastAsia="Century Gothic" w:hAnsi="Century Gothic" w:cs="Century Gothic"/>
                <w:sz w:val="16"/>
                <w:szCs w:val="16"/>
                <w:lang w:val="es-ES"/>
              </w:rPr>
            </w:pPr>
            <w:r w:rsidRPr="00763CCE">
              <w:rPr>
                <w:rFonts w:ascii="Century Gothic" w:eastAsia="Century Gothic" w:hAnsi="Century Gothic" w:cs="Century Gothic"/>
                <w:w w:val="99"/>
                <w:sz w:val="16"/>
                <w:szCs w:val="16"/>
                <w:lang w:val="es-ES"/>
              </w:rPr>
              <w:t>1</w:t>
            </w:r>
          </w:p>
        </w:tc>
        <w:tc>
          <w:tcPr>
            <w:tcW w:w="226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75203E3B" w14:textId="77777777" w:rsidR="005A5E26" w:rsidRPr="00763CCE" w:rsidRDefault="005A5E26">
            <w:pPr>
              <w:rPr>
                <w:lang w:val="es-ES"/>
              </w:rPr>
            </w:pPr>
          </w:p>
        </w:tc>
      </w:tr>
      <w:tr w:rsidR="005A5E26" w:rsidRPr="00763CCE" w14:paraId="5A17A772" w14:textId="77777777">
        <w:trPr>
          <w:trHeight w:hRule="exact" w:val="288"/>
        </w:trPr>
        <w:tc>
          <w:tcPr>
            <w:tcW w:w="120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373FFA83" w14:textId="77777777" w:rsidR="005A5E26" w:rsidRPr="00763CCE" w:rsidRDefault="005A5E26">
            <w:pPr>
              <w:rPr>
                <w:lang w:val="es-ES"/>
              </w:rPr>
            </w:pPr>
          </w:p>
        </w:tc>
        <w:tc>
          <w:tcPr>
            <w:tcW w:w="363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2C7A4D6E" w14:textId="77777777" w:rsidR="005A5E26" w:rsidRPr="00763CCE" w:rsidRDefault="005A5E26">
            <w:pPr>
              <w:rPr>
                <w:lang w:val="es-ES"/>
              </w:rPr>
            </w:pP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F946A1" w14:textId="77777777" w:rsidR="005A5E26" w:rsidRPr="00763CCE" w:rsidRDefault="00AC61B1">
            <w:pPr>
              <w:spacing w:line="180" w:lineRule="exact"/>
              <w:ind w:left="61"/>
              <w:rPr>
                <w:rFonts w:ascii="Century Gothic" w:eastAsia="Century Gothic" w:hAnsi="Century Gothic" w:cs="Century Gothic"/>
                <w:sz w:val="16"/>
                <w:szCs w:val="16"/>
                <w:lang w:val="es-ES"/>
              </w:rPr>
            </w:pPr>
            <w:r w:rsidRPr="00763CCE">
              <w:rPr>
                <w:rFonts w:ascii="Century Gothic" w:eastAsia="Century Gothic" w:hAnsi="Century Gothic" w:cs="Century Gothic"/>
                <w:spacing w:val="1"/>
                <w:sz w:val="16"/>
                <w:szCs w:val="16"/>
                <w:lang w:val="es-ES"/>
              </w:rPr>
              <w:t>Fech</w:t>
            </w:r>
            <w:r w:rsidRPr="00763CCE">
              <w:rPr>
                <w:rFonts w:ascii="Century Gothic" w:eastAsia="Century Gothic" w:hAnsi="Century Gothic" w:cs="Century Gothic"/>
                <w:sz w:val="16"/>
                <w:szCs w:val="16"/>
                <w:lang w:val="es-ES"/>
              </w:rPr>
              <w:t>a</w:t>
            </w:r>
          </w:p>
        </w:tc>
        <w:tc>
          <w:tcPr>
            <w:tcW w:w="16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178E3D" w14:textId="77777777" w:rsidR="005A5E26" w:rsidRPr="00763CCE" w:rsidRDefault="00AC61B1">
            <w:pPr>
              <w:spacing w:line="180" w:lineRule="exact"/>
              <w:ind w:left="377"/>
              <w:rPr>
                <w:rFonts w:ascii="Century Gothic" w:eastAsia="Century Gothic" w:hAnsi="Century Gothic" w:cs="Century Gothic"/>
                <w:sz w:val="16"/>
                <w:szCs w:val="16"/>
                <w:lang w:val="es-ES"/>
              </w:rPr>
            </w:pPr>
            <w:r w:rsidRPr="00763CCE">
              <w:rPr>
                <w:rFonts w:ascii="Century Gothic" w:eastAsia="Century Gothic" w:hAnsi="Century Gothic" w:cs="Century Gothic"/>
                <w:spacing w:val="1"/>
                <w:sz w:val="16"/>
                <w:szCs w:val="16"/>
                <w:lang w:val="es-ES"/>
              </w:rPr>
              <w:t>17-Feb-2011</w:t>
            </w:r>
          </w:p>
        </w:tc>
        <w:tc>
          <w:tcPr>
            <w:tcW w:w="226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3AB8AED3" w14:textId="77777777" w:rsidR="005A5E26" w:rsidRPr="00763CCE" w:rsidRDefault="005A5E26">
            <w:pPr>
              <w:rPr>
                <w:lang w:val="es-ES"/>
              </w:rPr>
            </w:pPr>
          </w:p>
        </w:tc>
      </w:tr>
      <w:tr w:rsidR="005A5E26" w:rsidRPr="00763CCE" w14:paraId="13C0E409" w14:textId="77777777">
        <w:trPr>
          <w:trHeight w:hRule="exact" w:val="734"/>
        </w:trPr>
        <w:tc>
          <w:tcPr>
            <w:tcW w:w="120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7FB59A" w14:textId="77777777" w:rsidR="005A5E26" w:rsidRPr="00763CCE" w:rsidRDefault="005A5E26">
            <w:pPr>
              <w:rPr>
                <w:lang w:val="es-ES"/>
              </w:rPr>
            </w:pPr>
          </w:p>
        </w:tc>
        <w:tc>
          <w:tcPr>
            <w:tcW w:w="3634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66B215" w14:textId="77777777" w:rsidR="005A5E26" w:rsidRPr="00763CCE" w:rsidRDefault="005A5E26">
            <w:pPr>
              <w:rPr>
                <w:lang w:val="es-ES"/>
              </w:rPr>
            </w:pP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CAA101" w14:textId="77777777" w:rsidR="005A5E26" w:rsidRPr="00763CCE" w:rsidRDefault="00AC61B1">
            <w:pPr>
              <w:spacing w:line="180" w:lineRule="exact"/>
              <w:ind w:left="61"/>
              <w:rPr>
                <w:rFonts w:ascii="Century Gothic" w:eastAsia="Century Gothic" w:hAnsi="Century Gothic" w:cs="Century Gothic"/>
                <w:sz w:val="16"/>
                <w:szCs w:val="16"/>
                <w:lang w:val="es-ES"/>
              </w:rPr>
            </w:pPr>
            <w:r w:rsidRPr="00763CCE">
              <w:rPr>
                <w:rFonts w:ascii="Century Gothic" w:eastAsia="Century Gothic" w:hAnsi="Century Gothic" w:cs="Century Gothic"/>
                <w:spacing w:val="1"/>
                <w:sz w:val="16"/>
                <w:szCs w:val="16"/>
                <w:lang w:val="es-ES"/>
              </w:rPr>
              <w:t>Pág</w:t>
            </w:r>
            <w:r w:rsidRPr="00763CCE">
              <w:rPr>
                <w:rFonts w:ascii="Century Gothic" w:eastAsia="Century Gothic" w:hAnsi="Century Gothic" w:cs="Century Gothic"/>
                <w:sz w:val="16"/>
                <w:szCs w:val="16"/>
                <w:lang w:val="es-ES"/>
              </w:rPr>
              <w:t>i</w:t>
            </w:r>
            <w:r w:rsidRPr="00763CCE">
              <w:rPr>
                <w:rFonts w:ascii="Century Gothic" w:eastAsia="Century Gothic" w:hAnsi="Century Gothic" w:cs="Century Gothic"/>
                <w:spacing w:val="1"/>
                <w:sz w:val="16"/>
                <w:szCs w:val="16"/>
                <w:lang w:val="es-ES"/>
              </w:rPr>
              <w:t>na</w:t>
            </w:r>
          </w:p>
        </w:tc>
        <w:tc>
          <w:tcPr>
            <w:tcW w:w="16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8F60E2" w14:textId="77777777" w:rsidR="005A5E26" w:rsidRPr="00763CCE" w:rsidRDefault="00AC61B1">
            <w:pPr>
              <w:spacing w:line="180" w:lineRule="exact"/>
              <w:ind w:left="566" w:right="570"/>
              <w:jc w:val="center"/>
              <w:rPr>
                <w:rFonts w:ascii="Century Gothic" w:eastAsia="Century Gothic" w:hAnsi="Century Gothic" w:cs="Century Gothic"/>
                <w:sz w:val="16"/>
                <w:szCs w:val="16"/>
                <w:lang w:val="es-ES"/>
              </w:rPr>
            </w:pPr>
            <w:r w:rsidRPr="00763CCE">
              <w:rPr>
                <w:rFonts w:ascii="Century Gothic" w:eastAsia="Century Gothic" w:hAnsi="Century Gothic" w:cs="Century Gothic"/>
                <w:sz w:val="16"/>
                <w:szCs w:val="16"/>
                <w:lang w:val="es-ES"/>
              </w:rPr>
              <w:t xml:space="preserve">2 </w:t>
            </w:r>
            <w:r w:rsidRPr="00763CCE">
              <w:rPr>
                <w:rFonts w:ascii="Century Gothic" w:eastAsia="Century Gothic" w:hAnsi="Century Gothic" w:cs="Century Gothic"/>
                <w:spacing w:val="1"/>
                <w:sz w:val="16"/>
                <w:szCs w:val="16"/>
                <w:lang w:val="es-ES"/>
              </w:rPr>
              <w:t>d</w:t>
            </w:r>
            <w:r w:rsidRPr="00763CCE">
              <w:rPr>
                <w:rFonts w:ascii="Century Gothic" w:eastAsia="Century Gothic" w:hAnsi="Century Gothic" w:cs="Century Gothic"/>
                <w:sz w:val="16"/>
                <w:szCs w:val="16"/>
                <w:lang w:val="es-ES"/>
              </w:rPr>
              <w:t>e</w:t>
            </w:r>
            <w:r w:rsidRPr="00763CCE">
              <w:rPr>
                <w:rFonts w:ascii="Century Gothic" w:eastAsia="Century Gothic" w:hAnsi="Century Gothic" w:cs="Century Gothic"/>
                <w:spacing w:val="-1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Century Gothic" w:eastAsia="Century Gothic" w:hAnsi="Century Gothic" w:cs="Century Gothic"/>
                <w:w w:val="99"/>
                <w:sz w:val="16"/>
                <w:szCs w:val="16"/>
                <w:lang w:val="es-ES"/>
              </w:rPr>
              <w:t>2</w:t>
            </w:r>
          </w:p>
        </w:tc>
        <w:tc>
          <w:tcPr>
            <w:tcW w:w="226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847673" w14:textId="77777777" w:rsidR="005A5E26" w:rsidRPr="00763CCE" w:rsidRDefault="005A5E26">
            <w:pPr>
              <w:rPr>
                <w:lang w:val="es-ES"/>
              </w:rPr>
            </w:pPr>
          </w:p>
        </w:tc>
      </w:tr>
    </w:tbl>
    <w:p w14:paraId="69F8E0F8" w14:textId="77777777" w:rsidR="005A5E26" w:rsidRPr="00763CCE" w:rsidRDefault="005A5E26">
      <w:pPr>
        <w:spacing w:line="200" w:lineRule="exact"/>
        <w:rPr>
          <w:lang w:val="es-ES"/>
        </w:rPr>
      </w:pPr>
    </w:p>
    <w:p w14:paraId="0BDB70AD" w14:textId="77777777" w:rsidR="005A5E26" w:rsidRPr="00763CCE" w:rsidRDefault="005A5E26">
      <w:pPr>
        <w:spacing w:before="9" w:line="220" w:lineRule="exact"/>
        <w:rPr>
          <w:sz w:val="22"/>
          <w:szCs w:val="22"/>
          <w:lang w:val="es-ES"/>
        </w:rPr>
      </w:pPr>
    </w:p>
    <w:p w14:paraId="7C7E4382" w14:textId="08D1879F" w:rsidR="005A5E26" w:rsidRPr="00763CCE" w:rsidRDefault="00271EAA">
      <w:pPr>
        <w:spacing w:before="23" w:line="300" w:lineRule="exact"/>
        <w:ind w:left="3699"/>
        <w:rPr>
          <w:rFonts w:ascii="Arial" w:eastAsia="Arial" w:hAnsi="Arial" w:cs="Arial"/>
          <w:sz w:val="28"/>
          <w:szCs w:val="28"/>
          <w:lang w:val="es-ES"/>
        </w:rPr>
      </w:pPr>
      <w:r>
        <w:rPr>
          <w:lang w:val="es-ES"/>
        </w:rPr>
        <w:pict w14:anchorId="312BC44A">
          <v:group id="_x0000_s1034" style="position:absolute;left:0;text-align:left;margin-left:54.35pt;margin-top:121.1pt;width:7in;height:.7pt;z-index:-1461;mso-position-horizontal-relative:page;mso-position-vertical-relative:page" coordorigin="1087,2422" coordsize="10080,14">
            <v:shape id="_x0000_s1035" style="position:absolute;left:1087;top:2422;width:10080;height:14" coordorigin="1087,2422" coordsize="10080,14" path="m1087,2436r10080,-14e" filled="f" strokeweight="3.12pt">
              <v:path arrowok="t"/>
            </v:shape>
            <w10:wrap anchorx="page" anchory="page"/>
          </v:group>
        </w:pict>
      </w:r>
      <w:r>
        <w:rPr>
          <w:lang w:val="es-ES"/>
        </w:rPr>
        <w:pict w14:anchorId="77160B78">
          <v:group id="_x0000_s1032" style="position:absolute;left:0;text-align:left;margin-left:54.35pt;margin-top:729.75pt;width:476.9pt;height:0;z-index:-1460;mso-position-horizontal-relative:page;mso-position-vertical-relative:page" coordorigin="1087,14595" coordsize="9538,0">
            <v:shape id="_x0000_s1033" style="position:absolute;left:1087;top:14595;width:9538;height:0" coordorigin="1087,14595" coordsize="9538,0" path="m1087,14595r9538,e" filled="f" strokeweight="3.12pt">
              <v:path arrowok="t"/>
            </v:shape>
            <w10:wrap anchorx="page" anchory="page"/>
          </v:group>
        </w:pict>
      </w:r>
      <w:r w:rsidR="00AC61B1" w:rsidRPr="00763CCE">
        <w:rPr>
          <w:rFonts w:ascii="Arial" w:eastAsia="Arial" w:hAnsi="Arial" w:cs="Arial"/>
          <w:b/>
          <w:position w:val="-1"/>
          <w:sz w:val="28"/>
          <w:szCs w:val="28"/>
          <w:lang w:val="es-ES"/>
        </w:rPr>
        <w:t>I</w:t>
      </w:r>
      <w:r w:rsidR="00AC61B1" w:rsidRPr="00763CCE">
        <w:rPr>
          <w:rFonts w:ascii="Arial" w:eastAsia="Arial" w:hAnsi="Arial" w:cs="Arial"/>
          <w:b/>
          <w:spacing w:val="1"/>
          <w:position w:val="-1"/>
          <w:sz w:val="28"/>
          <w:szCs w:val="28"/>
          <w:lang w:val="es-ES"/>
        </w:rPr>
        <w:t>NSTRUCT</w:t>
      </w:r>
      <w:r w:rsidR="00AC61B1" w:rsidRPr="00763CCE">
        <w:rPr>
          <w:rFonts w:ascii="Arial" w:eastAsia="Arial" w:hAnsi="Arial" w:cs="Arial"/>
          <w:b/>
          <w:position w:val="-1"/>
          <w:sz w:val="28"/>
          <w:szCs w:val="28"/>
          <w:lang w:val="es-ES"/>
        </w:rPr>
        <w:t>I</w:t>
      </w:r>
      <w:r w:rsidR="00AC61B1" w:rsidRPr="00763CCE">
        <w:rPr>
          <w:rFonts w:ascii="Arial" w:eastAsia="Arial" w:hAnsi="Arial" w:cs="Arial"/>
          <w:b/>
          <w:spacing w:val="1"/>
          <w:position w:val="-1"/>
          <w:sz w:val="28"/>
          <w:szCs w:val="28"/>
          <w:lang w:val="es-ES"/>
        </w:rPr>
        <w:t>V</w:t>
      </w:r>
      <w:r w:rsidR="00AC61B1" w:rsidRPr="00763CCE">
        <w:rPr>
          <w:rFonts w:ascii="Arial" w:eastAsia="Arial" w:hAnsi="Arial" w:cs="Arial"/>
          <w:b/>
          <w:position w:val="-1"/>
          <w:sz w:val="28"/>
          <w:szCs w:val="28"/>
          <w:lang w:val="es-ES"/>
        </w:rPr>
        <w:t>O</w:t>
      </w:r>
      <w:r w:rsidR="00AC61B1" w:rsidRPr="00763CCE">
        <w:rPr>
          <w:rFonts w:ascii="Arial" w:eastAsia="Arial" w:hAnsi="Arial" w:cs="Arial"/>
          <w:b/>
          <w:spacing w:val="-18"/>
          <w:position w:val="-1"/>
          <w:sz w:val="28"/>
          <w:szCs w:val="28"/>
          <w:lang w:val="es-ES"/>
        </w:rPr>
        <w:t xml:space="preserve"> </w:t>
      </w:r>
      <w:r w:rsidR="00AC61B1" w:rsidRPr="00763CCE">
        <w:rPr>
          <w:rFonts w:ascii="Arial" w:eastAsia="Arial" w:hAnsi="Arial" w:cs="Arial"/>
          <w:b/>
          <w:spacing w:val="1"/>
          <w:position w:val="-1"/>
          <w:sz w:val="28"/>
          <w:szCs w:val="28"/>
          <w:lang w:val="es-ES"/>
        </w:rPr>
        <w:t>D</w:t>
      </w:r>
      <w:r w:rsidR="00AC61B1" w:rsidRPr="00763CCE">
        <w:rPr>
          <w:rFonts w:ascii="Arial" w:eastAsia="Arial" w:hAnsi="Arial" w:cs="Arial"/>
          <w:b/>
          <w:position w:val="-1"/>
          <w:sz w:val="28"/>
          <w:szCs w:val="28"/>
          <w:lang w:val="es-ES"/>
        </w:rPr>
        <w:t>E</w:t>
      </w:r>
      <w:r w:rsidR="00AC61B1" w:rsidRPr="00763CCE">
        <w:rPr>
          <w:rFonts w:ascii="Arial" w:eastAsia="Arial" w:hAnsi="Arial" w:cs="Arial"/>
          <w:b/>
          <w:spacing w:val="-3"/>
          <w:position w:val="-1"/>
          <w:sz w:val="28"/>
          <w:szCs w:val="28"/>
          <w:lang w:val="es-ES"/>
        </w:rPr>
        <w:t xml:space="preserve"> </w:t>
      </w:r>
      <w:r w:rsidR="00AC61B1" w:rsidRPr="00763CCE">
        <w:rPr>
          <w:rFonts w:ascii="Arial" w:eastAsia="Arial" w:hAnsi="Arial" w:cs="Arial"/>
          <w:b/>
          <w:spacing w:val="1"/>
          <w:position w:val="-1"/>
          <w:sz w:val="28"/>
          <w:szCs w:val="28"/>
          <w:lang w:val="es-ES"/>
        </w:rPr>
        <w:t>LLENAD</w:t>
      </w:r>
      <w:r w:rsidR="00AC61B1" w:rsidRPr="00763CCE">
        <w:rPr>
          <w:rFonts w:ascii="Arial" w:eastAsia="Arial" w:hAnsi="Arial" w:cs="Arial"/>
          <w:b/>
          <w:position w:val="-1"/>
          <w:sz w:val="28"/>
          <w:szCs w:val="28"/>
          <w:lang w:val="es-ES"/>
        </w:rPr>
        <w:t>O</w:t>
      </w:r>
    </w:p>
    <w:tbl>
      <w:tblPr>
        <w:tblW w:w="0" w:type="auto"/>
        <w:tblInd w:w="9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85"/>
        <w:gridCol w:w="7920"/>
      </w:tblGrid>
      <w:tr w:rsidR="005A5E26" w:rsidRPr="00586C5C" w14:paraId="127BD541" w14:textId="77777777">
        <w:trPr>
          <w:trHeight w:hRule="exact" w:val="490"/>
        </w:trPr>
        <w:tc>
          <w:tcPr>
            <w:tcW w:w="28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3B3B3"/>
          </w:tcPr>
          <w:p w14:paraId="12F0C7F1" w14:textId="77777777" w:rsidR="005A5E26" w:rsidRPr="00763CCE" w:rsidRDefault="005A5E26">
            <w:pPr>
              <w:spacing w:before="2" w:line="140" w:lineRule="exact"/>
              <w:rPr>
                <w:sz w:val="14"/>
                <w:szCs w:val="14"/>
                <w:lang w:val="es-ES"/>
              </w:rPr>
            </w:pPr>
          </w:p>
          <w:p w14:paraId="3A3329D0" w14:textId="77777777" w:rsidR="005A5E26" w:rsidRPr="00763CCE" w:rsidRDefault="00AC61B1">
            <w:pPr>
              <w:ind w:left="100"/>
              <w:rPr>
                <w:rFonts w:ascii="Arial" w:eastAsia="Arial" w:hAnsi="Arial" w:cs="Arial"/>
                <w:sz w:val="18"/>
                <w:szCs w:val="18"/>
                <w:lang w:val="es-ES"/>
              </w:rPr>
            </w:pPr>
            <w:r w:rsidRPr="00763CCE">
              <w:rPr>
                <w:rFonts w:ascii="Arial" w:eastAsia="Arial" w:hAnsi="Arial" w:cs="Arial"/>
                <w:spacing w:val="2"/>
                <w:sz w:val="18"/>
                <w:szCs w:val="18"/>
                <w:lang w:val="es-ES"/>
              </w:rPr>
              <w:t>NO</w:t>
            </w:r>
            <w:r w:rsidRPr="00763CCE">
              <w:rPr>
                <w:rFonts w:ascii="Arial" w:eastAsia="Arial" w:hAnsi="Arial" w:cs="Arial"/>
                <w:sz w:val="18"/>
                <w:szCs w:val="18"/>
                <w:lang w:val="es-ES"/>
              </w:rPr>
              <w:t>.</w:t>
            </w:r>
            <w:r w:rsidRPr="00763CCE">
              <w:rPr>
                <w:rFonts w:ascii="Arial" w:eastAsia="Arial" w:hAnsi="Arial" w:cs="Arial"/>
                <w:spacing w:val="14"/>
                <w:sz w:val="18"/>
                <w:szCs w:val="18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2"/>
                <w:sz w:val="18"/>
                <w:szCs w:val="18"/>
                <w:lang w:val="es-ES"/>
              </w:rPr>
              <w:t>D</w:t>
            </w:r>
            <w:r w:rsidRPr="00763CCE">
              <w:rPr>
                <w:rFonts w:ascii="Arial" w:eastAsia="Arial" w:hAnsi="Arial" w:cs="Arial"/>
                <w:sz w:val="18"/>
                <w:szCs w:val="18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spacing w:val="12"/>
                <w:sz w:val="18"/>
                <w:szCs w:val="18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2"/>
                <w:w w:val="104"/>
                <w:sz w:val="18"/>
                <w:szCs w:val="18"/>
                <w:lang w:val="es-ES"/>
              </w:rPr>
              <w:t>CON</w:t>
            </w:r>
            <w:r w:rsidRPr="00763CCE">
              <w:rPr>
                <w:rFonts w:ascii="Arial" w:eastAsia="Arial" w:hAnsi="Arial" w:cs="Arial"/>
                <w:spacing w:val="1"/>
                <w:w w:val="104"/>
                <w:sz w:val="18"/>
                <w:szCs w:val="18"/>
                <w:lang w:val="es-ES"/>
              </w:rPr>
              <w:t>T</w:t>
            </w:r>
            <w:r w:rsidRPr="00763CCE">
              <w:rPr>
                <w:rFonts w:ascii="Arial" w:eastAsia="Arial" w:hAnsi="Arial" w:cs="Arial"/>
                <w:spacing w:val="2"/>
                <w:w w:val="104"/>
                <w:sz w:val="18"/>
                <w:szCs w:val="18"/>
                <w:lang w:val="es-ES"/>
              </w:rPr>
              <w:t>RO</w:t>
            </w:r>
            <w:r w:rsidRPr="00763CCE">
              <w:rPr>
                <w:rFonts w:ascii="Arial" w:eastAsia="Arial" w:hAnsi="Arial" w:cs="Arial"/>
                <w:spacing w:val="1"/>
                <w:w w:val="104"/>
                <w:sz w:val="18"/>
                <w:szCs w:val="18"/>
                <w:lang w:val="es-ES"/>
              </w:rPr>
              <w:t>L</w:t>
            </w:r>
            <w:r w:rsidRPr="00763CCE">
              <w:rPr>
                <w:rFonts w:ascii="Arial" w:eastAsia="Arial" w:hAnsi="Arial" w:cs="Arial"/>
                <w:w w:val="104"/>
                <w:sz w:val="18"/>
                <w:szCs w:val="18"/>
                <w:lang w:val="es-ES"/>
              </w:rPr>
              <w:t>:</w:t>
            </w:r>
          </w:p>
        </w:tc>
        <w:tc>
          <w:tcPr>
            <w:tcW w:w="79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D7F26B" w14:textId="77777777" w:rsidR="005A5E26" w:rsidRPr="00763CCE" w:rsidRDefault="00AC61B1">
            <w:pPr>
              <w:spacing w:before="50" w:line="244" w:lineRule="auto"/>
              <w:ind w:left="95" w:right="117"/>
              <w:rPr>
                <w:rFonts w:ascii="Arial" w:eastAsia="Arial" w:hAnsi="Arial" w:cs="Arial"/>
                <w:sz w:val="16"/>
                <w:szCs w:val="16"/>
                <w:lang w:val="es-ES"/>
              </w:rPr>
            </w:pP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Númer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o</w:t>
            </w:r>
            <w:r w:rsidRPr="00763CCE">
              <w:rPr>
                <w:rFonts w:ascii="Arial" w:eastAsia="Arial" w:hAnsi="Arial" w:cs="Arial"/>
                <w:spacing w:val="-5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consecu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ti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v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o</w:t>
            </w:r>
            <w:r w:rsidRPr="00763CCE">
              <w:rPr>
                <w:rFonts w:ascii="Arial" w:eastAsia="Arial" w:hAnsi="Arial" w:cs="Arial"/>
                <w:spacing w:val="-11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par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a</w:t>
            </w:r>
            <w:r w:rsidRPr="00763CCE">
              <w:rPr>
                <w:rFonts w:ascii="Arial" w:eastAsia="Arial" w:hAnsi="Arial" w:cs="Arial"/>
                <w:spacing w:val="-2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segu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m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en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to</w:t>
            </w:r>
            <w:r w:rsidRPr="00763CCE">
              <w:rPr>
                <w:rFonts w:ascii="Arial" w:eastAsia="Arial" w:hAnsi="Arial" w:cs="Arial"/>
                <w:spacing w:val="-8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d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spacing w:val="-1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l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o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s</w:t>
            </w:r>
            <w:r w:rsidRPr="00763CCE">
              <w:rPr>
                <w:rFonts w:ascii="Arial" w:eastAsia="Arial" w:hAnsi="Arial" w:cs="Arial"/>
                <w:spacing w:val="-2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camb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o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s</w:t>
            </w:r>
            <w:r w:rsidRPr="00763CCE">
              <w:rPr>
                <w:rFonts w:ascii="Arial" w:eastAsia="Arial" w:hAnsi="Arial" w:cs="Arial"/>
                <w:spacing w:val="-7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a l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o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s</w:t>
            </w:r>
            <w:r w:rsidRPr="00763CCE">
              <w:rPr>
                <w:rFonts w:ascii="Arial" w:eastAsia="Arial" w:hAnsi="Arial" w:cs="Arial"/>
                <w:spacing w:val="-2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s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s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t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ema</w:t>
            </w:r>
            <w:r w:rsidRPr="00763CCE">
              <w:rPr>
                <w:rFonts w:ascii="Arial" w:eastAsia="Arial" w:hAnsi="Arial" w:cs="Arial"/>
                <w:spacing w:val="2"/>
                <w:sz w:val="16"/>
                <w:szCs w:val="16"/>
                <w:lang w:val="es-ES"/>
              </w:rPr>
              <w:t>s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,</w:t>
            </w:r>
            <w:r w:rsidRPr="00763CCE">
              <w:rPr>
                <w:rFonts w:ascii="Arial" w:eastAsia="Arial" w:hAnsi="Arial" w:cs="Arial"/>
                <w:spacing w:val="-8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és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te</w:t>
            </w:r>
            <w:r w:rsidRPr="00763CCE">
              <w:rPr>
                <w:rFonts w:ascii="Arial" w:eastAsia="Arial" w:hAnsi="Arial" w:cs="Arial"/>
                <w:spacing w:val="-3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ser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á</w:t>
            </w:r>
            <w:r w:rsidRPr="00763CCE">
              <w:rPr>
                <w:rFonts w:ascii="Arial" w:eastAsia="Arial" w:hAnsi="Arial" w:cs="Arial"/>
                <w:spacing w:val="-3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as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gnad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o</w:t>
            </w:r>
            <w:r w:rsidRPr="00763CCE">
              <w:rPr>
                <w:rFonts w:ascii="Arial" w:eastAsia="Arial" w:hAnsi="Arial" w:cs="Arial"/>
                <w:spacing w:val="-6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ún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camen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te</w:t>
            </w:r>
            <w:r w:rsidRPr="00763CCE">
              <w:rPr>
                <w:rFonts w:ascii="Arial" w:eastAsia="Arial" w:hAnsi="Arial" w:cs="Arial"/>
                <w:spacing w:val="-8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po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r</w:t>
            </w:r>
            <w:r w:rsidRPr="00763CCE">
              <w:rPr>
                <w:rFonts w:ascii="Arial" w:eastAsia="Arial" w:hAnsi="Arial" w:cs="Arial"/>
                <w:spacing w:val="-1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 xml:space="preserve">la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un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da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d</w:t>
            </w:r>
            <w:r w:rsidRPr="00763CCE">
              <w:rPr>
                <w:rFonts w:ascii="Arial" w:eastAsia="Arial" w:hAnsi="Arial" w:cs="Arial"/>
                <w:spacing w:val="-4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d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spacing w:val="-1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n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f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ormá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ti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c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a</w:t>
            </w:r>
            <w:r w:rsidRPr="00763CCE">
              <w:rPr>
                <w:rFonts w:ascii="Arial" w:eastAsia="Arial" w:hAnsi="Arial" w:cs="Arial"/>
                <w:spacing w:val="-8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a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 xml:space="preserve">l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momen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to</w:t>
            </w:r>
            <w:r w:rsidRPr="00763CCE">
              <w:rPr>
                <w:rFonts w:ascii="Arial" w:eastAsia="Arial" w:hAnsi="Arial" w:cs="Arial"/>
                <w:spacing w:val="-6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d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spacing w:val="-1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rec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b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ir</w:t>
            </w:r>
            <w:r w:rsidRPr="00763CCE">
              <w:rPr>
                <w:rFonts w:ascii="Arial" w:eastAsia="Arial" w:hAnsi="Arial" w:cs="Arial"/>
                <w:spacing w:val="-3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 xml:space="preserve">l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requer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m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en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to</w:t>
            </w:r>
            <w:r w:rsidRPr="00763CCE">
              <w:rPr>
                <w:rFonts w:ascii="Arial" w:eastAsia="Arial" w:hAnsi="Arial" w:cs="Arial"/>
                <w:spacing w:val="-10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deb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damen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te</w:t>
            </w:r>
            <w:r w:rsidRPr="00763CCE">
              <w:rPr>
                <w:rFonts w:ascii="Arial" w:eastAsia="Arial" w:hAnsi="Arial" w:cs="Arial"/>
                <w:spacing w:val="-8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au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t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or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zado.</w:t>
            </w:r>
          </w:p>
        </w:tc>
      </w:tr>
      <w:tr w:rsidR="005A5E26" w:rsidRPr="00586C5C" w14:paraId="24842246" w14:textId="77777777">
        <w:trPr>
          <w:trHeight w:hRule="exact" w:val="379"/>
        </w:trPr>
        <w:tc>
          <w:tcPr>
            <w:tcW w:w="28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B0E50C" w14:textId="77777777" w:rsidR="005A5E26" w:rsidRPr="00763CCE" w:rsidRDefault="00AC61B1">
            <w:pPr>
              <w:spacing w:before="89"/>
              <w:ind w:left="100"/>
              <w:rPr>
                <w:rFonts w:ascii="Arial" w:eastAsia="Arial" w:hAnsi="Arial" w:cs="Arial"/>
                <w:sz w:val="18"/>
                <w:szCs w:val="18"/>
                <w:lang w:val="es-ES"/>
              </w:rPr>
            </w:pPr>
            <w:r w:rsidRPr="00763CCE">
              <w:rPr>
                <w:rFonts w:ascii="Arial" w:eastAsia="Arial" w:hAnsi="Arial" w:cs="Arial"/>
                <w:spacing w:val="2"/>
                <w:w w:val="104"/>
                <w:sz w:val="18"/>
                <w:szCs w:val="18"/>
                <w:lang w:val="es-ES"/>
              </w:rPr>
              <w:t>SEVER</w:t>
            </w:r>
            <w:r w:rsidRPr="00763CCE">
              <w:rPr>
                <w:rFonts w:ascii="Arial" w:eastAsia="Arial" w:hAnsi="Arial" w:cs="Arial"/>
                <w:spacing w:val="1"/>
                <w:w w:val="104"/>
                <w:sz w:val="18"/>
                <w:szCs w:val="18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spacing w:val="2"/>
                <w:w w:val="104"/>
                <w:sz w:val="18"/>
                <w:szCs w:val="18"/>
                <w:lang w:val="es-ES"/>
              </w:rPr>
              <w:t>DAD</w:t>
            </w:r>
            <w:r w:rsidRPr="00763CCE">
              <w:rPr>
                <w:rFonts w:ascii="Arial" w:eastAsia="Arial" w:hAnsi="Arial" w:cs="Arial"/>
                <w:w w:val="104"/>
                <w:sz w:val="18"/>
                <w:szCs w:val="18"/>
                <w:lang w:val="es-ES"/>
              </w:rPr>
              <w:t>:</w:t>
            </w:r>
          </w:p>
        </w:tc>
        <w:tc>
          <w:tcPr>
            <w:tcW w:w="79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4FCD4F" w14:textId="77777777" w:rsidR="005A5E26" w:rsidRPr="00763CCE" w:rsidRDefault="00AC61B1">
            <w:pPr>
              <w:spacing w:before="2" w:line="180" w:lineRule="exact"/>
              <w:ind w:left="95" w:right="748"/>
              <w:rPr>
                <w:rFonts w:ascii="Arial" w:eastAsia="Arial" w:hAnsi="Arial" w:cs="Arial"/>
                <w:sz w:val="16"/>
                <w:szCs w:val="16"/>
                <w:lang w:val="es-ES"/>
              </w:rPr>
            </w:pP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S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spacing w:val="-1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re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fi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er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spacing w:val="-4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a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l</w:t>
            </w:r>
            <w:r w:rsidRPr="00763CCE">
              <w:rPr>
                <w:rFonts w:ascii="Arial" w:eastAsia="Arial" w:hAnsi="Arial" w:cs="Arial"/>
                <w:spacing w:val="-1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mpac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to</w:t>
            </w:r>
            <w:r w:rsidRPr="00763CCE">
              <w:rPr>
                <w:rFonts w:ascii="Arial" w:eastAsia="Arial" w:hAnsi="Arial" w:cs="Arial"/>
                <w:spacing w:val="-5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qu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spacing w:val="-2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caus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a</w:t>
            </w:r>
            <w:r w:rsidRPr="00763CCE">
              <w:rPr>
                <w:rFonts w:ascii="Arial" w:eastAsia="Arial" w:hAnsi="Arial" w:cs="Arial"/>
                <w:spacing w:val="-5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l</w:t>
            </w:r>
            <w:r w:rsidRPr="00763CCE">
              <w:rPr>
                <w:rFonts w:ascii="Arial" w:eastAsia="Arial" w:hAnsi="Arial" w:cs="Arial"/>
                <w:spacing w:val="-1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n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o</w:t>
            </w:r>
            <w:r w:rsidRPr="00763CCE">
              <w:rPr>
                <w:rFonts w:ascii="Arial" w:eastAsia="Arial" w:hAnsi="Arial" w:cs="Arial"/>
                <w:spacing w:val="-1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rea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li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za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r</w:t>
            </w:r>
            <w:r w:rsidRPr="00763CCE">
              <w:rPr>
                <w:rFonts w:ascii="Arial" w:eastAsia="Arial" w:hAnsi="Arial" w:cs="Arial"/>
                <w:spacing w:val="-5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l</w:t>
            </w:r>
            <w:r w:rsidRPr="00763CCE">
              <w:rPr>
                <w:rFonts w:ascii="Arial" w:eastAsia="Arial" w:hAnsi="Arial" w:cs="Arial"/>
                <w:spacing w:val="-1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camb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o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:</w:t>
            </w:r>
            <w:r w:rsidRPr="00763CCE">
              <w:rPr>
                <w:rFonts w:ascii="Arial" w:eastAsia="Arial" w:hAnsi="Arial" w:cs="Arial"/>
                <w:spacing w:val="-4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(1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:</w:t>
            </w:r>
            <w:r w:rsidRPr="00763CCE">
              <w:rPr>
                <w:rFonts w:ascii="Arial" w:eastAsia="Arial" w:hAnsi="Arial" w:cs="Arial"/>
                <w:spacing w:val="-1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De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ti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en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spacing w:val="-5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 xml:space="preserve">la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operac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ó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n;</w:t>
            </w:r>
            <w:r w:rsidRPr="00763CCE">
              <w:rPr>
                <w:rFonts w:ascii="Arial" w:eastAsia="Arial" w:hAnsi="Arial" w:cs="Arial"/>
                <w:spacing w:val="-6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2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 xml:space="preserve">: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N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o</w:t>
            </w:r>
            <w:r w:rsidRPr="00763CCE">
              <w:rPr>
                <w:rFonts w:ascii="Arial" w:eastAsia="Arial" w:hAnsi="Arial" w:cs="Arial"/>
                <w:spacing w:val="-1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cr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iti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c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a</w:t>
            </w:r>
            <w:r w:rsidRPr="00763CCE">
              <w:rPr>
                <w:rFonts w:ascii="Arial" w:eastAsia="Arial" w:hAnsi="Arial" w:cs="Arial"/>
                <w:spacing w:val="-5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par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 xml:space="preserve">a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operac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ón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;</w:t>
            </w:r>
            <w:r w:rsidRPr="00763CCE">
              <w:rPr>
                <w:rFonts w:ascii="Arial" w:eastAsia="Arial" w:hAnsi="Arial" w:cs="Arial"/>
                <w:spacing w:val="-6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3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 xml:space="preserve">: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Deseab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l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)</w:t>
            </w:r>
          </w:p>
        </w:tc>
      </w:tr>
      <w:tr w:rsidR="005A5E26" w:rsidRPr="00586C5C" w14:paraId="420977A1" w14:textId="77777777">
        <w:trPr>
          <w:trHeight w:hRule="exact" w:val="259"/>
        </w:trPr>
        <w:tc>
          <w:tcPr>
            <w:tcW w:w="28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239159" w14:textId="77777777" w:rsidR="005A5E26" w:rsidRPr="00763CCE" w:rsidRDefault="00AC61B1">
            <w:pPr>
              <w:spacing w:before="26"/>
              <w:ind w:left="100"/>
              <w:rPr>
                <w:rFonts w:ascii="Arial" w:eastAsia="Arial" w:hAnsi="Arial" w:cs="Arial"/>
                <w:sz w:val="18"/>
                <w:szCs w:val="18"/>
                <w:lang w:val="es-ES"/>
              </w:rPr>
            </w:pPr>
            <w:r w:rsidRPr="00763CCE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F</w:t>
            </w:r>
            <w:r w:rsidRPr="00763CCE">
              <w:rPr>
                <w:rFonts w:ascii="Arial" w:eastAsia="Arial" w:hAnsi="Arial" w:cs="Arial"/>
                <w:spacing w:val="2"/>
                <w:sz w:val="18"/>
                <w:szCs w:val="18"/>
                <w:lang w:val="es-ES"/>
              </w:rPr>
              <w:t>ECH</w:t>
            </w:r>
            <w:r w:rsidRPr="00763CCE">
              <w:rPr>
                <w:rFonts w:ascii="Arial" w:eastAsia="Arial" w:hAnsi="Arial" w:cs="Arial"/>
                <w:sz w:val="18"/>
                <w:szCs w:val="18"/>
                <w:lang w:val="es-ES"/>
              </w:rPr>
              <w:t>A</w:t>
            </w:r>
            <w:r w:rsidRPr="00763CCE">
              <w:rPr>
                <w:rFonts w:ascii="Arial" w:eastAsia="Arial" w:hAnsi="Arial" w:cs="Arial"/>
                <w:spacing w:val="26"/>
                <w:sz w:val="18"/>
                <w:szCs w:val="18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2"/>
                <w:sz w:val="18"/>
                <w:szCs w:val="18"/>
                <w:lang w:val="es-ES"/>
              </w:rPr>
              <w:t>D</w:t>
            </w:r>
            <w:r w:rsidRPr="00763CCE">
              <w:rPr>
                <w:rFonts w:ascii="Arial" w:eastAsia="Arial" w:hAnsi="Arial" w:cs="Arial"/>
                <w:sz w:val="18"/>
                <w:szCs w:val="18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spacing w:val="12"/>
                <w:sz w:val="18"/>
                <w:szCs w:val="18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2"/>
                <w:w w:val="104"/>
                <w:sz w:val="18"/>
                <w:szCs w:val="18"/>
                <w:lang w:val="es-ES"/>
              </w:rPr>
              <w:t>SO</w:t>
            </w:r>
            <w:r w:rsidRPr="00763CCE">
              <w:rPr>
                <w:rFonts w:ascii="Arial" w:eastAsia="Arial" w:hAnsi="Arial" w:cs="Arial"/>
                <w:spacing w:val="1"/>
                <w:w w:val="104"/>
                <w:sz w:val="18"/>
                <w:szCs w:val="18"/>
                <w:lang w:val="es-ES"/>
              </w:rPr>
              <w:t>LI</w:t>
            </w:r>
            <w:r w:rsidRPr="00763CCE">
              <w:rPr>
                <w:rFonts w:ascii="Arial" w:eastAsia="Arial" w:hAnsi="Arial" w:cs="Arial"/>
                <w:spacing w:val="2"/>
                <w:w w:val="104"/>
                <w:sz w:val="18"/>
                <w:szCs w:val="18"/>
                <w:lang w:val="es-ES"/>
              </w:rPr>
              <w:t>C</w:t>
            </w:r>
            <w:r w:rsidRPr="00763CCE">
              <w:rPr>
                <w:rFonts w:ascii="Arial" w:eastAsia="Arial" w:hAnsi="Arial" w:cs="Arial"/>
                <w:spacing w:val="1"/>
                <w:w w:val="104"/>
                <w:sz w:val="18"/>
                <w:szCs w:val="18"/>
                <w:lang w:val="es-ES"/>
              </w:rPr>
              <w:t>IT</w:t>
            </w:r>
            <w:r w:rsidRPr="00763CCE">
              <w:rPr>
                <w:rFonts w:ascii="Arial" w:eastAsia="Arial" w:hAnsi="Arial" w:cs="Arial"/>
                <w:spacing w:val="2"/>
                <w:w w:val="104"/>
                <w:sz w:val="18"/>
                <w:szCs w:val="18"/>
                <w:lang w:val="es-ES"/>
              </w:rPr>
              <w:t>UD</w:t>
            </w:r>
            <w:r w:rsidRPr="00763CCE">
              <w:rPr>
                <w:rFonts w:ascii="Arial" w:eastAsia="Arial" w:hAnsi="Arial" w:cs="Arial"/>
                <w:w w:val="104"/>
                <w:sz w:val="18"/>
                <w:szCs w:val="18"/>
                <w:lang w:val="es-ES"/>
              </w:rPr>
              <w:t>:</w:t>
            </w:r>
          </w:p>
        </w:tc>
        <w:tc>
          <w:tcPr>
            <w:tcW w:w="79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8BECD4" w14:textId="77777777" w:rsidR="005A5E26" w:rsidRPr="00763CCE" w:rsidRDefault="00AC61B1">
            <w:pPr>
              <w:spacing w:before="31"/>
              <w:ind w:left="95"/>
              <w:rPr>
                <w:rFonts w:ascii="Arial" w:eastAsia="Arial" w:hAnsi="Arial" w:cs="Arial"/>
                <w:sz w:val="16"/>
                <w:szCs w:val="16"/>
                <w:lang w:val="es-ES"/>
              </w:rPr>
            </w:pP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Fech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a</w:t>
            </w:r>
            <w:r w:rsidRPr="00763CCE">
              <w:rPr>
                <w:rFonts w:ascii="Arial" w:eastAsia="Arial" w:hAnsi="Arial" w:cs="Arial"/>
                <w:spacing w:val="-3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n</w:t>
            </w:r>
            <w:r w:rsidRPr="00763CCE">
              <w:rPr>
                <w:rFonts w:ascii="Arial" w:eastAsia="Arial" w:hAnsi="Arial" w:cs="Arial"/>
                <w:spacing w:val="-1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 xml:space="preserve">la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qu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spacing w:val="-2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s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spacing w:val="-1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en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tr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eg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o</w:t>
            </w:r>
            <w:r w:rsidRPr="00763CCE">
              <w:rPr>
                <w:rFonts w:ascii="Arial" w:eastAsia="Arial" w:hAnsi="Arial" w:cs="Arial"/>
                <w:spacing w:val="-4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 xml:space="preserve">la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so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li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c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tu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d</w:t>
            </w:r>
            <w:r w:rsidRPr="00763CCE">
              <w:rPr>
                <w:rFonts w:ascii="Arial" w:eastAsia="Arial" w:hAnsi="Arial" w:cs="Arial"/>
                <w:spacing w:val="-6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de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l</w:t>
            </w:r>
            <w:r w:rsidRPr="00763CCE">
              <w:rPr>
                <w:rFonts w:ascii="Arial" w:eastAsia="Arial" w:hAnsi="Arial" w:cs="Arial"/>
                <w:spacing w:val="-2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camb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o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,</w:t>
            </w:r>
            <w:r w:rsidRPr="00763CCE">
              <w:rPr>
                <w:rFonts w:ascii="Arial" w:eastAsia="Arial" w:hAnsi="Arial" w:cs="Arial"/>
                <w:spacing w:val="-5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deb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damen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te</w:t>
            </w:r>
            <w:r w:rsidRPr="00763CCE">
              <w:rPr>
                <w:rFonts w:ascii="Arial" w:eastAsia="Arial" w:hAnsi="Arial" w:cs="Arial"/>
                <w:spacing w:val="-8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au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t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o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ri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zad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a</w:t>
            </w:r>
            <w:r w:rsidRPr="00763CCE">
              <w:rPr>
                <w:rFonts w:ascii="Arial" w:eastAsia="Arial" w:hAnsi="Arial" w:cs="Arial"/>
                <w:spacing w:val="-7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po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r</w:t>
            </w:r>
            <w:r w:rsidRPr="00763CCE">
              <w:rPr>
                <w:rFonts w:ascii="Arial" w:eastAsia="Arial" w:hAnsi="Arial" w:cs="Arial"/>
                <w:spacing w:val="-1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l</w:t>
            </w:r>
            <w:r w:rsidRPr="00763CCE">
              <w:rPr>
                <w:rFonts w:ascii="Arial" w:eastAsia="Arial" w:hAnsi="Arial" w:cs="Arial"/>
                <w:spacing w:val="-1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r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esponsab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le</w:t>
            </w:r>
            <w:r w:rsidRPr="00763CCE">
              <w:rPr>
                <w:rFonts w:ascii="Arial" w:eastAsia="Arial" w:hAnsi="Arial" w:cs="Arial"/>
                <w:spacing w:val="-8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de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l</w:t>
            </w:r>
            <w:r w:rsidRPr="00763CCE">
              <w:rPr>
                <w:rFonts w:ascii="Arial" w:eastAsia="Arial" w:hAnsi="Arial" w:cs="Arial"/>
                <w:spacing w:val="-2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á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r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ea.</w:t>
            </w:r>
          </w:p>
        </w:tc>
      </w:tr>
      <w:tr w:rsidR="005A5E26" w:rsidRPr="00586C5C" w14:paraId="7696D1A1" w14:textId="77777777">
        <w:trPr>
          <w:trHeight w:hRule="exact" w:val="278"/>
        </w:trPr>
        <w:tc>
          <w:tcPr>
            <w:tcW w:w="28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3F23A6" w14:textId="77777777" w:rsidR="005A5E26" w:rsidRPr="00763CCE" w:rsidRDefault="00AC61B1">
            <w:pPr>
              <w:spacing w:before="36"/>
              <w:ind w:left="100"/>
              <w:rPr>
                <w:rFonts w:ascii="Arial" w:eastAsia="Arial" w:hAnsi="Arial" w:cs="Arial"/>
                <w:sz w:val="18"/>
                <w:szCs w:val="18"/>
                <w:lang w:val="es-ES"/>
              </w:rPr>
            </w:pPr>
            <w:r w:rsidRPr="00763CCE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F</w:t>
            </w:r>
            <w:r w:rsidRPr="00763CCE">
              <w:rPr>
                <w:rFonts w:ascii="Arial" w:eastAsia="Arial" w:hAnsi="Arial" w:cs="Arial"/>
                <w:spacing w:val="2"/>
                <w:sz w:val="18"/>
                <w:szCs w:val="18"/>
                <w:lang w:val="es-ES"/>
              </w:rPr>
              <w:t>ECH</w:t>
            </w:r>
            <w:r w:rsidRPr="00763CCE">
              <w:rPr>
                <w:rFonts w:ascii="Arial" w:eastAsia="Arial" w:hAnsi="Arial" w:cs="Arial"/>
                <w:sz w:val="18"/>
                <w:szCs w:val="18"/>
                <w:lang w:val="es-ES"/>
              </w:rPr>
              <w:t>A</w:t>
            </w:r>
            <w:r w:rsidRPr="00763CCE">
              <w:rPr>
                <w:rFonts w:ascii="Arial" w:eastAsia="Arial" w:hAnsi="Arial" w:cs="Arial"/>
                <w:spacing w:val="26"/>
                <w:sz w:val="18"/>
                <w:szCs w:val="18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2"/>
                <w:w w:val="104"/>
                <w:sz w:val="18"/>
                <w:szCs w:val="18"/>
                <w:lang w:val="es-ES"/>
              </w:rPr>
              <w:t>REQUER</w:t>
            </w:r>
            <w:r w:rsidRPr="00763CCE">
              <w:rPr>
                <w:rFonts w:ascii="Arial" w:eastAsia="Arial" w:hAnsi="Arial" w:cs="Arial"/>
                <w:spacing w:val="1"/>
                <w:w w:val="104"/>
                <w:sz w:val="18"/>
                <w:szCs w:val="18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spacing w:val="2"/>
                <w:w w:val="104"/>
                <w:sz w:val="18"/>
                <w:szCs w:val="18"/>
                <w:lang w:val="es-ES"/>
              </w:rPr>
              <w:t>DA</w:t>
            </w:r>
            <w:r w:rsidRPr="00763CCE">
              <w:rPr>
                <w:rFonts w:ascii="Arial" w:eastAsia="Arial" w:hAnsi="Arial" w:cs="Arial"/>
                <w:w w:val="104"/>
                <w:sz w:val="18"/>
                <w:szCs w:val="18"/>
                <w:lang w:val="es-ES"/>
              </w:rPr>
              <w:t>:</w:t>
            </w:r>
          </w:p>
        </w:tc>
        <w:tc>
          <w:tcPr>
            <w:tcW w:w="79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4747B6" w14:textId="77777777" w:rsidR="005A5E26" w:rsidRPr="00763CCE" w:rsidRDefault="00AC61B1">
            <w:pPr>
              <w:spacing w:before="41"/>
              <w:ind w:left="95"/>
              <w:rPr>
                <w:rFonts w:ascii="Arial" w:eastAsia="Arial" w:hAnsi="Arial" w:cs="Arial"/>
                <w:sz w:val="16"/>
                <w:szCs w:val="16"/>
                <w:lang w:val="es-ES"/>
              </w:rPr>
            </w:pP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Fech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a</w:t>
            </w:r>
            <w:r w:rsidRPr="00763CCE">
              <w:rPr>
                <w:rFonts w:ascii="Arial" w:eastAsia="Arial" w:hAnsi="Arial" w:cs="Arial"/>
                <w:spacing w:val="-3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n</w:t>
            </w:r>
            <w:r w:rsidRPr="00763CCE">
              <w:rPr>
                <w:rFonts w:ascii="Arial" w:eastAsia="Arial" w:hAnsi="Arial" w:cs="Arial"/>
                <w:spacing w:val="-1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 xml:space="preserve">la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qu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spacing w:val="-2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s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spacing w:val="-1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r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equ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re</w:t>
            </w:r>
            <w:r w:rsidRPr="00763CCE">
              <w:rPr>
                <w:rFonts w:ascii="Arial" w:eastAsia="Arial" w:hAnsi="Arial" w:cs="Arial"/>
                <w:spacing w:val="-5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l</w:t>
            </w:r>
            <w:r w:rsidRPr="00763CCE">
              <w:rPr>
                <w:rFonts w:ascii="Arial" w:eastAsia="Arial" w:hAnsi="Arial" w:cs="Arial"/>
                <w:spacing w:val="-1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camb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io</w:t>
            </w:r>
            <w:r w:rsidRPr="00763CCE">
              <w:rPr>
                <w:rFonts w:ascii="Arial" w:eastAsia="Arial" w:hAnsi="Arial" w:cs="Arial"/>
                <w:spacing w:val="-5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n</w:t>
            </w:r>
            <w:r w:rsidRPr="00763CCE">
              <w:rPr>
                <w:rFonts w:ascii="Arial" w:eastAsia="Arial" w:hAnsi="Arial" w:cs="Arial"/>
                <w:spacing w:val="-1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cad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a</w:t>
            </w:r>
            <w:r w:rsidRPr="00763CCE">
              <w:rPr>
                <w:rFonts w:ascii="Arial" w:eastAsia="Arial" w:hAnsi="Arial" w:cs="Arial"/>
                <w:spacing w:val="-3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un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o</w:t>
            </w:r>
            <w:r w:rsidRPr="00763CCE">
              <w:rPr>
                <w:rFonts w:ascii="Arial" w:eastAsia="Arial" w:hAnsi="Arial" w:cs="Arial"/>
                <w:spacing w:val="-2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d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spacing w:val="-1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l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o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s</w:t>
            </w:r>
            <w:r w:rsidRPr="00763CCE">
              <w:rPr>
                <w:rFonts w:ascii="Arial" w:eastAsia="Arial" w:hAnsi="Arial" w:cs="Arial"/>
                <w:spacing w:val="-2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s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gu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en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t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s</w:t>
            </w:r>
            <w:r w:rsidRPr="00763CCE">
              <w:rPr>
                <w:rFonts w:ascii="Arial" w:eastAsia="Arial" w:hAnsi="Arial" w:cs="Arial"/>
                <w:spacing w:val="-7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amb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en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t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es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.</w:t>
            </w:r>
          </w:p>
        </w:tc>
      </w:tr>
      <w:tr w:rsidR="005A5E26" w:rsidRPr="00586C5C" w14:paraId="711DBE38" w14:textId="77777777">
        <w:trPr>
          <w:trHeight w:hRule="exact" w:val="341"/>
        </w:trPr>
        <w:tc>
          <w:tcPr>
            <w:tcW w:w="28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F504C2" w14:textId="77777777" w:rsidR="005A5E26" w:rsidRPr="00763CCE" w:rsidRDefault="00AC61B1">
            <w:pPr>
              <w:spacing w:before="70"/>
              <w:ind w:left="808"/>
              <w:rPr>
                <w:rFonts w:ascii="Arial" w:eastAsia="Arial" w:hAnsi="Arial" w:cs="Arial"/>
                <w:sz w:val="18"/>
                <w:szCs w:val="18"/>
                <w:lang w:val="es-ES"/>
              </w:rPr>
            </w:pPr>
            <w:r w:rsidRPr="00763CCE">
              <w:rPr>
                <w:rFonts w:ascii="Arial" w:eastAsia="Arial" w:hAnsi="Arial" w:cs="Arial"/>
                <w:spacing w:val="2"/>
                <w:w w:val="104"/>
                <w:sz w:val="18"/>
                <w:szCs w:val="18"/>
                <w:lang w:val="es-ES"/>
              </w:rPr>
              <w:t>D</w:t>
            </w:r>
            <w:r w:rsidRPr="00763CCE">
              <w:rPr>
                <w:rFonts w:ascii="Arial" w:eastAsia="Arial" w:hAnsi="Arial" w:cs="Arial"/>
                <w:spacing w:val="1"/>
                <w:w w:val="104"/>
                <w:sz w:val="18"/>
                <w:szCs w:val="18"/>
                <w:lang w:val="es-ES"/>
              </w:rPr>
              <w:t>esarro</w:t>
            </w:r>
            <w:r w:rsidRPr="00763CCE">
              <w:rPr>
                <w:rFonts w:ascii="Arial" w:eastAsia="Arial" w:hAnsi="Arial" w:cs="Arial"/>
                <w:w w:val="104"/>
                <w:sz w:val="18"/>
                <w:szCs w:val="18"/>
                <w:lang w:val="es-ES"/>
              </w:rPr>
              <w:t>ll</w:t>
            </w:r>
            <w:r w:rsidRPr="00763CCE">
              <w:rPr>
                <w:rFonts w:ascii="Arial" w:eastAsia="Arial" w:hAnsi="Arial" w:cs="Arial"/>
                <w:spacing w:val="1"/>
                <w:w w:val="104"/>
                <w:sz w:val="18"/>
                <w:szCs w:val="18"/>
                <w:lang w:val="es-ES"/>
              </w:rPr>
              <w:t>o</w:t>
            </w:r>
            <w:r w:rsidRPr="00763CCE">
              <w:rPr>
                <w:rFonts w:ascii="Arial" w:eastAsia="Arial" w:hAnsi="Arial" w:cs="Arial"/>
                <w:w w:val="104"/>
                <w:sz w:val="18"/>
                <w:szCs w:val="18"/>
                <w:lang w:val="es-ES"/>
              </w:rPr>
              <w:t>:</w:t>
            </w:r>
          </w:p>
        </w:tc>
        <w:tc>
          <w:tcPr>
            <w:tcW w:w="79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C4487D" w14:textId="77777777" w:rsidR="005A5E26" w:rsidRPr="00763CCE" w:rsidRDefault="00AC61B1">
            <w:pPr>
              <w:spacing w:before="69"/>
              <w:ind w:left="95"/>
              <w:rPr>
                <w:rFonts w:ascii="Arial" w:eastAsia="Arial" w:hAnsi="Arial" w:cs="Arial"/>
                <w:sz w:val="16"/>
                <w:szCs w:val="16"/>
                <w:lang w:val="es-ES"/>
              </w:rPr>
            </w:pP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Fech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a</w:t>
            </w:r>
            <w:r w:rsidRPr="00763CCE">
              <w:rPr>
                <w:rFonts w:ascii="Arial" w:eastAsia="Arial" w:hAnsi="Arial" w:cs="Arial"/>
                <w:spacing w:val="-3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l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ím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t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spacing w:val="-3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pa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ra</w:t>
            </w:r>
            <w:r w:rsidRPr="00763CCE">
              <w:rPr>
                <w:rFonts w:ascii="Arial" w:eastAsia="Arial" w:hAnsi="Arial" w:cs="Arial"/>
                <w:spacing w:val="-2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n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c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a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r</w:t>
            </w:r>
            <w:r w:rsidRPr="00763CCE">
              <w:rPr>
                <w:rFonts w:ascii="Arial" w:eastAsia="Arial" w:hAnsi="Arial" w:cs="Arial"/>
                <w:spacing w:val="-4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co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n</w:t>
            </w:r>
            <w:r w:rsidRPr="00763CCE">
              <w:rPr>
                <w:rFonts w:ascii="Arial" w:eastAsia="Arial" w:hAnsi="Arial" w:cs="Arial"/>
                <w:spacing w:val="-2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l</w:t>
            </w:r>
            <w:r w:rsidRPr="00763CCE">
              <w:rPr>
                <w:rFonts w:ascii="Arial" w:eastAsia="Arial" w:hAnsi="Arial" w:cs="Arial"/>
                <w:spacing w:val="-1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p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r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oces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o</w:t>
            </w:r>
            <w:r w:rsidRPr="00763CCE">
              <w:rPr>
                <w:rFonts w:ascii="Arial" w:eastAsia="Arial" w:hAnsi="Arial" w:cs="Arial"/>
                <w:spacing w:val="-5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d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spacing w:val="-1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p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r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uebas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.</w:t>
            </w:r>
          </w:p>
        </w:tc>
      </w:tr>
      <w:tr w:rsidR="005A5E26" w:rsidRPr="00586C5C" w14:paraId="6E3EE05B" w14:textId="77777777">
        <w:trPr>
          <w:trHeight w:hRule="exact" w:val="374"/>
        </w:trPr>
        <w:tc>
          <w:tcPr>
            <w:tcW w:w="28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17703E" w14:textId="77777777" w:rsidR="005A5E26" w:rsidRPr="00763CCE" w:rsidRDefault="00AC61B1">
            <w:pPr>
              <w:spacing w:before="89"/>
              <w:ind w:left="808"/>
              <w:rPr>
                <w:rFonts w:ascii="Arial" w:eastAsia="Arial" w:hAnsi="Arial" w:cs="Arial"/>
                <w:sz w:val="18"/>
                <w:szCs w:val="18"/>
                <w:lang w:val="es-ES"/>
              </w:rPr>
            </w:pPr>
            <w:r w:rsidRPr="00763CCE">
              <w:rPr>
                <w:rFonts w:ascii="Arial" w:eastAsia="Arial" w:hAnsi="Arial" w:cs="Arial"/>
                <w:spacing w:val="2"/>
                <w:w w:val="104"/>
                <w:sz w:val="18"/>
                <w:szCs w:val="18"/>
                <w:lang w:val="es-ES"/>
              </w:rPr>
              <w:t>P</w:t>
            </w:r>
            <w:r w:rsidRPr="00763CCE">
              <w:rPr>
                <w:rFonts w:ascii="Arial" w:eastAsia="Arial" w:hAnsi="Arial" w:cs="Arial"/>
                <w:spacing w:val="1"/>
                <w:w w:val="104"/>
                <w:sz w:val="18"/>
                <w:szCs w:val="18"/>
                <w:lang w:val="es-ES"/>
              </w:rPr>
              <w:t>ruebas</w:t>
            </w:r>
            <w:r w:rsidRPr="00763CCE">
              <w:rPr>
                <w:rFonts w:ascii="Arial" w:eastAsia="Arial" w:hAnsi="Arial" w:cs="Arial"/>
                <w:w w:val="104"/>
                <w:sz w:val="18"/>
                <w:szCs w:val="18"/>
                <w:lang w:val="es-ES"/>
              </w:rPr>
              <w:t>:</w:t>
            </w:r>
          </w:p>
        </w:tc>
        <w:tc>
          <w:tcPr>
            <w:tcW w:w="79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39C4C7" w14:textId="77777777" w:rsidR="005A5E26" w:rsidRPr="00763CCE" w:rsidRDefault="00AC61B1">
            <w:pPr>
              <w:spacing w:before="2" w:line="180" w:lineRule="exact"/>
              <w:ind w:left="95" w:right="835"/>
              <w:rPr>
                <w:rFonts w:ascii="Arial" w:eastAsia="Arial" w:hAnsi="Arial" w:cs="Arial"/>
                <w:sz w:val="16"/>
                <w:szCs w:val="16"/>
                <w:lang w:val="es-ES"/>
              </w:rPr>
            </w:pP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Fech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a</w:t>
            </w:r>
            <w:r w:rsidRPr="00763CCE">
              <w:rPr>
                <w:rFonts w:ascii="Arial" w:eastAsia="Arial" w:hAnsi="Arial" w:cs="Arial"/>
                <w:spacing w:val="-3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l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ím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t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spacing w:val="-3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d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spacing w:val="-1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cu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l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m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nac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ó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n</w:t>
            </w:r>
            <w:r w:rsidRPr="00763CCE">
              <w:rPr>
                <w:rFonts w:ascii="Arial" w:eastAsia="Arial" w:hAnsi="Arial" w:cs="Arial"/>
                <w:spacing w:val="-8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d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spacing w:val="-1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p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r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uebas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.</w:t>
            </w:r>
            <w:r w:rsidRPr="00763CCE">
              <w:rPr>
                <w:rFonts w:ascii="Arial" w:eastAsia="Arial" w:hAnsi="Arial" w:cs="Arial"/>
                <w:spacing w:val="-5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 xml:space="preserve">A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pa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r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t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ir</w:t>
            </w:r>
            <w:r w:rsidRPr="00763CCE">
              <w:rPr>
                <w:rFonts w:ascii="Arial" w:eastAsia="Arial" w:hAnsi="Arial" w:cs="Arial"/>
                <w:spacing w:val="-3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d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spacing w:val="-1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est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spacing w:val="-2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momen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to</w:t>
            </w:r>
            <w:r w:rsidRPr="00763CCE">
              <w:rPr>
                <w:rFonts w:ascii="Arial" w:eastAsia="Arial" w:hAnsi="Arial" w:cs="Arial"/>
                <w:spacing w:val="-6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s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spacing w:val="-1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a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r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m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a</w:t>
            </w:r>
            <w:r w:rsidRPr="00763CCE">
              <w:rPr>
                <w:rFonts w:ascii="Arial" w:eastAsia="Arial" w:hAnsi="Arial" w:cs="Arial"/>
                <w:spacing w:val="-3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paque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te</w:t>
            </w:r>
            <w:r w:rsidRPr="00763CCE">
              <w:rPr>
                <w:rFonts w:ascii="Arial" w:eastAsia="Arial" w:hAnsi="Arial" w:cs="Arial"/>
                <w:spacing w:val="-5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pa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ra</w:t>
            </w:r>
            <w:r w:rsidRPr="00763CCE">
              <w:rPr>
                <w:rFonts w:ascii="Arial" w:eastAsia="Arial" w:hAnsi="Arial" w:cs="Arial"/>
                <w:spacing w:val="-2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env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a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r</w:t>
            </w:r>
            <w:r w:rsidRPr="00763CCE">
              <w:rPr>
                <w:rFonts w:ascii="Arial" w:eastAsia="Arial" w:hAnsi="Arial" w:cs="Arial"/>
                <w:spacing w:val="-3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 xml:space="preserve">a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producc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ón.</w:t>
            </w:r>
          </w:p>
        </w:tc>
      </w:tr>
      <w:tr w:rsidR="005A5E26" w:rsidRPr="00586C5C" w14:paraId="7A6FFCD1" w14:textId="77777777">
        <w:trPr>
          <w:trHeight w:hRule="exact" w:val="374"/>
        </w:trPr>
        <w:tc>
          <w:tcPr>
            <w:tcW w:w="28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31E9A2" w14:textId="77777777" w:rsidR="005A5E26" w:rsidRPr="00763CCE" w:rsidRDefault="00AC61B1">
            <w:pPr>
              <w:spacing w:before="89"/>
              <w:ind w:left="808"/>
              <w:rPr>
                <w:rFonts w:ascii="Arial" w:eastAsia="Arial" w:hAnsi="Arial" w:cs="Arial"/>
                <w:sz w:val="18"/>
                <w:szCs w:val="18"/>
                <w:lang w:val="es-ES"/>
              </w:rPr>
            </w:pPr>
            <w:r w:rsidRPr="00763CCE">
              <w:rPr>
                <w:rFonts w:ascii="Arial" w:eastAsia="Arial" w:hAnsi="Arial" w:cs="Arial"/>
                <w:spacing w:val="2"/>
                <w:w w:val="104"/>
                <w:sz w:val="18"/>
                <w:szCs w:val="18"/>
                <w:lang w:val="es-ES"/>
              </w:rPr>
              <w:t>P</w:t>
            </w:r>
            <w:r w:rsidRPr="00763CCE">
              <w:rPr>
                <w:rFonts w:ascii="Arial" w:eastAsia="Arial" w:hAnsi="Arial" w:cs="Arial"/>
                <w:spacing w:val="1"/>
                <w:w w:val="104"/>
                <w:sz w:val="18"/>
                <w:szCs w:val="18"/>
                <w:lang w:val="es-ES"/>
              </w:rPr>
              <w:t>roducción</w:t>
            </w:r>
            <w:r w:rsidRPr="00763CCE">
              <w:rPr>
                <w:rFonts w:ascii="Arial" w:eastAsia="Arial" w:hAnsi="Arial" w:cs="Arial"/>
                <w:w w:val="104"/>
                <w:sz w:val="18"/>
                <w:szCs w:val="18"/>
                <w:lang w:val="es-ES"/>
              </w:rPr>
              <w:t>:</w:t>
            </w:r>
          </w:p>
        </w:tc>
        <w:tc>
          <w:tcPr>
            <w:tcW w:w="79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DCDF50" w14:textId="77777777" w:rsidR="005A5E26" w:rsidRPr="00763CCE" w:rsidRDefault="00AC61B1">
            <w:pPr>
              <w:spacing w:before="89"/>
              <w:ind w:left="95"/>
              <w:rPr>
                <w:rFonts w:ascii="Arial" w:eastAsia="Arial" w:hAnsi="Arial" w:cs="Arial"/>
                <w:sz w:val="16"/>
                <w:szCs w:val="16"/>
                <w:lang w:val="es-ES"/>
              </w:rPr>
            </w:pP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Fech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a</w:t>
            </w:r>
            <w:r w:rsidRPr="00763CCE">
              <w:rPr>
                <w:rFonts w:ascii="Arial" w:eastAsia="Arial" w:hAnsi="Arial" w:cs="Arial"/>
                <w:spacing w:val="-3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l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ím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t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spacing w:val="-3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n</w:t>
            </w:r>
            <w:r w:rsidRPr="00763CCE">
              <w:rPr>
                <w:rFonts w:ascii="Arial" w:eastAsia="Arial" w:hAnsi="Arial" w:cs="Arial"/>
                <w:spacing w:val="-1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 xml:space="preserve">la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qu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spacing w:val="-2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debe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r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á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n</w:t>
            </w:r>
            <w:r w:rsidRPr="00763CCE">
              <w:rPr>
                <w:rFonts w:ascii="Arial" w:eastAsia="Arial" w:hAnsi="Arial" w:cs="Arial"/>
                <w:spacing w:val="-6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es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t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a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r</w:t>
            </w:r>
            <w:r w:rsidRPr="00763CCE">
              <w:rPr>
                <w:rFonts w:ascii="Arial" w:eastAsia="Arial" w:hAnsi="Arial" w:cs="Arial"/>
                <w:spacing w:val="-3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l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o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s</w:t>
            </w:r>
            <w:r w:rsidRPr="00763CCE">
              <w:rPr>
                <w:rFonts w:ascii="Arial" w:eastAsia="Arial" w:hAnsi="Arial" w:cs="Arial"/>
                <w:spacing w:val="-1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camb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o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s</w:t>
            </w:r>
            <w:r w:rsidRPr="00763CCE">
              <w:rPr>
                <w:rFonts w:ascii="Arial" w:eastAsia="Arial" w:hAnsi="Arial" w:cs="Arial"/>
                <w:spacing w:val="-6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n</w:t>
            </w:r>
            <w:r w:rsidRPr="00763CCE">
              <w:rPr>
                <w:rFonts w:ascii="Arial" w:eastAsia="Arial" w:hAnsi="Arial" w:cs="Arial"/>
                <w:spacing w:val="-1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operac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ón.</w:t>
            </w:r>
          </w:p>
        </w:tc>
      </w:tr>
      <w:tr w:rsidR="005A5E26" w:rsidRPr="00586C5C" w14:paraId="79313D5C" w14:textId="77777777">
        <w:trPr>
          <w:trHeight w:hRule="exact" w:val="370"/>
        </w:trPr>
        <w:tc>
          <w:tcPr>
            <w:tcW w:w="28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42C866" w14:textId="77777777" w:rsidR="005A5E26" w:rsidRPr="00763CCE" w:rsidRDefault="00AC61B1">
            <w:pPr>
              <w:spacing w:before="84"/>
              <w:ind w:left="100"/>
              <w:rPr>
                <w:rFonts w:ascii="Arial" w:eastAsia="Arial" w:hAnsi="Arial" w:cs="Arial"/>
                <w:sz w:val="18"/>
                <w:szCs w:val="18"/>
                <w:lang w:val="es-ES"/>
              </w:rPr>
            </w:pPr>
            <w:r w:rsidRPr="00763CCE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TI</w:t>
            </w:r>
            <w:r w:rsidRPr="00763CCE">
              <w:rPr>
                <w:rFonts w:ascii="Arial" w:eastAsia="Arial" w:hAnsi="Arial" w:cs="Arial"/>
                <w:spacing w:val="2"/>
                <w:sz w:val="18"/>
                <w:szCs w:val="18"/>
                <w:lang w:val="es-ES"/>
              </w:rPr>
              <w:t>P</w:t>
            </w:r>
            <w:r w:rsidRPr="00763CCE">
              <w:rPr>
                <w:rFonts w:ascii="Arial" w:eastAsia="Arial" w:hAnsi="Arial" w:cs="Arial"/>
                <w:sz w:val="18"/>
                <w:szCs w:val="18"/>
                <w:lang w:val="es-ES"/>
              </w:rPr>
              <w:t>O</w:t>
            </w:r>
            <w:r w:rsidRPr="00763CCE">
              <w:rPr>
                <w:rFonts w:ascii="Arial" w:eastAsia="Arial" w:hAnsi="Arial" w:cs="Arial"/>
                <w:spacing w:val="19"/>
                <w:sz w:val="18"/>
                <w:szCs w:val="18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2"/>
                <w:sz w:val="18"/>
                <w:szCs w:val="18"/>
                <w:lang w:val="es-ES"/>
              </w:rPr>
              <w:t>D</w:t>
            </w:r>
            <w:r w:rsidRPr="00763CCE">
              <w:rPr>
                <w:rFonts w:ascii="Arial" w:eastAsia="Arial" w:hAnsi="Arial" w:cs="Arial"/>
                <w:sz w:val="18"/>
                <w:szCs w:val="18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spacing w:val="12"/>
                <w:sz w:val="18"/>
                <w:szCs w:val="18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2"/>
                <w:w w:val="104"/>
                <w:sz w:val="18"/>
                <w:szCs w:val="18"/>
                <w:lang w:val="es-ES"/>
              </w:rPr>
              <w:t>CAMB</w:t>
            </w:r>
            <w:r w:rsidRPr="00763CCE">
              <w:rPr>
                <w:rFonts w:ascii="Arial" w:eastAsia="Arial" w:hAnsi="Arial" w:cs="Arial"/>
                <w:spacing w:val="1"/>
                <w:w w:val="104"/>
                <w:sz w:val="18"/>
                <w:szCs w:val="18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spacing w:val="2"/>
                <w:w w:val="104"/>
                <w:sz w:val="18"/>
                <w:szCs w:val="18"/>
                <w:lang w:val="es-ES"/>
              </w:rPr>
              <w:t>O</w:t>
            </w:r>
            <w:r w:rsidRPr="00763CCE">
              <w:rPr>
                <w:rFonts w:ascii="Arial" w:eastAsia="Arial" w:hAnsi="Arial" w:cs="Arial"/>
                <w:w w:val="104"/>
                <w:sz w:val="18"/>
                <w:szCs w:val="18"/>
                <w:lang w:val="es-ES"/>
              </w:rPr>
              <w:t>:</w:t>
            </w:r>
          </w:p>
        </w:tc>
        <w:tc>
          <w:tcPr>
            <w:tcW w:w="79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0ECF3D" w14:textId="77777777" w:rsidR="005A5E26" w:rsidRPr="00763CCE" w:rsidRDefault="00AC61B1">
            <w:pPr>
              <w:spacing w:before="84"/>
              <w:ind w:left="95"/>
              <w:rPr>
                <w:rFonts w:ascii="Arial" w:eastAsia="Arial" w:hAnsi="Arial" w:cs="Arial"/>
                <w:sz w:val="16"/>
                <w:szCs w:val="16"/>
                <w:lang w:val="es-ES"/>
              </w:rPr>
            </w:pP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Marca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r</w:t>
            </w:r>
            <w:r w:rsidRPr="00763CCE">
              <w:rPr>
                <w:rFonts w:ascii="Arial" w:eastAsia="Arial" w:hAnsi="Arial" w:cs="Arial"/>
                <w:spacing w:val="-4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co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n</w:t>
            </w:r>
            <w:r w:rsidRPr="00763CCE">
              <w:rPr>
                <w:rFonts w:ascii="Arial" w:eastAsia="Arial" w:hAnsi="Arial" w:cs="Arial"/>
                <w:spacing w:val="-2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un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a</w:t>
            </w:r>
            <w:r w:rsidRPr="00763CCE">
              <w:rPr>
                <w:rFonts w:ascii="Arial" w:eastAsia="Arial" w:hAnsi="Arial" w:cs="Arial"/>
                <w:spacing w:val="-2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“X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”</w:t>
            </w:r>
            <w:r w:rsidRPr="00763CCE">
              <w:rPr>
                <w:rFonts w:ascii="Arial" w:eastAsia="Arial" w:hAnsi="Arial" w:cs="Arial"/>
                <w:spacing w:val="-1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po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r</w:t>
            </w:r>
            <w:r w:rsidRPr="00763CCE">
              <w:rPr>
                <w:rFonts w:ascii="Arial" w:eastAsia="Arial" w:hAnsi="Arial" w:cs="Arial"/>
                <w:spacing w:val="-1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cua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l</w:t>
            </w:r>
            <w:r w:rsidRPr="00763CCE">
              <w:rPr>
                <w:rFonts w:ascii="Arial" w:eastAsia="Arial" w:hAnsi="Arial" w:cs="Arial"/>
                <w:spacing w:val="-2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med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io</w:t>
            </w:r>
            <w:r w:rsidRPr="00763CCE">
              <w:rPr>
                <w:rFonts w:ascii="Arial" w:eastAsia="Arial" w:hAnsi="Arial" w:cs="Arial"/>
                <w:spacing w:val="-3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s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spacing w:val="-1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ll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evar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á</w:t>
            </w:r>
            <w:r w:rsidRPr="00763CCE">
              <w:rPr>
                <w:rFonts w:ascii="Arial" w:eastAsia="Arial" w:hAnsi="Arial" w:cs="Arial"/>
                <w:spacing w:val="-4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 xml:space="preserve">a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cab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o</w:t>
            </w:r>
            <w:r w:rsidRPr="00763CCE">
              <w:rPr>
                <w:rFonts w:ascii="Arial" w:eastAsia="Arial" w:hAnsi="Arial" w:cs="Arial"/>
                <w:spacing w:val="-2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 xml:space="preserve">la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mod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ifi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cac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ó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n</w:t>
            </w:r>
            <w:r w:rsidRPr="00763CCE">
              <w:rPr>
                <w:rFonts w:ascii="Arial" w:eastAsia="Arial" w:hAnsi="Arial" w:cs="Arial"/>
                <w:spacing w:val="-8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 xml:space="preserve">a la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ap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li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cac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ón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.</w:t>
            </w:r>
          </w:p>
        </w:tc>
      </w:tr>
      <w:tr w:rsidR="005A5E26" w:rsidRPr="00586C5C" w14:paraId="259DC201" w14:textId="77777777">
        <w:trPr>
          <w:trHeight w:hRule="exact" w:val="283"/>
        </w:trPr>
        <w:tc>
          <w:tcPr>
            <w:tcW w:w="28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0BE955" w14:textId="77777777" w:rsidR="005A5E26" w:rsidRPr="00763CCE" w:rsidRDefault="00AC61B1">
            <w:pPr>
              <w:spacing w:before="41"/>
              <w:ind w:left="808"/>
              <w:rPr>
                <w:rFonts w:ascii="Arial" w:eastAsia="Arial" w:hAnsi="Arial" w:cs="Arial"/>
                <w:sz w:val="18"/>
                <w:szCs w:val="18"/>
                <w:lang w:val="es-ES"/>
              </w:rPr>
            </w:pPr>
            <w:r w:rsidRPr="00763CCE">
              <w:rPr>
                <w:rFonts w:ascii="Arial" w:eastAsia="Arial" w:hAnsi="Arial" w:cs="Arial"/>
                <w:spacing w:val="2"/>
                <w:w w:val="104"/>
                <w:sz w:val="18"/>
                <w:szCs w:val="18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spacing w:val="1"/>
                <w:w w:val="104"/>
                <w:sz w:val="18"/>
                <w:szCs w:val="18"/>
                <w:lang w:val="es-ES"/>
              </w:rPr>
              <w:t>ventua</w:t>
            </w:r>
            <w:r w:rsidRPr="00763CCE">
              <w:rPr>
                <w:rFonts w:ascii="Arial" w:eastAsia="Arial" w:hAnsi="Arial" w:cs="Arial"/>
                <w:w w:val="104"/>
                <w:sz w:val="18"/>
                <w:szCs w:val="18"/>
                <w:lang w:val="es-ES"/>
              </w:rPr>
              <w:t>l:</w:t>
            </w:r>
          </w:p>
        </w:tc>
        <w:tc>
          <w:tcPr>
            <w:tcW w:w="79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0345E8" w14:textId="77777777" w:rsidR="005A5E26" w:rsidRPr="00763CCE" w:rsidRDefault="00AC61B1">
            <w:pPr>
              <w:spacing w:before="41"/>
              <w:ind w:left="95"/>
              <w:rPr>
                <w:rFonts w:ascii="Arial" w:eastAsia="Arial" w:hAnsi="Arial" w:cs="Arial"/>
                <w:sz w:val="16"/>
                <w:szCs w:val="16"/>
                <w:lang w:val="es-ES"/>
              </w:rPr>
            </w:pP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S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spacing w:val="-1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re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fi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er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spacing w:val="-4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a l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o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s</w:t>
            </w:r>
            <w:r w:rsidRPr="00763CCE">
              <w:rPr>
                <w:rFonts w:ascii="Arial" w:eastAsia="Arial" w:hAnsi="Arial" w:cs="Arial"/>
                <w:spacing w:val="-1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camb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o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s</w:t>
            </w:r>
            <w:r w:rsidRPr="00763CCE">
              <w:rPr>
                <w:rFonts w:ascii="Arial" w:eastAsia="Arial" w:hAnsi="Arial" w:cs="Arial"/>
                <w:spacing w:val="-5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con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t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ro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l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ado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s</w:t>
            </w:r>
            <w:r w:rsidRPr="00763CCE">
              <w:rPr>
                <w:rFonts w:ascii="Arial" w:eastAsia="Arial" w:hAnsi="Arial" w:cs="Arial"/>
                <w:spacing w:val="-7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qu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spacing w:val="-2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s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spacing w:val="-1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ll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eva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n</w:t>
            </w:r>
            <w:r w:rsidRPr="00763CCE">
              <w:rPr>
                <w:rFonts w:ascii="Arial" w:eastAsia="Arial" w:hAnsi="Arial" w:cs="Arial"/>
                <w:spacing w:val="-3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 xml:space="preserve">a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cab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o</w:t>
            </w:r>
            <w:r w:rsidRPr="00763CCE">
              <w:rPr>
                <w:rFonts w:ascii="Arial" w:eastAsia="Arial" w:hAnsi="Arial" w:cs="Arial"/>
                <w:spacing w:val="-2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even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t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ua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l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men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t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.</w:t>
            </w:r>
          </w:p>
        </w:tc>
      </w:tr>
      <w:tr w:rsidR="005A5E26" w:rsidRPr="00586C5C" w14:paraId="3B043C32" w14:textId="77777777">
        <w:trPr>
          <w:trHeight w:hRule="exact" w:val="370"/>
        </w:trPr>
        <w:tc>
          <w:tcPr>
            <w:tcW w:w="28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028696B" w14:textId="77777777" w:rsidR="005A5E26" w:rsidRPr="00763CCE" w:rsidRDefault="00AC61B1">
            <w:pPr>
              <w:spacing w:before="84"/>
              <w:ind w:left="808"/>
              <w:rPr>
                <w:rFonts w:ascii="Arial" w:eastAsia="Arial" w:hAnsi="Arial" w:cs="Arial"/>
                <w:sz w:val="18"/>
                <w:szCs w:val="18"/>
                <w:lang w:val="es-ES"/>
              </w:rPr>
            </w:pPr>
            <w:r w:rsidRPr="00763CCE">
              <w:rPr>
                <w:rFonts w:ascii="Arial" w:eastAsia="Arial" w:hAnsi="Arial" w:cs="Arial"/>
                <w:spacing w:val="1"/>
                <w:w w:val="104"/>
                <w:sz w:val="18"/>
                <w:szCs w:val="18"/>
                <w:lang w:val="es-ES"/>
              </w:rPr>
              <w:t>Incidencia</w:t>
            </w:r>
            <w:r w:rsidRPr="00763CCE">
              <w:rPr>
                <w:rFonts w:ascii="Arial" w:eastAsia="Arial" w:hAnsi="Arial" w:cs="Arial"/>
                <w:w w:val="104"/>
                <w:sz w:val="18"/>
                <w:szCs w:val="18"/>
                <w:lang w:val="es-ES"/>
              </w:rPr>
              <w:t>:</w:t>
            </w:r>
          </w:p>
        </w:tc>
        <w:tc>
          <w:tcPr>
            <w:tcW w:w="79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610B89" w14:textId="77777777" w:rsidR="005A5E26" w:rsidRPr="00763CCE" w:rsidRDefault="00AC61B1">
            <w:pPr>
              <w:spacing w:before="84"/>
              <w:ind w:left="95"/>
              <w:rPr>
                <w:rFonts w:ascii="Arial" w:eastAsia="Arial" w:hAnsi="Arial" w:cs="Arial"/>
                <w:sz w:val="16"/>
                <w:szCs w:val="16"/>
                <w:lang w:val="es-ES"/>
              </w:rPr>
            </w:pP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Cuand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o</w:t>
            </w:r>
            <w:r w:rsidRPr="00763CCE">
              <w:rPr>
                <w:rFonts w:ascii="Arial" w:eastAsia="Arial" w:hAnsi="Arial" w:cs="Arial"/>
                <w:spacing w:val="-5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ex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s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te</w:t>
            </w:r>
            <w:r w:rsidRPr="00763CCE">
              <w:rPr>
                <w:rFonts w:ascii="Arial" w:eastAsia="Arial" w:hAnsi="Arial" w:cs="Arial"/>
                <w:spacing w:val="-3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u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n</w:t>
            </w:r>
            <w:r w:rsidRPr="00763CCE">
              <w:rPr>
                <w:rFonts w:ascii="Arial" w:eastAsia="Arial" w:hAnsi="Arial" w:cs="Arial"/>
                <w:spacing w:val="-1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erro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r</w:t>
            </w:r>
            <w:r w:rsidRPr="00763CCE">
              <w:rPr>
                <w:rFonts w:ascii="Arial" w:eastAsia="Arial" w:hAnsi="Arial" w:cs="Arial"/>
                <w:spacing w:val="-2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n</w:t>
            </w:r>
            <w:r w:rsidRPr="00763CCE">
              <w:rPr>
                <w:rFonts w:ascii="Arial" w:eastAsia="Arial" w:hAnsi="Arial" w:cs="Arial"/>
                <w:spacing w:val="-1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 xml:space="preserve">la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ap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li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cac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ó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n</w:t>
            </w:r>
            <w:r w:rsidRPr="00763CCE">
              <w:rPr>
                <w:rFonts w:ascii="Arial" w:eastAsia="Arial" w:hAnsi="Arial" w:cs="Arial"/>
                <w:spacing w:val="-6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 xml:space="preserve">y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s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spacing w:val="-1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requ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er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spacing w:val="-5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qu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spacing w:val="-2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ac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t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ua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li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c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spacing w:val="-5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n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f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ormac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ó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n</w:t>
            </w:r>
            <w:r w:rsidRPr="00763CCE">
              <w:rPr>
                <w:rFonts w:ascii="Arial" w:eastAsia="Arial" w:hAnsi="Arial" w:cs="Arial"/>
                <w:spacing w:val="-7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d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spacing w:val="-1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carác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t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r</w:t>
            </w:r>
            <w:r w:rsidRPr="00763CCE">
              <w:rPr>
                <w:rFonts w:ascii="Arial" w:eastAsia="Arial" w:hAnsi="Arial" w:cs="Arial"/>
                <w:spacing w:val="-5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urgen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t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.</w:t>
            </w:r>
          </w:p>
        </w:tc>
      </w:tr>
      <w:tr w:rsidR="005A5E26" w:rsidRPr="00586C5C" w14:paraId="1670BC1B" w14:textId="77777777">
        <w:trPr>
          <w:trHeight w:hRule="exact" w:val="216"/>
        </w:trPr>
        <w:tc>
          <w:tcPr>
            <w:tcW w:w="28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861133" w14:textId="77777777" w:rsidR="005A5E26" w:rsidRPr="00763CCE" w:rsidRDefault="00AC61B1">
            <w:pPr>
              <w:spacing w:before="7"/>
              <w:ind w:left="808"/>
              <w:rPr>
                <w:rFonts w:ascii="Arial" w:eastAsia="Arial" w:hAnsi="Arial" w:cs="Arial"/>
                <w:sz w:val="18"/>
                <w:szCs w:val="18"/>
                <w:lang w:val="es-ES"/>
              </w:rPr>
            </w:pPr>
            <w:r w:rsidRPr="00763CCE">
              <w:rPr>
                <w:rFonts w:ascii="Arial" w:eastAsia="Arial" w:hAnsi="Arial" w:cs="Arial"/>
                <w:spacing w:val="2"/>
                <w:w w:val="104"/>
                <w:sz w:val="18"/>
                <w:szCs w:val="18"/>
                <w:lang w:val="es-ES"/>
              </w:rPr>
              <w:t>VPN</w:t>
            </w:r>
            <w:r w:rsidRPr="00763CCE">
              <w:rPr>
                <w:rFonts w:ascii="Arial" w:eastAsia="Arial" w:hAnsi="Arial" w:cs="Arial"/>
                <w:w w:val="104"/>
                <w:sz w:val="18"/>
                <w:szCs w:val="18"/>
                <w:lang w:val="es-ES"/>
              </w:rPr>
              <w:t>:</w:t>
            </w:r>
          </w:p>
        </w:tc>
        <w:tc>
          <w:tcPr>
            <w:tcW w:w="79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4E8C7F" w14:textId="77777777" w:rsidR="005A5E26" w:rsidRPr="00763CCE" w:rsidRDefault="00AC61B1">
            <w:pPr>
              <w:spacing w:before="7"/>
              <w:ind w:left="95"/>
              <w:rPr>
                <w:rFonts w:ascii="Arial" w:eastAsia="Arial" w:hAnsi="Arial" w:cs="Arial"/>
                <w:sz w:val="16"/>
                <w:szCs w:val="16"/>
                <w:lang w:val="es-ES"/>
              </w:rPr>
            </w:pP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Cuand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o</w:t>
            </w:r>
            <w:r w:rsidRPr="00763CCE">
              <w:rPr>
                <w:rFonts w:ascii="Arial" w:eastAsia="Arial" w:hAnsi="Arial" w:cs="Arial"/>
                <w:spacing w:val="-5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 xml:space="preserve">la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US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spacing w:val="-2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rea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li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z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a</w:t>
            </w:r>
            <w:r w:rsidRPr="00763CCE">
              <w:rPr>
                <w:rFonts w:ascii="Arial" w:eastAsia="Arial" w:hAnsi="Arial" w:cs="Arial"/>
                <w:spacing w:val="-4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l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o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s</w:t>
            </w:r>
            <w:r w:rsidRPr="00763CCE">
              <w:rPr>
                <w:rFonts w:ascii="Arial" w:eastAsia="Arial" w:hAnsi="Arial" w:cs="Arial"/>
                <w:spacing w:val="-1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camb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o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s</w:t>
            </w:r>
            <w:r w:rsidRPr="00763CCE">
              <w:rPr>
                <w:rFonts w:ascii="Arial" w:eastAsia="Arial" w:hAnsi="Arial" w:cs="Arial"/>
                <w:spacing w:val="-5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po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r</w:t>
            </w:r>
            <w:r w:rsidRPr="00763CCE">
              <w:rPr>
                <w:rFonts w:ascii="Arial" w:eastAsia="Arial" w:hAnsi="Arial" w:cs="Arial"/>
                <w:spacing w:val="-1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med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io</w:t>
            </w:r>
            <w:r w:rsidRPr="00763CCE">
              <w:rPr>
                <w:rFonts w:ascii="Arial" w:eastAsia="Arial" w:hAnsi="Arial" w:cs="Arial"/>
                <w:spacing w:val="-3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d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spacing w:val="-1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escr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it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or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io</w:t>
            </w:r>
            <w:r w:rsidRPr="00763CCE">
              <w:rPr>
                <w:rFonts w:ascii="Arial" w:eastAsia="Arial" w:hAnsi="Arial" w:cs="Arial"/>
                <w:spacing w:val="-5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remo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t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o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.</w:t>
            </w:r>
          </w:p>
        </w:tc>
      </w:tr>
      <w:tr w:rsidR="005A5E26" w:rsidRPr="00586C5C" w14:paraId="55666C6A" w14:textId="77777777">
        <w:trPr>
          <w:trHeight w:hRule="exact" w:val="216"/>
        </w:trPr>
        <w:tc>
          <w:tcPr>
            <w:tcW w:w="28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ED14B9" w14:textId="77777777" w:rsidR="005A5E26" w:rsidRPr="00763CCE" w:rsidRDefault="00AC61B1">
            <w:pPr>
              <w:spacing w:before="7"/>
              <w:ind w:left="808"/>
              <w:rPr>
                <w:rFonts w:ascii="Arial" w:eastAsia="Arial" w:hAnsi="Arial" w:cs="Arial"/>
                <w:sz w:val="18"/>
                <w:szCs w:val="18"/>
                <w:lang w:val="es-ES"/>
              </w:rPr>
            </w:pPr>
            <w:r w:rsidRPr="00763CCE">
              <w:rPr>
                <w:rFonts w:ascii="Arial" w:eastAsia="Arial" w:hAnsi="Arial" w:cs="Arial"/>
                <w:spacing w:val="2"/>
                <w:w w:val="104"/>
                <w:sz w:val="18"/>
                <w:szCs w:val="18"/>
                <w:lang w:val="es-ES"/>
              </w:rPr>
              <w:t>DB</w:t>
            </w:r>
            <w:r w:rsidRPr="00763CCE">
              <w:rPr>
                <w:rFonts w:ascii="Arial" w:eastAsia="Arial" w:hAnsi="Arial" w:cs="Arial"/>
                <w:w w:val="104"/>
                <w:sz w:val="18"/>
                <w:szCs w:val="18"/>
                <w:lang w:val="es-ES"/>
              </w:rPr>
              <w:t>:</w:t>
            </w:r>
          </w:p>
        </w:tc>
        <w:tc>
          <w:tcPr>
            <w:tcW w:w="79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B40F0E6" w14:textId="77777777" w:rsidR="005A5E26" w:rsidRPr="00763CCE" w:rsidRDefault="00AC61B1">
            <w:pPr>
              <w:spacing w:before="12"/>
              <w:ind w:left="95"/>
              <w:rPr>
                <w:rFonts w:ascii="Arial" w:eastAsia="Arial" w:hAnsi="Arial" w:cs="Arial"/>
                <w:sz w:val="16"/>
                <w:szCs w:val="16"/>
                <w:lang w:val="es-ES"/>
              </w:rPr>
            </w:pP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Mod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ifi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cac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ó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n</w:t>
            </w:r>
            <w:r w:rsidRPr="00763CCE">
              <w:rPr>
                <w:rFonts w:ascii="Arial" w:eastAsia="Arial" w:hAnsi="Arial" w:cs="Arial"/>
                <w:spacing w:val="-8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o i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nserc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ó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n</w:t>
            </w:r>
            <w:r w:rsidRPr="00763CCE">
              <w:rPr>
                <w:rFonts w:ascii="Arial" w:eastAsia="Arial" w:hAnsi="Arial" w:cs="Arial"/>
                <w:spacing w:val="-5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d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spacing w:val="-1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n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f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ormac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ó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n</w:t>
            </w:r>
            <w:r w:rsidRPr="00763CCE">
              <w:rPr>
                <w:rFonts w:ascii="Arial" w:eastAsia="Arial" w:hAnsi="Arial" w:cs="Arial"/>
                <w:spacing w:val="-7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n</w:t>
            </w:r>
            <w:r w:rsidRPr="00763CCE">
              <w:rPr>
                <w:rFonts w:ascii="Arial" w:eastAsia="Arial" w:hAnsi="Arial" w:cs="Arial"/>
                <w:spacing w:val="-1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bas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spacing w:val="-3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d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spacing w:val="-1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da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t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os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.</w:t>
            </w:r>
          </w:p>
        </w:tc>
      </w:tr>
      <w:tr w:rsidR="005A5E26" w:rsidRPr="00586C5C" w14:paraId="1C14BDB5" w14:textId="77777777">
        <w:trPr>
          <w:trHeight w:hRule="exact" w:val="422"/>
        </w:trPr>
        <w:tc>
          <w:tcPr>
            <w:tcW w:w="28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59F593" w14:textId="77777777" w:rsidR="005A5E26" w:rsidRPr="00763CCE" w:rsidRDefault="005A5E26">
            <w:pPr>
              <w:spacing w:before="3" w:line="100" w:lineRule="exact"/>
              <w:rPr>
                <w:sz w:val="11"/>
                <w:szCs w:val="11"/>
                <w:lang w:val="es-ES"/>
              </w:rPr>
            </w:pPr>
          </w:p>
          <w:p w14:paraId="772EE4C9" w14:textId="77777777" w:rsidR="005A5E26" w:rsidRPr="00763CCE" w:rsidRDefault="00AC61B1">
            <w:pPr>
              <w:ind w:left="100"/>
              <w:rPr>
                <w:rFonts w:ascii="Arial" w:eastAsia="Arial" w:hAnsi="Arial" w:cs="Arial"/>
                <w:sz w:val="18"/>
                <w:szCs w:val="18"/>
                <w:lang w:val="es-ES"/>
              </w:rPr>
            </w:pPr>
            <w:r w:rsidRPr="00763CCE">
              <w:rPr>
                <w:rFonts w:ascii="Arial" w:eastAsia="Arial" w:hAnsi="Arial" w:cs="Arial"/>
                <w:spacing w:val="2"/>
                <w:w w:val="104"/>
                <w:sz w:val="18"/>
                <w:szCs w:val="18"/>
                <w:lang w:val="es-ES"/>
              </w:rPr>
              <w:t>AP</w:t>
            </w:r>
            <w:r w:rsidRPr="00763CCE">
              <w:rPr>
                <w:rFonts w:ascii="Arial" w:eastAsia="Arial" w:hAnsi="Arial" w:cs="Arial"/>
                <w:spacing w:val="1"/>
                <w:w w:val="104"/>
                <w:sz w:val="18"/>
                <w:szCs w:val="18"/>
                <w:lang w:val="es-ES"/>
              </w:rPr>
              <w:t>LI</w:t>
            </w:r>
            <w:r w:rsidRPr="00763CCE">
              <w:rPr>
                <w:rFonts w:ascii="Arial" w:eastAsia="Arial" w:hAnsi="Arial" w:cs="Arial"/>
                <w:spacing w:val="2"/>
                <w:w w:val="104"/>
                <w:sz w:val="18"/>
                <w:szCs w:val="18"/>
                <w:lang w:val="es-ES"/>
              </w:rPr>
              <w:t>CAC</w:t>
            </w:r>
            <w:r w:rsidRPr="00763CCE">
              <w:rPr>
                <w:rFonts w:ascii="Arial" w:eastAsia="Arial" w:hAnsi="Arial" w:cs="Arial"/>
                <w:spacing w:val="1"/>
                <w:w w:val="104"/>
                <w:sz w:val="18"/>
                <w:szCs w:val="18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spacing w:val="2"/>
                <w:w w:val="104"/>
                <w:sz w:val="18"/>
                <w:szCs w:val="18"/>
                <w:lang w:val="es-ES"/>
              </w:rPr>
              <w:t>ÓN</w:t>
            </w:r>
            <w:r w:rsidRPr="00763CCE">
              <w:rPr>
                <w:rFonts w:ascii="Arial" w:eastAsia="Arial" w:hAnsi="Arial" w:cs="Arial"/>
                <w:w w:val="104"/>
                <w:sz w:val="18"/>
                <w:szCs w:val="18"/>
                <w:lang w:val="es-ES"/>
              </w:rPr>
              <w:t>:</w:t>
            </w:r>
          </w:p>
        </w:tc>
        <w:tc>
          <w:tcPr>
            <w:tcW w:w="79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0BF1CC" w14:textId="77777777" w:rsidR="005A5E26" w:rsidRPr="00763CCE" w:rsidRDefault="005A5E26">
            <w:pPr>
              <w:spacing w:before="3" w:line="100" w:lineRule="exact"/>
              <w:rPr>
                <w:sz w:val="11"/>
                <w:szCs w:val="11"/>
                <w:lang w:val="es-ES"/>
              </w:rPr>
            </w:pPr>
          </w:p>
          <w:p w14:paraId="2E4805D6" w14:textId="77777777" w:rsidR="005A5E26" w:rsidRPr="00763CCE" w:rsidRDefault="00AC61B1">
            <w:pPr>
              <w:ind w:left="95"/>
              <w:rPr>
                <w:rFonts w:ascii="Arial" w:eastAsia="Arial" w:hAnsi="Arial" w:cs="Arial"/>
                <w:sz w:val="16"/>
                <w:szCs w:val="16"/>
                <w:lang w:val="es-ES"/>
              </w:rPr>
            </w:pP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S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spacing w:val="-1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re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fi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er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spacing w:val="-4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a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 xml:space="preserve">l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s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s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t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em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a</w:t>
            </w:r>
            <w:r w:rsidRPr="00763CCE">
              <w:rPr>
                <w:rFonts w:ascii="Arial" w:eastAsia="Arial" w:hAnsi="Arial" w:cs="Arial"/>
                <w:spacing w:val="-5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n</w:t>
            </w:r>
            <w:r w:rsidRPr="00763CCE">
              <w:rPr>
                <w:rFonts w:ascii="Arial" w:eastAsia="Arial" w:hAnsi="Arial" w:cs="Arial"/>
                <w:spacing w:val="-1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 xml:space="preserve">l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qu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spacing w:val="-2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s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spacing w:val="-1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rea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li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zará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n</w:t>
            </w:r>
            <w:r w:rsidRPr="00763CCE">
              <w:rPr>
                <w:rFonts w:ascii="Arial" w:eastAsia="Arial" w:hAnsi="Arial" w:cs="Arial"/>
                <w:spacing w:val="-6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l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o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s</w:t>
            </w:r>
            <w:r w:rsidRPr="00763CCE">
              <w:rPr>
                <w:rFonts w:ascii="Arial" w:eastAsia="Arial" w:hAnsi="Arial" w:cs="Arial"/>
                <w:spacing w:val="-1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camb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o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s</w:t>
            </w:r>
            <w:r w:rsidRPr="00763CCE">
              <w:rPr>
                <w:rFonts w:ascii="Arial" w:eastAsia="Arial" w:hAnsi="Arial" w:cs="Arial"/>
                <w:spacing w:val="-5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(</w:t>
            </w:r>
            <w:r w:rsidRPr="00763CCE">
              <w:rPr>
                <w:rFonts w:ascii="Arial" w:eastAsia="Arial" w:hAnsi="Arial" w:cs="Arial"/>
                <w:spacing w:val="2"/>
                <w:sz w:val="16"/>
                <w:szCs w:val="16"/>
                <w:lang w:val="es-ES"/>
              </w:rPr>
              <w:t>W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EB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,</w:t>
            </w:r>
            <w:r w:rsidRPr="00763CCE">
              <w:rPr>
                <w:rFonts w:ascii="Arial" w:eastAsia="Arial" w:hAnsi="Arial" w:cs="Arial"/>
                <w:spacing w:val="-4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Por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t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a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l,</w:t>
            </w:r>
            <w:r w:rsidRPr="00763CCE">
              <w:rPr>
                <w:rFonts w:ascii="Arial" w:eastAsia="Arial" w:hAnsi="Arial" w:cs="Arial"/>
                <w:spacing w:val="-5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t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c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.)</w:t>
            </w:r>
          </w:p>
        </w:tc>
      </w:tr>
      <w:tr w:rsidR="005A5E26" w:rsidRPr="00586C5C" w14:paraId="574FE28B" w14:textId="77777777">
        <w:trPr>
          <w:trHeight w:hRule="exact" w:val="442"/>
        </w:trPr>
        <w:tc>
          <w:tcPr>
            <w:tcW w:w="28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BE8FDC" w14:textId="77777777" w:rsidR="005A5E26" w:rsidRPr="00763CCE" w:rsidRDefault="005A5E26">
            <w:pPr>
              <w:spacing w:before="8" w:line="100" w:lineRule="exact"/>
              <w:rPr>
                <w:sz w:val="11"/>
                <w:szCs w:val="11"/>
                <w:lang w:val="es-ES"/>
              </w:rPr>
            </w:pPr>
          </w:p>
          <w:p w14:paraId="43A1D339" w14:textId="77777777" w:rsidR="005A5E26" w:rsidRPr="00763CCE" w:rsidRDefault="00AC61B1">
            <w:pPr>
              <w:ind w:left="100"/>
              <w:rPr>
                <w:rFonts w:ascii="Arial" w:eastAsia="Arial" w:hAnsi="Arial" w:cs="Arial"/>
                <w:sz w:val="18"/>
                <w:szCs w:val="18"/>
                <w:lang w:val="es-ES"/>
              </w:rPr>
            </w:pPr>
            <w:r w:rsidRPr="00763CCE">
              <w:rPr>
                <w:rFonts w:ascii="Arial" w:eastAsia="Arial" w:hAnsi="Arial" w:cs="Arial"/>
                <w:spacing w:val="2"/>
                <w:w w:val="104"/>
                <w:sz w:val="18"/>
                <w:szCs w:val="18"/>
                <w:lang w:val="es-ES"/>
              </w:rPr>
              <w:t>MÓDU</w:t>
            </w:r>
            <w:r w:rsidRPr="00763CCE">
              <w:rPr>
                <w:rFonts w:ascii="Arial" w:eastAsia="Arial" w:hAnsi="Arial" w:cs="Arial"/>
                <w:spacing w:val="1"/>
                <w:w w:val="104"/>
                <w:sz w:val="18"/>
                <w:szCs w:val="18"/>
                <w:lang w:val="es-ES"/>
              </w:rPr>
              <w:t>L</w:t>
            </w:r>
            <w:r w:rsidRPr="00763CCE">
              <w:rPr>
                <w:rFonts w:ascii="Arial" w:eastAsia="Arial" w:hAnsi="Arial" w:cs="Arial"/>
                <w:spacing w:val="2"/>
                <w:w w:val="104"/>
                <w:sz w:val="18"/>
                <w:szCs w:val="18"/>
                <w:lang w:val="es-ES"/>
              </w:rPr>
              <w:t>O</w:t>
            </w:r>
            <w:r w:rsidRPr="00763CCE">
              <w:rPr>
                <w:rFonts w:ascii="Arial" w:eastAsia="Arial" w:hAnsi="Arial" w:cs="Arial"/>
                <w:w w:val="104"/>
                <w:sz w:val="18"/>
                <w:szCs w:val="18"/>
                <w:lang w:val="es-ES"/>
              </w:rPr>
              <w:t>:</w:t>
            </w:r>
          </w:p>
        </w:tc>
        <w:tc>
          <w:tcPr>
            <w:tcW w:w="79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231058E" w14:textId="77777777" w:rsidR="005A5E26" w:rsidRPr="00763CCE" w:rsidRDefault="005A5E26">
            <w:pPr>
              <w:spacing w:before="3" w:line="120" w:lineRule="exact"/>
              <w:rPr>
                <w:sz w:val="12"/>
                <w:szCs w:val="12"/>
                <w:lang w:val="es-ES"/>
              </w:rPr>
            </w:pPr>
          </w:p>
          <w:p w14:paraId="1DAED5E1" w14:textId="77777777" w:rsidR="005A5E26" w:rsidRPr="00763CCE" w:rsidRDefault="00AC61B1">
            <w:pPr>
              <w:ind w:left="95"/>
              <w:rPr>
                <w:rFonts w:ascii="Arial" w:eastAsia="Arial" w:hAnsi="Arial" w:cs="Arial"/>
                <w:sz w:val="16"/>
                <w:szCs w:val="16"/>
                <w:lang w:val="es-ES"/>
              </w:rPr>
            </w:pP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s</w:t>
            </w:r>
            <w:r w:rsidRPr="00763CCE">
              <w:rPr>
                <w:rFonts w:ascii="Arial" w:eastAsia="Arial" w:hAnsi="Arial" w:cs="Arial"/>
                <w:spacing w:val="-1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 xml:space="preserve">l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subs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s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t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em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a</w:t>
            </w:r>
            <w:r w:rsidRPr="00763CCE">
              <w:rPr>
                <w:rFonts w:ascii="Arial" w:eastAsia="Arial" w:hAnsi="Arial" w:cs="Arial"/>
                <w:spacing w:val="-7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espec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ífi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c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o</w:t>
            </w:r>
            <w:r w:rsidRPr="00763CCE">
              <w:rPr>
                <w:rFonts w:ascii="Arial" w:eastAsia="Arial" w:hAnsi="Arial" w:cs="Arial"/>
                <w:spacing w:val="-6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dond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spacing w:val="-3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s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spacing w:val="-1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r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ea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li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za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r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á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n</w:t>
            </w:r>
            <w:r w:rsidRPr="00763CCE">
              <w:rPr>
                <w:rFonts w:ascii="Arial" w:eastAsia="Arial" w:hAnsi="Arial" w:cs="Arial"/>
                <w:spacing w:val="-6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l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o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s</w:t>
            </w:r>
            <w:r w:rsidRPr="00763CCE">
              <w:rPr>
                <w:rFonts w:ascii="Arial" w:eastAsia="Arial" w:hAnsi="Arial" w:cs="Arial"/>
                <w:spacing w:val="-1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camb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o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s</w:t>
            </w:r>
            <w:r w:rsidRPr="00763CCE">
              <w:rPr>
                <w:rFonts w:ascii="Arial" w:eastAsia="Arial" w:hAnsi="Arial" w:cs="Arial"/>
                <w:spacing w:val="-5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(S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SER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,</w:t>
            </w:r>
            <w:r w:rsidRPr="00763CCE">
              <w:rPr>
                <w:rFonts w:ascii="Arial" w:eastAsia="Arial" w:hAnsi="Arial" w:cs="Arial"/>
                <w:spacing w:val="-5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Serv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c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os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,</w:t>
            </w:r>
            <w:r w:rsidRPr="00763CCE">
              <w:rPr>
                <w:rFonts w:ascii="Arial" w:eastAsia="Arial" w:hAnsi="Arial" w:cs="Arial"/>
                <w:spacing w:val="-6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t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c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.)</w:t>
            </w:r>
          </w:p>
        </w:tc>
      </w:tr>
      <w:tr w:rsidR="005A5E26" w:rsidRPr="00586C5C" w14:paraId="57A04A0A" w14:textId="77777777">
        <w:trPr>
          <w:trHeight w:hRule="exact" w:val="427"/>
        </w:trPr>
        <w:tc>
          <w:tcPr>
            <w:tcW w:w="28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B2C51D" w14:textId="77777777" w:rsidR="005A5E26" w:rsidRPr="00763CCE" w:rsidRDefault="005A5E26">
            <w:pPr>
              <w:spacing w:before="3" w:line="100" w:lineRule="exact"/>
              <w:rPr>
                <w:sz w:val="11"/>
                <w:szCs w:val="11"/>
                <w:lang w:val="es-ES"/>
              </w:rPr>
            </w:pPr>
          </w:p>
          <w:p w14:paraId="1B40C27A" w14:textId="77777777" w:rsidR="005A5E26" w:rsidRPr="00763CCE" w:rsidRDefault="00AC61B1">
            <w:pPr>
              <w:ind w:left="100"/>
              <w:rPr>
                <w:rFonts w:ascii="Arial" w:eastAsia="Arial" w:hAnsi="Arial" w:cs="Arial"/>
                <w:sz w:val="18"/>
                <w:szCs w:val="18"/>
                <w:lang w:val="es-ES"/>
              </w:rPr>
            </w:pPr>
            <w:r w:rsidRPr="00763CCE">
              <w:rPr>
                <w:rFonts w:ascii="Arial" w:eastAsia="Arial" w:hAnsi="Arial" w:cs="Arial"/>
                <w:spacing w:val="2"/>
                <w:w w:val="104"/>
                <w:sz w:val="18"/>
                <w:szCs w:val="18"/>
                <w:lang w:val="es-ES"/>
              </w:rPr>
              <w:t>A</w:t>
            </w:r>
            <w:r w:rsidRPr="00763CCE">
              <w:rPr>
                <w:rFonts w:ascii="Arial" w:eastAsia="Arial" w:hAnsi="Arial" w:cs="Arial"/>
                <w:spacing w:val="1"/>
                <w:w w:val="104"/>
                <w:sz w:val="18"/>
                <w:szCs w:val="18"/>
                <w:lang w:val="es-ES"/>
              </w:rPr>
              <w:t>L</w:t>
            </w:r>
            <w:r w:rsidRPr="00763CCE">
              <w:rPr>
                <w:rFonts w:ascii="Arial" w:eastAsia="Arial" w:hAnsi="Arial" w:cs="Arial"/>
                <w:spacing w:val="2"/>
                <w:w w:val="104"/>
                <w:sz w:val="18"/>
                <w:szCs w:val="18"/>
                <w:lang w:val="es-ES"/>
              </w:rPr>
              <w:t>CANCE</w:t>
            </w:r>
            <w:r w:rsidRPr="00763CCE">
              <w:rPr>
                <w:rFonts w:ascii="Arial" w:eastAsia="Arial" w:hAnsi="Arial" w:cs="Arial"/>
                <w:w w:val="104"/>
                <w:sz w:val="18"/>
                <w:szCs w:val="18"/>
                <w:lang w:val="es-ES"/>
              </w:rPr>
              <w:t>:</w:t>
            </w:r>
          </w:p>
        </w:tc>
        <w:tc>
          <w:tcPr>
            <w:tcW w:w="79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E718D1A" w14:textId="77777777" w:rsidR="005A5E26" w:rsidRPr="00763CCE" w:rsidRDefault="005A5E26">
            <w:pPr>
              <w:spacing w:before="3" w:line="100" w:lineRule="exact"/>
              <w:rPr>
                <w:sz w:val="11"/>
                <w:szCs w:val="11"/>
                <w:lang w:val="es-ES"/>
              </w:rPr>
            </w:pPr>
          </w:p>
          <w:p w14:paraId="053EDC91" w14:textId="77777777" w:rsidR="005A5E26" w:rsidRPr="00763CCE" w:rsidRDefault="00AC61B1">
            <w:pPr>
              <w:ind w:left="95"/>
              <w:rPr>
                <w:rFonts w:ascii="Arial" w:eastAsia="Arial" w:hAnsi="Arial" w:cs="Arial"/>
                <w:sz w:val="16"/>
                <w:szCs w:val="16"/>
                <w:lang w:val="es-ES"/>
              </w:rPr>
            </w:pP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s</w:t>
            </w:r>
            <w:r w:rsidRPr="00763CCE">
              <w:rPr>
                <w:rFonts w:ascii="Arial" w:eastAsia="Arial" w:hAnsi="Arial" w:cs="Arial"/>
                <w:spacing w:val="-1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 xml:space="preserve">la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opc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ó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n</w:t>
            </w:r>
            <w:r w:rsidRPr="00763CCE">
              <w:rPr>
                <w:rFonts w:ascii="Arial" w:eastAsia="Arial" w:hAnsi="Arial" w:cs="Arial"/>
                <w:spacing w:val="-4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de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l</w:t>
            </w:r>
            <w:r w:rsidRPr="00763CCE">
              <w:rPr>
                <w:rFonts w:ascii="Arial" w:eastAsia="Arial" w:hAnsi="Arial" w:cs="Arial"/>
                <w:spacing w:val="-1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ap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li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ca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ti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v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o</w:t>
            </w:r>
            <w:r w:rsidRPr="00763CCE">
              <w:rPr>
                <w:rFonts w:ascii="Arial" w:eastAsia="Arial" w:hAnsi="Arial" w:cs="Arial"/>
                <w:spacing w:val="-6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dond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spacing w:val="-3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s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spacing w:val="-1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verá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n</w:t>
            </w:r>
            <w:r w:rsidRPr="00763CCE">
              <w:rPr>
                <w:rFonts w:ascii="Arial" w:eastAsia="Arial" w:hAnsi="Arial" w:cs="Arial"/>
                <w:spacing w:val="-3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re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fl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j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ado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s</w:t>
            </w:r>
            <w:r w:rsidRPr="00763CCE">
              <w:rPr>
                <w:rFonts w:ascii="Arial" w:eastAsia="Arial" w:hAnsi="Arial" w:cs="Arial"/>
                <w:spacing w:val="-6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l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o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s</w:t>
            </w:r>
            <w:r w:rsidRPr="00763CCE">
              <w:rPr>
                <w:rFonts w:ascii="Arial" w:eastAsia="Arial" w:hAnsi="Arial" w:cs="Arial"/>
                <w:spacing w:val="-1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camb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os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.</w:t>
            </w:r>
          </w:p>
        </w:tc>
      </w:tr>
      <w:tr w:rsidR="005A5E26" w:rsidRPr="00586C5C" w14:paraId="2FCB1AC5" w14:textId="77777777">
        <w:trPr>
          <w:trHeight w:hRule="exact" w:val="350"/>
        </w:trPr>
        <w:tc>
          <w:tcPr>
            <w:tcW w:w="28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4557A5" w14:textId="77777777" w:rsidR="005A5E26" w:rsidRPr="00763CCE" w:rsidRDefault="00AC61B1">
            <w:pPr>
              <w:spacing w:before="74"/>
              <w:ind w:left="100"/>
              <w:rPr>
                <w:rFonts w:ascii="Arial" w:eastAsia="Arial" w:hAnsi="Arial" w:cs="Arial"/>
                <w:sz w:val="18"/>
                <w:szCs w:val="18"/>
                <w:lang w:val="es-ES"/>
              </w:rPr>
            </w:pPr>
            <w:r w:rsidRPr="00763CCE">
              <w:rPr>
                <w:rFonts w:ascii="Arial" w:eastAsia="Arial" w:hAnsi="Arial" w:cs="Arial"/>
                <w:spacing w:val="2"/>
                <w:sz w:val="18"/>
                <w:szCs w:val="18"/>
                <w:lang w:val="es-ES"/>
              </w:rPr>
              <w:t>ARE</w:t>
            </w:r>
            <w:r w:rsidRPr="00763CCE">
              <w:rPr>
                <w:rFonts w:ascii="Arial" w:eastAsia="Arial" w:hAnsi="Arial" w:cs="Arial"/>
                <w:sz w:val="18"/>
                <w:szCs w:val="18"/>
                <w:lang w:val="es-ES"/>
              </w:rPr>
              <w:t>A</w:t>
            </w:r>
            <w:r w:rsidRPr="00763CCE">
              <w:rPr>
                <w:rFonts w:ascii="Arial" w:eastAsia="Arial" w:hAnsi="Arial" w:cs="Arial"/>
                <w:spacing w:val="22"/>
                <w:sz w:val="18"/>
                <w:szCs w:val="18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2"/>
                <w:w w:val="104"/>
                <w:sz w:val="18"/>
                <w:szCs w:val="18"/>
                <w:lang w:val="es-ES"/>
              </w:rPr>
              <w:t>SO</w:t>
            </w:r>
            <w:r w:rsidRPr="00763CCE">
              <w:rPr>
                <w:rFonts w:ascii="Arial" w:eastAsia="Arial" w:hAnsi="Arial" w:cs="Arial"/>
                <w:spacing w:val="1"/>
                <w:w w:val="104"/>
                <w:sz w:val="18"/>
                <w:szCs w:val="18"/>
                <w:lang w:val="es-ES"/>
              </w:rPr>
              <w:t>LI</w:t>
            </w:r>
            <w:r w:rsidRPr="00763CCE">
              <w:rPr>
                <w:rFonts w:ascii="Arial" w:eastAsia="Arial" w:hAnsi="Arial" w:cs="Arial"/>
                <w:spacing w:val="2"/>
                <w:w w:val="104"/>
                <w:sz w:val="18"/>
                <w:szCs w:val="18"/>
                <w:lang w:val="es-ES"/>
              </w:rPr>
              <w:t>C</w:t>
            </w:r>
            <w:r w:rsidRPr="00763CCE">
              <w:rPr>
                <w:rFonts w:ascii="Arial" w:eastAsia="Arial" w:hAnsi="Arial" w:cs="Arial"/>
                <w:spacing w:val="1"/>
                <w:w w:val="104"/>
                <w:sz w:val="18"/>
                <w:szCs w:val="18"/>
                <w:lang w:val="es-ES"/>
              </w:rPr>
              <w:t>IT</w:t>
            </w:r>
            <w:r w:rsidRPr="00763CCE">
              <w:rPr>
                <w:rFonts w:ascii="Arial" w:eastAsia="Arial" w:hAnsi="Arial" w:cs="Arial"/>
                <w:spacing w:val="2"/>
                <w:w w:val="104"/>
                <w:sz w:val="18"/>
                <w:szCs w:val="18"/>
                <w:lang w:val="es-ES"/>
              </w:rPr>
              <w:t>AN</w:t>
            </w:r>
            <w:r w:rsidRPr="00763CCE">
              <w:rPr>
                <w:rFonts w:ascii="Arial" w:eastAsia="Arial" w:hAnsi="Arial" w:cs="Arial"/>
                <w:spacing w:val="1"/>
                <w:w w:val="104"/>
                <w:sz w:val="18"/>
                <w:szCs w:val="18"/>
                <w:lang w:val="es-ES"/>
              </w:rPr>
              <w:t>T</w:t>
            </w:r>
            <w:r w:rsidRPr="00763CCE">
              <w:rPr>
                <w:rFonts w:ascii="Arial" w:eastAsia="Arial" w:hAnsi="Arial" w:cs="Arial"/>
                <w:spacing w:val="2"/>
                <w:w w:val="104"/>
                <w:sz w:val="18"/>
                <w:szCs w:val="18"/>
                <w:lang w:val="es-ES"/>
              </w:rPr>
              <w:t>E:</w:t>
            </w:r>
          </w:p>
        </w:tc>
        <w:tc>
          <w:tcPr>
            <w:tcW w:w="79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403200" w14:textId="77777777" w:rsidR="005A5E26" w:rsidRPr="00763CCE" w:rsidRDefault="00AC61B1">
            <w:pPr>
              <w:spacing w:before="74"/>
              <w:ind w:left="95"/>
              <w:rPr>
                <w:rFonts w:ascii="Arial" w:eastAsia="Arial" w:hAnsi="Arial" w:cs="Arial"/>
                <w:sz w:val="16"/>
                <w:szCs w:val="16"/>
                <w:lang w:val="es-ES"/>
              </w:rPr>
            </w:pP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Depar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t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amen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to</w:t>
            </w:r>
            <w:r w:rsidRPr="00763CCE">
              <w:rPr>
                <w:rFonts w:ascii="Arial" w:eastAsia="Arial" w:hAnsi="Arial" w:cs="Arial"/>
                <w:spacing w:val="-9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qu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spacing w:val="-2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es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ta</w:t>
            </w:r>
            <w:r w:rsidRPr="00763CCE">
              <w:rPr>
                <w:rFonts w:ascii="Arial" w:eastAsia="Arial" w:hAnsi="Arial" w:cs="Arial"/>
                <w:spacing w:val="-2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so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li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c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it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and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o</w:t>
            </w:r>
            <w:r w:rsidRPr="00763CCE">
              <w:rPr>
                <w:rFonts w:ascii="Arial" w:eastAsia="Arial" w:hAnsi="Arial" w:cs="Arial"/>
                <w:spacing w:val="-7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 xml:space="preserve">l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camb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io</w:t>
            </w:r>
          </w:p>
        </w:tc>
      </w:tr>
      <w:tr w:rsidR="005A5E26" w:rsidRPr="00586C5C" w14:paraId="7DD78EBC" w14:textId="77777777">
        <w:trPr>
          <w:trHeight w:hRule="exact" w:val="370"/>
        </w:trPr>
        <w:tc>
          <w:tcPr>
            <w:tcW w:w="28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CEB948" w14:textId="77777777" w:rsidR="005A5E26" w:rsidRPr="00763CCE" w:rsidRDefault="00AC61B1">
            <w:pPr>
              <w:spacing w:before="84"/>
              <w:ind w:left="100"/>
              <w:rPr>
                <w:rFonts w:ascii="Arial" w:eastAsia="Arial" w:hAnsi="Arial" w:cs="Arial"/>
                <w:sz w:val="18"/>
                <w:szCs w:val="18"/>
                <w:lang w:val="es-ES"/>
              </w:rPr>
            </w:pPr>
            <w:r w:rsidRPr="00763CCE">
              <w:rPr>
                <w:rFonts w:ascii="Arial" w:eastAsia="Arial" w:hAnsi="Arial" w:cs="Arial"/>
                <w:spacing w:val="2"/>
                <w:sz w:val="18"/>
                <w:szCs w:val="18"/>
                <w:lang w:val="es-ES"/>
              </w:rPr>
              <w:t>NOMBR</w:t>
            </w:r>
            <w:r w:rsidRPr="00763CCE">
              <w:rPr>
                <w:rFonts w:ascii="Arial" w:eastAsia="Arial" w:hAnsi="Arial" w:cs="Arial"/>
                <w:sz w:val="18"/>
                <w:szCs w:val="18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spacing w:val="34"/>
                <w:sz w:val="18"/>
                <w:szCs w:val="18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2"/>
                <w:sz w:val="18"/>
                <w:szCs w:val="18"/>
                <w:lang w:val="es-ES"/>
              </w:rPr>
              <w:t>DE</w:t>
            </w:r>
            <w:r w:rsidRPr="00763CCE">
              <w:rPr>
                <w:rFonts w:ascii="Arial" w:eastAsia="Arial" w:hAnsi="Arial" w:cs="Arial"/>
                <w:sz w:val="18"/>
                <w:szCs w:val="18"/>
                <w:lang w:val="es-ES"/>
              </w:rPr>
              <w:t>L</w:t>
            </w:r>
            <w:r w:rsidRPr="00763CCE">
              <w:rPr>
                <w:rFonts w:ascii="Arial" w:eastAsia="Arial" w:hAnsi="Arial" w:cs="Arial"/>
                <w:spacing w:val="16"/>
                <w:sz w:val="18"/>
                <w:szCs w:val="18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2"/>
                <w:w w:val="104"/>
                <w:sz w:val="18"/>
                <w:szCs w:val="18"/>
                <w:lang w:val="es-ES"/>
              </w:rPr>
              <w:t>SO</w:t>
            </w:r>
            <w:r w:rsidRPr="00763CCE">
              <w:rPr>
                <w:rFonts w:ascii="Arial" w:eastAsia="Arial" w:hAnsi="Arial" w:cs="Arial"/>
                <w:spacing w:val="1"/>
                <w:w w:val="104"/>
                <w:sz w:val="18"/>
                <w:szCs w:val="18"/>
                <w:lang w:val="es-ES"/>
              </w:rPr>
              <w:t>LI</w:t>
            </w:r>
            <w:r w:rsidRPr="00763CCE">
              <w:rPr>
                <w:rFonts w:ascii="Arial" w:eastAsia="Arial" w:hAnsi="Arial" w:cs="Arial"/>
                <w:spacing w:val="2"/>
                <w:w w:val="104"/>
                <w:sz w:val="18"/>
                <w:szCs w:val="18"/>
                <w:lang w:val="es-ES"/>
              </w:rPr>
              <w:t>C</w:t>
            </w:r>
            <w:r w:rsidRPr="00763CCE">
              <w:rPr>
                <w:rFonts w:ascii="Arial" w:eastAsia="Arial" w:hAnsi="Arial" w:cs="Arial"/>
                <w:spacing w:val="1"/>
                <w:w w:val="104"/>
                <w:sz w:val="18"/>
                <w:szCs w:val="18"/>
                <w:lang w:val="es-ES"/>
              </w:rPr>
              <w:t>IT</w:t>
            </w:r>
            <w:r w:rsidRPr="00763CCE">
              <w:rPr>
                <w:rFonts w:ascii="Arial" w:eastAsia="Arial" w:hAnsi="Arial" w:cs="Arial"/>
                <w:spacing w:val="2"/>
                <w:w w:val="104"/>
                <w:sz w:val="18"/>
                <w:szCs w:val="18"/>
                <w:lang w:val="es-ES"/>
              </w:rPr>
              <w:t>AN</w:t>
            </w:r>
            <w:r w:rsidRPr="00763CCE">
              <w:rPr>
                <w:rFonts w:ascii="Arial" w:eastAsia="Arial" w:hAnsi="Arial" w:cs="Arial"/>
                <w:spacing w:val="1"/>
                <w:w w:val="104"/>
                <w:sz w:val="18"/>
                <w:szCs w:val="18"/>
                <w:lang w:val="es-ES"/>
              </w:rPr>
              <w:t>T</w:t>
            </w:r>
            <w:r w:rsidRPr="00763CCE">
              <w:rPr>
                <w:rFonts w:ascii="Arial" w:eastAsia="Arial" w:hAnsi="Arial" w:cs="Arial"/>
                <w:spacing w:val="2"/>
                <w:w w:val="104"/>
                <w:sz w:val="18"/>
                <w:szCs w:val="18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w w:val="104"/>
                <w:sz w:val="18"/>
                <w:szCs w:val="18"/>
                <w:lang w:val="es-ES"/>
              </w:rPr>
              <w:t>:</w:t>
            </w:r>
          </w:p>
        </w:tc>
        <w:tc>
          <w:tcPr>
            <w:tcW w:w="79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EA6BE19" w14:textId="77777777" w:rsidR="005A5E26" w:rsidRPr="00763CCE" w:rsidRDefault="00AC61B1">
            <w:pPr>
              <w:spacing w:before="84"/>
              <w:ind w:left="95"/>
              <w:rPr>
                <w:rFonts w:ascii="Arial" w:eastAsia="Arial" w:hAnsi="Arial" w:cs="Arial"/>
                <w:sz w:val="16"/>
                <w:szCs w:val="16"/>
                <w:lang w:val="es-ES"/>
              </w:rPr>
            </w:pP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Nombr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spacing w:val="-5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d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spacing w:val="-1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 xml:space="preserve">la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person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a</w:t>
            </w:r>
            <w:r w:rsidRPr="00763CCE">
              <w:rPr>
                <w:rFonts w:ascii="Arial" w:eastAsia="Arial" w:hAnsi="Arial" w:cs="Arial"/>
                <w:spacing w:val="-5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qu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spacing w:val="-2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es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ta</w:t>
            </w:r>
            <w:r w:rsidRPr="00763CCE">
              <w:rPr>
                <w:rFonts w:ascii="Arial" w:eastAsia="Arial" w:hAnsi="Arial" w:cs="Arial"/>
                <w:spacing w:val="-2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so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li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c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it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and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o</w:t>
            </w:r>
            <w:r w:rsidRPr="00763CCE">
              <w:rPr>
                <w:rFonts w:ascii="Arial" w:eastAsia="Arial" w:hAnsi="Arial" w:cs="Arial"/>
                <w:spacing w:val="-7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l</w:t>
            </w:r>
            <w:r w:rsidRPr="00763CCE">
              <w:rPr>
                <w:rFonts w:ascii="Arial" w:eastAsia="Arial" w:hAnsi="Arial" w:cs="Arial"/>
                <w:spacing w:val="-1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camb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io</w:t>
            </w:r>
          </w:p>
        </w:tc>
      </w:tr>
      <w:tr w:rsidR="005A5E26" w:rsidRPr="00586C5C" w14:paraId="176D51D9" w14:textId="77777777">
        <w:trPr>
          <w:trHeight w:hRule="exact" w:val="446"/>
        </w:trPr>
        <w:tc>
          <w:tcPr>
            <w:tcW w:w="28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8BB157" w14:textId="77777777" w:rsidR="005A5E26" w:rsidRPr="00763CCE" w:rsidRDefault="005A5E26">
            <w:pPr>
              <w:spacing w:before="3" w:line="120" w:lineRule="exact"/>
              <w:rPr>
                <w:sz w:val="12"/>
                <w:szCs w:val="12"/>
                <w:lang w:val="es-ES"/>
              </w:rPr>
            </w:pPr>
          </w:p>
          <w:p w14:paraId="771F37EF" w14:textId="77777777" w:rsidR="005A5E26" w:rsidRPr="00763CCE" w:rsidRDefault="00AC61B1">
            <w:pPr>
              <w:ind w:left="100"/>
              <w:rPr>
                <w:rFonts w:ascii="Arial" w:eastAsia="Arial" w:hAnsi="Arial" w:cs="Arial"/>
                <w:sz w:val="18"/>
                <w:szCs w:val="18"/>
                <w:lang w:val="es-ES"/>
              </w:rPr>
            </w:pPr>
            <w:r w:rsidRPr="00763CCE">
              <w:rPr>
                <w:rFonts w:ascii="Arial" w:eastAsia="Arial" w:hAnsi="Arial" w:cs="Arial"/>
                <w:spacing w:val="2"/>
                <w:sz w:val="18"/>
                <w:szCs w:val="18"/>
                <w:lang w:val="es-ES"/>
              </w:rPr>
              <w:t>AS</w:t>
            </w:r>
            <w:r w:rsidRPr="00763CCE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spacing w:val="2"/>
                <w:sz w:val="18"/>
                <w:szCs w:val="18"/>
                <w:lang w:val="es-ES"/>
              </w:rPr>
              <w:t>GNAD</w:t>
            </w:r>
            <w:r w:rsidRPr="00763CCE">
              <w:rPr>
                <w:rFonts w:ascii="Arial" w:eastAsia="Arial" w:hAnsi="Arial" w:cs="Arial"/>
                <w:sz w:val="18"/>
                <w:szCs w:val="18"/>
                <w:lang w:val="es-ES"/>
              </w:rPr>
              <w:t>O</w:t>
            </w:r>
            <w:r w:rsidRPr="00763CCE">
              <w:rPr>
                <w:rFonts w:ascii="Arial" w:eastAsia="Arial" w:hAnsi="Arial" w:cs="Arial"/>
                <w:spacing w:val="40"/>
                <w:sz w:val="18"/>
                <w:szCs w:val="18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2"/>
                <w:w w:val="104"/>
                <w:sz w:val="18"/>
                <w:szCs w:val="18"/>
                <w:lang w:val="es-ES"/>
              </w:rPr>
              <w:t>A</w:t>
            </w:r>
            <w:r w:rsidRPr="00763CCE">
              <w:rPr>
                <w:rFonts w:ascii="Arial" w:eastAsia="Arial" w:hAnsi="Arial" w:cs="Arial"/>
                <w:w w:val="104"/>
                <w:sz w:val="18"/>
                <w:szCs w:val="18"/>
                <w:lang w:val="es-ES"/>
              </w:rPr>
              <w:t>:</w:t>
            </w:r>
          </w:p>
        </w:tc>
        <w:tc>
          <w:tcPr>
            <w:tcW w:w="79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B1CA28" w14:textId="77777777" w:rsidR="005A5E26" w:rsidRPr="00763CCE" w:rsidRDefault="005A5E26">
            <w:pPr>
              <w:spacing w:before="3" w:line="120" w:lineRule="exact"/>
              <w:rPr>
                <w:sz w:val="12"/>
                <w:szCs w:val="12"/>
                <w:lang w:val="es-ES"/>
              </w:rPr>
            </w:pPr>
          </w:p>
          <w:p w14:paraId="56A51D99" w14:textId="77777777" w:rsidR="005A5E26" w:rsidRPr="00763CCE" w:rsidRDefault="00AC61B1">
            <w:pPr>
              <w:ind w:left="95"/>
              <w:rPr>
                <w:rFonts w:ascii="Arial" w:eastAsia="Arial" w:hAnsi="Arial" w:cs="Arial"/>
                <w:sz w:val="16"/>
                <w:szCs w:val="16"/>
                <w:lang w:val="es-ES"/>
              </w:rPr>
            </w:pP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Nombr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spacing w:val="-5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de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l</w:t>
            </w:r>
            <w:r w:rsidRPr="00763CCE">
              <w:rPr>
                <w:rFonts w:ascii="Arial" w:eastAsia="Arial" w:hAnsi="Arial" w:cs="Arial"/>
                <w:spacing w:val="-1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ngen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er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o</w:t>
            </w:r>
            <w:r w:rsidRPr="00763CCE">
              <w:rPr>
                <w:rFonts w:ascii="Arial" w:eastAsia="Arial" w:hAnsi="Arial" w:cs="Arial"/>
                <w:spacing w:val="-6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responsab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le</w:t>
            </w:r>
            <w:r w:rsidRPr="00763CCE">
              <w:rPr>
                <w:rFonts w:ascii="Arial" w:eastAsia="Arial" w:hAnsi="Arial" w:cs="Arial"/>
                <w:spacing w:val="-8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d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spacing w:val="-1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rea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li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za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r</w:t>
            </w:r>
            <w:r w:rsidRPr="00763CCE">
              <w:rPr>
                <w:rFonts w:ascii="Arial" w:eastAsia="Arial" w:hAnsi="Arial" w:cs="Arial"/>
                <w:spacing w:val="-4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l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o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s</w:t>
            </w:r>
            <w:r w:rsidRPr="00763CCE">
              <w:rPr>
                <w:rFonts w:ascii="Arial" w:eastAsia="Arial" w:hAnsi="Arial" w:cs="Arial"/>
                <w:spacing w:val="-1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camb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o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s</w:t>
            </w:r>
            <w:r w:rsidRPr="00763CCE">
              <w:rPr>
                <w:rFonts w:ascii="Arial" w:eastAsia="Arial" w:hAnsi="Arial" w:cs="Arial"/>
                <w:spacing w:val="-5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so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li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c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it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ados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.</w:t>
            </w:r>
          </w:p>
        </w:tc>
      </w:tr>
      <w:tr w:rsidR="005A5E26" w:rsidRPr="00586C5C" w14:paraId="1D5E66E2" w14:textId="77777777">
        <w:trPr>
          <w:trHeight w:hRule="exact" w:val="528"/>
        </w:trPr>
        <w:tc>
          <w:tcPr>
            <w:tcW w:w="28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E9AE73" w14:textId="77777777" w:rsidR="005A5E26" w:rsidRPr="00763CCE" w:rsidRDefault="005A5E26">
            <w:pPr>
              <w:spacing w:before="1" w:line="160" w:lineRule="exact"/>
              <w:rPr>
                <w:sz w:val="16"/>
                <w:szCs w:val="16"/>
                <w:lang w:val="es-ES"/>
              </w:rPr>
            </w:pPr>
          </w:p>
          <w:p w14:paraId="3AD64998" w14:textId="77777777" w:rsidR="005A5E26" w:rsidRPr="00763CCE" w:rsidRDefault="00AC61B1">
            <w:pPr>
              <w:ind w:left="100"/>
              <w:rPr>
                <w:rFonts w:ascii="Arial" w:eastAsia="Arial" w:hAnsi="Arial" w:cs="Arial"/>
                <w:sz w:val="18"/>
                <w:szCs w:val="18"/>
                <w:lang w:val="es-ES"/>
              </w:rPr>
            </w:pPr>
            <w:r w:rsidRPr="00763CCE">
              <w:rPr>
                <w:rFonts w:ascii="Arial" w:eastAsia="Arial" w:hAnsi="Arial" w:cs="Arial"/>
                <w:spacing w:val="2"/>
                <w:sz w:val="18"/>
                <w:szCs w:val="18"/>
                <w:lang w:val="es-ES"/>
              </w:rPr>
              <w:t>AU</w:t>
            </w:r>
            <w:r w:rsidRPr="00763CCE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T</w:t>
            </w:r>
            <w:r w:rsidRPr="00763CCE">
              <w:rPr>
                <w:rFonts w:ascii="Arial" w:eastAsia="Arial" w:hAnsi="Arial" w:cs="Arial"/>
                <w:spacing w:val="2"/>
                <w:sz w:val="18"/>
                <w:szCs w:val="18"/>
                <w:lang w:val="es-ES"/>
              </w:rPr>
              <w:t>OR</w:t>
            </w:r>
            <w:r w:rsidRPr="00763CCE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IZ</w:t>
            </w:r>
            <w:r w:rsidRPr="00763CCE">
              <w:rPr>
                <w:rFonts w:ascii="Arial" w:eastAsia="Arial" w:hAnsi="Arial" w:cs="Arial"/>
                <w:spacing w:val="2"/>
                <w:sz w:val="18"/>
                <w:szCs w:val="18"/>
                <w:lang w:val="es-ES"/>
              </w:rPr>
              <w:t>AD</w:t>
            </w:r>
            <w:r w:rsidRPr="00763CCE">
              <w:rPr>
                <w:rFonts w:ascii="Arial" w:eastAsia="Arial" w:hAnsi="Arial" w:cs="Arial"/>
                <w:sz w:val="18"/>
                <w:szCs w:val="18"/>
                <w:lang w:val="es-ES"/>
              </w:rPr>
              <w:t>O</w:t>
            </w:r>
            <w:r w:rsidRPr="00763CCE">
              <w:rPr>
                <w:rFonts w:ascii="Arial" w:eastAsia="Arial" w:hAnsi="Arial" w:cs="Arial"/>
                <w:spacing w:val="49"/>
                <w:sz w:val="18"/>
                <w:szCs w:val="18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2"/>
                <w:w w:val="104"/>
                <w:sz w:val="18"/>
                <w:szCs w:val="18"/>
                <w:lang w:val="es-ES"/>
              </w:rPr>
              <w:t>POR:</w:t>
            </w:r>
          </w:p>
        </w:tc>
        <w:tc>
          <w:tcPr>
            <w:tcW w:w="79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D22190" w14:textId="77777777" w:rsidR="005A5E26" w:rsidRPr="00763CCE" w:rsidRDefault="00AC61B1">
            <w:pPr>
              <w:spacing w:before="79" w:line="180" w:lineRule="exact"/>
              <w:ind w:left="95" w:right="387"/>
              <w:rPr>
                <w:rFonts w:ascii="Arial" w:eastAsia="Arial" w:hAnsi="Arial" w:cs="Arial"/>
                <w:sz w:val="16"/>
                <w:szCs w:val="16"/>
                <w:lang w:val="es-ES"/>
              </w:rPr>
            </w:pP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Nombr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spacing w:val="-5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d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spacing w:val="-1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 xml:space="preserve">la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person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a</w:t>
            </w:r>
            <w:r w:rsidRPr="00763CCE">
              <w:rPr>
                <w:rFonts w:ascii="Arial" w:eastAsia="Arial" w:hAnsi="Arial" w:cs="Arial"/>
                <w:spacing w:val="-5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qu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spacing w:val="-2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au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t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or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z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a</w:t>
            </w:r>
            <w:r w:rsidRPr="00763CCE">
              <w:rPr>
                <w:rFonts w:ascii="Arial" w:eastAsia="Arial" w:hAnsi="Arial" w:cs="Arial"/>
                <w:spacing w:val="-5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qu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spacing w:val="-2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l</w:t>
            </w:r>
            <w:r w:rsidRPr="00763CCE">
              <w:rPr>
                <w:rFonts w:ascii="Arial" w:eastAsia="Arial" w:hAnsi="Arial" w:cs="Arial"/>
                <w:spacing w:val="-1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requer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m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en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to</w:t>
            </w:r>
            <w:r w:rsidRPr="00763CCE">
              <w:rPr>
                <w:rFonts w:ascii="Arial" w:eastAsia="Arial" w:hAnsi="Arial" w:cs="Arial"/>
                <w:spacing w:val="-9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se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a</w:t>
            </w:r>
            <w:r w:rsidRPr="00763CCE">
              <w:rPr>
                <w:rFonts w:ascii="Arial" w:eastAsia="Arial" w:hAnsi="Arial" w:cs="Arial"/>
                <w:spacing w:val="-2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desarro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ll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ado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,</w:t>
            </w:r>
            <w:r w:rsidRPr="00763CCE">
              <w:rPr>
                <w:rFonts w:ascii="Arial" w:eastAsia="Arial" w:hAnsi="Arial" w:cs="Arial"/>
                <w:spacing w:val="-8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ser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á</w:t>
            </w:r>
            <w:r w:rsidRPr="00763CCE">
              <w:rPr>
                <w:rFonts w:ascii="Arial" w:eastAsia="Arial" w:hAnsi="Arial" w:cs="Arial"/>
                <w:spacing w:val="-2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t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amb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é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n</w:t>
            </w:r>
            <w:r w:rsidRPr="00763CCE">
              <w:rPr>
                <w:rFonts w:ascii="Arial" w:eastAsia="Arial" w:hAnsi="Arial" w:cs="Arial"/>
                <w:spacing w:val="-5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responsab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le</w:t>
            </w:r>
            <w:r w:rsidRPr="00763CCE">
              <w:rPr>
                <w:rFonts w:ascii="Arial" w:eastAsia="Arial" w:hAnsi="Arial" w:cs="Arial"/>
                <w:spacing w:val="-8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d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 xml:space="preserve">e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va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li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dar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l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o.</w:t>
            </w:r>
          </w:p>
        </w:tc>
      </w:tr>
      <w:tr w:rsidR="005A5E26" w:rsidRPr="00586C5C" w14:paraId="0132E672" w14:textId="77777777">
        <w:trPr>
          <w:trHeight w:hRule="exact" w:val="418"/>
        </w:trPr>
        <w:tc>
          <w:tcPr>
            <w:tcW w:w="28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9DB036" w14:textId="77777777" w:rsidR="005A5E26" w:rsidRPr="00763CCE" w:rsidRDefault="005A5E26">
            <w:pPr>
              <w:spacing w:before="8" w:line="100" w:lineRule="exact"/>
              <w:rPr>
                <w:sz w:val="10"/>
                <w:szCs w:val="10"/>
                <w:lang w:val="es-ES"/>
              </w:rPr>
            </w:pPr>
          </w:p>
          <w:p w14:paraId="417DE5BA" w14:textId="77777777" w:rsidR="005A5E26" w:rsidRPr="00763CCE" w:rsidRDefault="00AC61B1">
            <w:pPr>
              <w:ind w:left="100"/>
              <w:rPr>
                <w:rFonts w:ascii="Arial" w:eastAsia="Arial" w:hAnsi="Arial" w:cs="Arial"/>
                <w:sz w:val="18"/>
                <w:szCs w:val="18"/>
                <w:lang w:val="es-ES"/>
              </w:rPr>
            </w:pPr>
            <w:r w:rsidRPr="00763CCE">
              <w:rPr>
                <w:rFonts w:ascii="Arial" w:eastAsia="Arial" w:hAnsi="Arial" w:cs="Arial"/>
                <w:spacing w:val="1"/>
                <w:w w:val="104"/>
                <w:sz w:val="18"/>
                <w:szCs w:val="18"/>
                <w:lang w:val="es-ES"/>
              </w:rPr>
              <w:t>FI</w:t>
            </w:r>
            <w:r w:rsidRPr="00763CCE">
              <w:rPr>
                <w:rFonts w:ascii="Arial" w:eastAsia="Arial" w:hAnsi="Arial" w:cs="Arial"/>
                <w:spacing w:val="2"/>
                <w:w w:val="104"/>
                <w:sz w:val="18"/>
                <w:szCs w:val="18"/>
                <w:lang w:val="es-ES"/>
              </w:rPr>
              <w:t>RMA</w:t>
            </w:r>
            <w:r w:rsidRPr="00763CCE">
              <w:rPr>
                <w:rFonts w:ascii="Arial" w:eastAsia="Arial" w:hAnsi="Arial" w:cs="Arial"/>
                <w:w w:val="104"/>
                <w:sz w:val="18"/>
                <w:szCs w:val="18"/>
                <w:lang w:val="es-ES"/>
              </w:rPr>
              <w:t>:</w:t>
            </w:r>
          </w:p>
        </w:tc>
        <w:tc>
          <w:tcPr>
            <w:tcW w:w="79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E2EFCF" w14:textId="77777777" w:rsidR="005A5E26" w:rsidRPr="00763CCE" w:rsidRDefault="005A5E26">
            <w:pPr>
              <w:spacing w:before="8" w:line="100" w:lineRule="exact"/>
              <w:rPr>
                <w:sz w:val="10"/>
                <w:szCs w:val="10"/>
                <w:lang w:val="es-ES"/>
              </w:rPr>
            </w:pPr>
          </w:p>
          <w:p w14:paraId="3E168681" w14:textId="77777777" w:rsidR="005A5E26" w:rsidRPr="00763CCE" w:rsidRDefault="00AC61B1">
            <w:pPr>
              <w:ind w:left="95"/>
              <w:rPr>
                <w:rFonts w:ascii="Arial" w:eastAsia="Arial" w:hAnsi="Arial" w:cs="Arial"/>
                <w:sz w:val="16"/>
                <w:szCs w:val="16"/>
                <w:lang w:val="es-ES"/>
              </w:rPr>
            </w:pP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F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ir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m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a</w:t>
            </w:r>
            <w:r w:rsidRPr="00763CCE">
              <w:rPr>
                <w:rFonts w:ascii="Arial" w:eastAsia="Arial" w:hAnsi="Arial" w:cs="Arial"/>
                <w:spacing w:val="-3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d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spacing w:val="-1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 xml:space="preserve">la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pe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r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son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a</w:t>
            </w:r>
            <w:r w:rsidRPr="00763CCE">
              <w:rPr>
                <w:rFonts w:ascii="Arial" w:eastAsia="Arial" w:hAnsi="Arial" w:cs="Arial"/>
                <w:spacing w:val="-5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qu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spacing w:val="-2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au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t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o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ri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z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a</w:t>
            </w:r>
            <w:r w:rsidRPr="00763CCE">
              <w:rPr>
                <w:rFonts w:ascii="Arial" w:eastAsia="Arial" w:hAnsi="Arial" w:cs="Arial"/>
                <w:spacing w:val="-5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l</w:t>
            </w:r>
            <w:r w:rsidRPr="00763CCE">
              <w:rPr>
                <w:rFonts w:ascii="Arial" w:eastAsia="Arial" w:hAnsi="Arial" w:cs="Arial"/>
                <w:spacing w:val="-1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r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eque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ri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m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en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to</w:t>
            </w:r>
          </w:p>
        </w:tc>
      </w:tr>
      <w:tr w:rsidR="005A5E26" w:rsidRPr="00763CCE" w14:paraId="418D83C5" w14:textId="77777777">
        <w:trPr>
          <w:trHeight w:hRule="exact" w:val="725"/>
        </w:trPr>
        <w:tc>
          <w:tcPr>
            <w:tcW w:w="28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8BF6641" w14:textId="77777777" w:rsidR="005A5E26" w:rsidRPr="00763CCE" w:rsidRDefault="005A5E26">
            <w:pPr>
              <w:spacing w:before="6" w:line="140" w:lineRule="exact"/>
              <w:rPr>
                <w:sz w:val="15"/>
                <w:szCs w:val="15"/>
                <w:lang w:val="es-ES"/>
              </w:rPr>
            </w:pPr>
          </w:p>
          <w:p w14:paraId="01C27FFE" w14:textId="3CA94080" w:rsidR="005A5E26" w:rsidRPr="00763CCE" w:rsidRDefault="00763CCE">
            <w:pPr>
              <w:spacing w:line="253" w:lineRule="auto"/>
              <w:ind w:left="100" w:right="185"/>
              <w:rPr>
                <w:rFonts w:ascii="Arial" w:eastAsia="Arial" w:hAnsi="Arial" w:cs="Arial"/>
                <w:sz w:val="18"/>
                <w:szCs w:val="18"/>
                <w:lang w:val="es-ES"/>
              </w:rPr>
            </w:pPr>
            <w:r w:rsidRPr="00763CCE">
              <w:rPr>
                <w:rFonts w:ascii="Arial" w:eastAsia="Arial" w:hAnsi="Arial" w:cs="Arial"/>
                <w:spacing w:val="2"/>
                <w:sz w:val="18"/>
                <w:szCs w:val="18"/>
                <w:lang w:val="es-ES"/>
              </w:rPr>
              <w:t>DESCR</w:t>
            </w:r>
            <w:r w:rsidRPr="00763CCE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spacing w:val="2"/>
                <w:sz w:val="18"/>
                <w:szCs w:val="18"/>
                <w:lang w:val="es-ES"/>
              </w:rPr>
              <w:t>PC</w:t>
            </w:r>
            <w:r w:rsidRPr="00763CCE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spacing w:val="2"/>
                <w:sz w:val="18"/>
                <w:szCs w:val="18"/>
                <w:lang w:val="es-ES"/>
              </w:rPr>
              <w:t>O</w:t>
            </w:r>
            <w:r w:rsidRPr="00763CCE">
              <w:rPr>
                <w:rFonts w:ascii="Arial" w:eastAsia="Arial" w:hAnsi="Arial" w:cs="Arial"/>
                <w:sz w:val="18"/>
                <w:szCs w:val="18"/>
                <w:lang w:val="es-ES"/>
              </w:rPr>
              <w:t xml:space="preserve">N </w:t>
            </w:r>
            <w:r w:rsidRPr="00763CCE">
              <w:rPr>
                <w:rFonts w:ascii="Arial" w:eastAsia="Arial" w:hAnsi="Arial" w:cs="Arial"/>
                <w:spacing w:val="2"/>
                <w:sz w:val="18"/>
                <w:szCs w:val="18"/>
                <w:lang w:val="es-ES"/>
              </w:rPr>
              <w:t>GENERAL</w:t>
            </w:r>
            <w:r w:rsidR="00AC61B1" w:rsidRPr="00763CCE">
              <w:rPr>
                <w:rFonts w:ascii="Arial" w:eastAsia="Arial" w:hAnsi="Arial" w:cs="Arial"/>
                <w:spacing w:val="2"/>
                <w:sz w:val="18"/>
                <w:szCs w:val="18"/>
                <w:lang w:val="es-ES"/>
              </w:rPr>
              <w:t xml:space="preserve"> DE</w:t>
            </w:r>
            <w:r w:rsidR="00AC61B1" w:rsidRPr="00763CCE">
              <w:rPr>
                <w:rFonts w:ascii="Arial" w:eastAsia="Arial" w:hAnsi="Arial" w:cs="Arial"/>
                <w:sz w:val="18"/>
                <w:szCs w:val="18"/>
                <w:lang w:val="es-ES"/>
              </w:rPr>
              <w:t>L</w:t>
            </w:r>
            <w:r w:rsidR="00AC61B1" w:rsidRPr="00763CCE">
              <w:rPr>
                <w:rFonts w:ascii="Arial" w:eastAsia="Arial" w:hAnsi="Arial" w:cs="Arial"/>
                <w:spacing w:val="16"/>
                <w:sz w:val="18"/>
                <w:szCs w:val="18"/>
                <w:lang w:val="es-ES"/>
              </w:rPr>
              <w:t xml:space="preserve"> </w:t>
            </w:r>
            <w:r w:rsidR="00AC61B1" w:rsidRPr="00763CCE">
              <w:rPr>
                <w:rFonts w:ascii="Arial" w:eastAsia="Arial" w:hAnsi="Arial" w:cs="Arial"/>
                <w:spacing w:val="2"/>
                <w:sz w:val="18"/>
                <w:szCs w:val="18"/>
                <w:lang w:val="es-ES"/>
              </w:rPr>
              <w:t>CAMB</w:t>
            </w:r>
            <w:r w:rsidR="00AC61B1" w:rsidRPr="00763CCE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I</w:t>
            </w:r>
            <w:r w:rsidR="00AC61B1" w:rsidRPr="00763CCE">
              <w:rPr>
                <w:rFonts w:ascii="Arial" w:eastAsia="Arial" w:hAnsi="Arial" w:cs="Arial"/>
                <w:spacing w:val="2"/>
                <w:sz w:val="18"/>
                <w:szCs w:val="18"/>
                <w:lang w:val="es-ES"/>
              </w:rPr>
              <w:t>O:</w:t>
            </w:r>
          </w:p>
        </w:tc>
        <w:tc>
          <w:tcPr>
            <w:tcW w:w="79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B4F0FB" w14:textId="77777777" w:rsidR="005A5E26" w:rsidRPr="00763CCE" w:rsidRDefault="00AC61B1">
            <w:pPr>
              <w:spacing w:before="79"/>
              <w:ind w:left="95" w:right="289"/>
              <w:rPr>
                <w:rFonts w:ascii="Arial" w:eastAsia="Arial" w:hAnsi="Arial" w:cs="Arial"/>
                <w:sz w:val="16"/>
                <w:szCs w:val="16"/>
                <w:lang w:val="es-ES"/>
              </w:rPr>
            </w:pP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Descr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pc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ó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n</w:t>
            </w:r>
            <w:r w:rsidRPr="00763CCE">
              <w:rPr>
                <w:rFonts w:ascii="Arial" w:eastAsia="Arial" w:hAnsi="Arial" w:cs="Arial"/>
                <w:spacing w:val="-7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genera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l</w:t>
            </w:r>
            <w:r w:rsidRPr="00763CCE">
              <w:rPr>
                <w:rFonts w:ascii="Arial" w:eastAsia="Arial" w:hAnsi="Arial" w:cs="Arial"/>
                <w:spacing w:val="40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d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spacing w:val="-1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l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a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s</w:t>
            </w:r>
            <w:r w:rsidRPr="00763CCE">
              <w:rPr>
                <w:rFonts w:ascii="Arial" w:eastAsia="Arial" w:hAnsi="Arial" w:cs="Arial"/>
                <w:spacing w:val="-1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carac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t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er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í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s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ti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ca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s</w:t>
            </w:r>
            <w:r w:rsidRPr="00763CCE">
              <w:rPr>
                <w:rFonts w:ascii="Arial" w:eastAsia="Arial" w:hAnsi="Arial" w:cs="Arial"/>
                <w:spacing w:val="-9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de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l</w:t>
            </w:r>
            <w:r w:rsidRPr="00763CCE">
              <w:rPr>
                <w:rFonts w:ascii="Arial" w:eastAsia="Arial" w:hAnsi="Arial" w:cs="Arial"/>
                <w:spacing w:val="-1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requer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m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en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t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o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,</w:t>
            </w:r>
            <w:r w:rsidRPr="00763CCE">
              <w:rPr>
                <w:rFonts w:ascii="Arial" w:eastAsia="Arial" w:hAnsi="Arial" w:cs="Arial"/>
                <w:spacing w:val="-9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m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sm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o</w:t>
            </w:r>
            <w:r w:rsidRPr="00763CCE">
              <w:rPr>
                <w:rFonts w:ascii="Arial" w:eastAsia="Arial" w:hAnsi="Arial" w:cs="Arial"/>
                <w:spacing w:val="-4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qu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spacing w:val="-2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perm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iti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r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á</w:t>
            </w:r>
            <w:r w:rsidRPr="00763CCE">
              <w:rPr>
                <w:rFonts w:ascii="Arial" w:eastAsia="Arial" w:hAnsi="Arial" w:cs="Arial"/>
                <w:spacing w:val="-5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den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tifi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ca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r</w:t>
            </w:r>
            <w:r w:rsidRPr="00763CCE">
              <w:rPr>
                <w:rFonts w:ascii="Arial" w:eastAsia="Arial" w:hAnsi="Arial" w:cs="Arial"/>
                <w:spacing w:val="-6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l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o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s</w:t>
            </w:r>
            <w:r w:rsidRPr="00763CCE">
              <w:rPr>
                <w:rFonts w:ascii="Arial" w:eastAsia="Arial" w:hAnsi="Arial" w:cs="Arial"/>
                <w:spacing w:val="-1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camb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os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 xml:space="preserve">.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n</w:t>
            </w:r>
            <w:r w:rsidRPr="00763CCE">
              <w:rPr>
                <w:rFonts w:ascii="Arial" w:eastAsia="Arial" w:hAnsi="Arial" w:cs="Arial"/>
                <w:spacing w:val="-1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cas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o</w:t>
            </w:r>
            <w:r w:rsidRPr="00763CCE">
              <w:rPr>
                <w:rFonts w:ascii="Arial" w:eastAsia="Arial" w:hAnsi="Arial" w:cs="Arial"/>
                <w:spacing w:val="-3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d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spacing w:val="-1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se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r</w:t>
            </w:r>
            <w:r w:rsidRPr="00763CCE">
              <w:rPr>
                <w:rFonts w:ascii="Arial" w:eastAsia="Arial" w:hAnsi="Arial" w:cs="Arial"/>
                <w:spacing w:val="-2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necesar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io</w:t>
            </w:r>
            <w:r w:rsidRPr="00763CCE">
              <w:rPr>
                <w:rFonts w:ascii="Arial" w:eastAsia="Arial" w:hAnsi="Arial" w:cs="Arial"/>
                <w:spacing w:val="-6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anexa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r</w:t>
            </w:r>
            <w:r w:rsidRPr="00763CCE">
              <w:rPr>
                <w:rFonts w:ascii="Arial" w:eastAsia="Arial" w:hAnsi="Arial" w:cs="Arial"/>
                <w:spacing w:val="-4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 xml:space="preserve">a la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so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li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c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it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u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d</w:t>
            </w:r>
            <w:r w:rsidRPr="00763CCE">
              <w:rPr>
                <w:rFonts w:ascii="Arial" w:eastAsia="Arial" w:hAnsi="Arial" w:cs="Arial"/>
                <w:spacing w:val="-6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l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o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s</w:t>
            </w:r>
            <w:r w:rsidRPr="00763CCE">
              <w:rPr>
                <w:rFonts w:ascii="Arial" w:eastAsia="Arial" w:hAnsi="Arial" w:cs="Arial"/>
                <w:spacing w:val="-1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documen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t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o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s</w:t>
            </w:r>
            <w:r w:rsidRPr="00763CCE">
              <w:rPr>
                <w:rFonts w:ascii="Arial" w:eastAsia="Arial" w:hAnsi="Arial" w:cs="Arial"/>
                <w:spacing w:val="-8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par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a</w:t>
            </w:r>
            <w:r w:rsidRPr="00763CCE">
              <w:rPr>
                <w:rFonts w:ascii="Arial" w:eastAsia="Arial" w:hAnsi="Arial" w:cs="Arial"/>
                <w:spacing w:val="-2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comp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l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emen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t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a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r</w:t>
            </w:r>
            <w:r w:rsidRPr="00763CCE">
              <w:rPr>
                <w:rFonts w:ascii="Arial" w:eastAsia="Arial" w:hAnsi="Arial" w:cs="Arial"/>
                <w:spacing w:val="-11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 xml:space="preserve">l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requer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m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en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t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o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 xml:space="preserve">.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(Máx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m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o</w:t>
            </w:r>
            <w:r w:rsidRPr="00763CCE">
              <w:rPr>
                <w:rFonts w:ascii="Arial" w:eastAsia="Arial" w:hAnsi="Arial" w:cs="Arial"/>
                <w:spacing w:val="-6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10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0</w:t>
            </w:r>
            <w:r w:rsidRPr="00763CCE">
              <w:rPr>
                <w:rFonts w:ascii="Arial" w:eastAsia="Arial" w:hAnsi="Arial" w:cs="Arial"/>
                <w:spacing w:val="-2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carac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t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eres)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.</w:t>
            </w:r>
          </w:p>
        </w:tc>
      </w:tr>
      <w:tr w:rsidR="005A5E26" w:rsidRPr="00586C5C" w14:paraId="291133D6" w14:textId="77777777">
        <w:trPr>
          <w:trHeight w:hRule="exact" w:val="370"/>
        </w:trPr>
        <w:tc>
          <w:tcPr>
            <w:tcW w:w="28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0506B3" w14:textId="77777777" w:rsidR="005A5E26" w:rsidRPr="00763CCE" w:rsidRDefault="00AC61B1">
            <w:pPr>
              <w:spacing w:before="84"/>
              <w:ind w:left="100"/>
              <w:rPr>
                <w:rFonts w:ascii="Arial" w:eastAsia="Arial" w:hAnsi="Arial" w:cs="Arial"/>
                <w:sz w:val="18"/>
                <w:szCs w:val="18"/>
                <w:lang w:val="es-ES"/>
              </w:rPr>
            </w:pPr>
            <w:r w:rsidRPr="00763CCE">
              <w:rPr>
                <w:rFonts w:ascii="Arial" w:eastAsia="Arial" w:hAnsi="Arial" w:cs="Arial"/>
                <w:spacing w:val="1"/>
                <w:w w:val="104"/>
                <w:sz w:val="18"/>
                <w:szCs w:val="18"/>
                <w:lang w:val="es-ES"/>
              </w:rPr>
              <w:t>J</w:t>
            </w:r>
            <w:r w:rsidRPr="00763CCE">
              <w:rPr>
                <w:rFonts w:ascii="Arial" w:eastAsia="Arial" w:hAnsi="Arial" w:cs="Arial"/>
                <w:spacing w:val="2"/>
                <w:w w:val="104"/>
                <w:sz w:val="18"/>
                <w:szCs w:val="18"/>
                <w:lang w:val="es-ES"/>
              </w:rPr>
              <w:t>US</w:t>
            </w:r>
            <w:r w:rsidRPr="00763CCE">
              <w:rPr>
                <w:rFonts w:ascii="Arial" w:eastAsia="Arial" w:hAnsi="Arial" w:cs="Arial"/>
                <w:spacing w:val="1"/>
                <w:w w:val="104"/>
                <w:sz w:val="18"/>
                <w:szCs w:val="18"/>
                <w:lang w:val="es-ES"/>
              </w:rPr>
              <w:t>TIFI</w:t>
            </w:r>
            <w:r w:rsidRPr="00763CCE">
              <w:rPr>
                <w:rFonts w:ascii="Arial" w:eastAsia="Arial" w:hAnsi="Arial" w:cs="Arial"/>
                <w:spacing w:val="2"/>
                <w:w w:val="104"/>
                <w:sz w:val="18"/>
                <w:szCs w:val="18"/>
                <w:lang w:val="es-ES"/>
              </w:rPr>
              <w:t>CAC</w:t>
            </w:r>
            <w:r w:rsidRPr="00763CCE">
              <w:rPr>
                <w:rFonts w:ascii="Arial" w:eastAsia="Arial" w:hAnsi="Arial" w:cs="Arial"/>
                <w:spacing w:val="1"/>
                <w:w w:val="104"/>
                <w:sz w:val="18"/>
                <w:szCs w:val="18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spacing w:val="2"/>
                <w:w w:val="104"/>
                <w:sz w:val="18"/>
                <w:szCs w:val="18"/>
                <w:lang w:val="es-ES"/>
              </w:rPr>
              <w:t>ÓN:</w:t>
            </w:r>
          </w:p>
        </w:tc>
        <w:tc>
          <w:tcPr>
            <w:tcW w:w="79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DEF95C" w14:textId="77777777" w:rsidR="005A5E26" w:rsidRPr="00763CCE" w:rsidRDefault="00AC61B1">
            <w:pPr>
              <w:spacing w:before="84"/>
              <w:ind w:left="95"/>
              <w:rPr>
                <w:rFonts w:ascii="Arial" w:eastAsia="Arial" w:hAnsi="Arial" w:cs="Arial"/>
                <w:sz w:val="16"/>
                <w:szCs w:val="16"/>
                <w:lang w:val="es-ES"/>
              </w:rPr>
            </w:pP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Descr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b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ir</w:t>
            </w:r>
            <w:r w:rsidRPr="00763CCE">
              <w:rPr>
                <w:rFonts w:ascii="Arial" w:eastAsia="Arial" w:hAnsi="Arial" w:cs="Arial"/>
                <w:spacing w:val="-7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 xml:space="preserve">la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razó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n</w:t>
            </w:r>
            <w:r w:rsidRPr="00763CCE">
              <w:rPr>
                <w:rFonts w:ascii="Arial" w:eastAsia="Arial" w:hAnsi="Arial" w:cs="Arial"/>
                <w:spacing w:val="-4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n</w:t>
            </w:r>
            <w:r w:rsidRPr="00763CCE">
              <w:rPr>
                <w:rFonts w:ascii="Arial" w:eastAsia="Arial" w:hAnsi="Arial" w:cs="Arial"/>
                <w:spacing w:val="-1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bas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spacing w:val="-3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 xml:space="preserve">a la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norma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,</w:t>
            </w:r>
            <w:r w:rsidRPr="00763CCE">
              <w:rPr>
                <w:rFonts w:ascii="Arial" w:eastAsia="Arial" w:hAnsi="Arial" w:cs="Arial"/>
                <w:spacing w:val="-4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po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r</w:t>
            </w:r>
            <w:r w:rsidRPr="00763CCE">
              <w:rPr>
                <w:rFonts w:ascii="Arial" w:eastAsia="Arial" w:hAnsi="Arial" w:cs="Arial"/>
                <w:spacing w:val="-1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 xml:space="preserve">la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qu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spacing w:val="-2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s</w:t>
            </w:r>
            <w:r w:rsidRPr="00763CCE">
              <w:rPr>
                <w:rFonts w:ascii="Arial" w:eastAsia="Arial" w:hAnsi="Arial" w:cs="Arial"/>
                <w:spacing w:val="-1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req</w:t>
            </w:r>
            <w:r w:rsidRPr="00763CCE">
              <w:rPr>
                <w:rFonts w:ascii="Arial" w:eastAsia="Arial" w:hAnsi="Arial" w:cs="Arial"/>
                <w:spacing w:val="2"/>
                <w:sz w:val="16"/>
                <w:szCs w:val="16"/>
                <w:lang w:val="es-ES"/>
              </w:rPr>
              <w:t>u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er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d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o</w:t>
            </w:r>
            <w:r w:rsidRPr="00763CCE">
              <w:rPr>
                <w:rFonts w:ascii="Arial" w:eastAsia="Arial" w:hAnsi="Arial" w:cs="Arial"/>
                <w:spacing w:val="-6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 xml:space="preserve">l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camb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io</w:t>
            </w:r>
            <w:r w:rsidRPr="00763CCE">
              <w:rPr>
                <w:rFonts w:ascii="Arial" w:eastAsia="Arial" w:hAnsi="Arial" w:cs="Arial"/>
                <w:spacing w:val="-5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n</w:t>
            </w:r>
            <w:r w:rsidRPr="00763CCE">
              <w:rPr>
                <w:rFonts w:ascii="Arial" w:eastAsia="Arial" w:hAnsi="Arial" w:cs="Arial"/>
                <w:spacing w:val="-1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 xml:space="preserve">l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s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s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t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em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a.</w:t>
            </w:r>
          </w:p>
        </w:tc>
      </w:tr>
      <w:tr w:rsidR="005A5E26" w:rsidRPr="00586C5C" w14:paraId="046DFA65" w14:textId="77777777">
        <w:trPr>
          <w:trHeight w:hRule="exact" w:val="379"/>
        </w:trPr>
        <w:tc>
          <w:tcPr>
            <w:tcW w:w="28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FE647F" w14:textId="77777777" w:rsidR="005A5E26" w:rsidRPr="00763CCE" w:rsidRDefault="00AC61B1">
            <w:pPr>
              <w:spacing w:before="89"/>
              <w:ind w:left="100"/>
              <w:rPr>
                <w:rFonts w:ascii="Arial" w:eastAsia="Arial" w:hAnsi="Arial" w:cs="Arial"/>
                <w:sz w:val="18"/>
                <w:szCs w:val="18"/>
                <w:lang w:val="es-ES"/>
              </w:rPr>
            </w:pPr>
            <w:r w:rsidRPr="00763CCE">
              <w:rPr>
                <w:rFonts w:ascii="Arial" w:eastAsia="Arial" w:hAnsi="Arial" w:cs="Arial"/>
                <w:spacing w:val="2"/>
                <w:sz w:val="18"/>
                <w:szCs w:val="18"/>
                <w:lang w:val="es-ES"/>
              </w:rPr>
              <w:t>ANÁ</w:t>
            </w:r>
            <w:r w:rsidRPr="00763CCE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LI</w:t>
            </w:r>
            <w:r w:rsidRPr="00763CCE">
              <w:rPr>
                <w:rFonts w:ascii="Arial" w:eastAsia="Arial" w:hAnsi="Arial" w:cs="Arial"/>
                <w:spacing w:val="2"/>
                <w:sz w:val="18"/>
                <w:szCs w:val="18"/>
                <w:lang w:val="es-ES"/>
              </w:rPr>
              <w:t>S</w:t>
            </w:r>
            <w:r w:rsidRPr="00763CCE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sz w:val="18"/>
                <w:szCs w:val="18"/>
                <w:lang w:val="es-ES"/>
              </w:rPr>
              <w:t>S</w:t>
            </w:r>
            <w:r w:rsidRPr="00763CCE">
              <w:rPr>
                <w:rFonts w:ascii="Arial" w:eastAsia="Arial" w:hAnsi="Arial" w:cs="Arial"/>
                <w:spacing w:val="34"/>
                <w:sz w:val="18"/>
                <w:szCs w:val="18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2"/>
                <w:sz w:val="18"/>
                <w:szCs w:val="18"/>
                <w:lang w:val="es-ES"/>
              </w:rPr>
              <w:t>D</w:t>
            </w:r>
            <w:r w:rsidRPr="00763CCE">
              <w:rPr>
                <w:rFonts w:ascii="Arial" w:eastAsia="Arial" w:hAnsi="Arial" w:cs="Arial"/>
                <w:sz w:val="18"/>
                <w:szCs w:val="18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spacing w:val="12"/>
                <w:sz w:val="18"/>
                <w:szCs w:val="18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w w:val="104"/>
                <w:sz w:val="18"/>
                <w:szCs w:val="18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spacing w:val="2"/>
                <w:w w:val="104"/>
                <w:sz w:val="18"/>
                <w:szCs w:val="18"/>
                <w:lang w:val="es-ES"/>
              </w:rPr>
              <w:t>MPAC</w:t>
            </w:r>
            <w:r w:rsidRPr="00763CCE">
              <w:rPr>
                <w:rFonts w:ascii="Arial" w:eastAsia="Arial" w:hAnsi="Arial" w:cs="Arial"/>
                <w:spacing w:val="1"/>
                <w:w w:val="104"/>
                <w:sz w:val="18"/>
                <w:szCs w:val="18"/>
                <w:lang w:val="es-ES"/>
              </w:rPr>
              <w:t>T</w:t>
            </w:r>
            <w:r w:rsidRPr="00763CCE">
              <w:rPr>
                <w:rFonts w:ascii="Arial" w:eastAsia="Arial" w:hAnsi="Arial" w:cs="Arial"/>
                <w:spacing w:val="2"/>
                <w:w w:val="104"/>
                <w:sz w:val="18"/>
                <w:szCs w:val="18"/>
                <w:lang w:val="es-ES"/>
              </w:rPr>
              <w:t>O</w:t>
            </w:r>
            <w:r w:rsidRPr="00763CCE">
              <w:rPr>
                <w:rFonts w:ascii="Arial" w:eastAsia="Arial" w:hAnsi="Arial" w:cs="Arial"/>
                <w:w w:val="104"/>
                <w:sz w:val="18"/>
                <w:szCs w:val="18"/>
                <w:lang w:val="es-ES"/>
              </w:rPr>
              <w:t>:</w:t>
            </w:r>
          </w:p>
        </w:tc>
        <w:tc>
          <w:tcPr>
            <w:tcW w:w="79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62281E" w14:textId="77777777" w:rsidR="005A5E26" w:rsidRPr="00763CCE" w:rsidRDefault="00AC61B1">
            <w:pPr>
              <w:spacing w:line="180" w:lineRule="exact"/>
              <w:ind w:left="95"/>
              <w:rPr>
                <w:rFonts w:ascii="Arial" w:eastAsia="Arial" w:hAnsi="Arial" w:cs="Arial"/>
                <w:sz w:val="16"/>
                <w:szCs w:val="16"/>
                <w:lang w:val="es-ES"/>
              </w:rPr>
            </w:pP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L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a</w:t>
            </w:r>
            <w:r w:rsidRPr="00763CCE">
              <w:rPr>
                <w:rFonts w:ascii="Arial" w:eastAsia="Arial" w:hAnsi="Arial" w:cs="Arial"/>
                <w:spacing w:val="-1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person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a</w:t>
            </w:r>
            <w:r w:rsidRPr="00763CCE">
              <w:rPr>
                <w:rFonts w:ascii="Arial" w:eastAsia="Arial" w:hAnsi="Arial" w:cs="Arial"/>
                <w:spacing w:val="-6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qu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spacing w:val="-2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rea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li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zar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á</w:t>
            </w:r>
            <w:r w:rsidRPr="00763CCE">
              <w:rPr>
                <w:rFonts w:ascii="Arial" w:eastAsia="Arial" w:hAnsi="Arial" w:cs="Arial"/>
                <w:spacing w:val="-6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 xml:space="preserve">l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camb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io</w:t>
            </w:r>
            <w:r w:rsidRPr="00763CCE">
              <w:rPr>
                <w:rFonts w:ascii="Arial" w:eastAsia="Arial" w:hAnsi="Arial" w:cs="Arial"/>
                <w:spacing w:val="-5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deber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á</w:t>
            </w:r>
            <w:r w:rsidRPr="00763CCE">
              <w:rPr>
                <w:rFonts w:ascii="Arial" w:eastAsia="Arial" w:hAnsi="Arial" w:cs="Arial"/>
                <w:spacing w:val="-4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de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t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a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ll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a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r</w:t>
            </w:r>
            <w:r w:rsidRPr="00763CCE">
              <w:rPr>
                <w:rFonts w:ascii="Arial" w:eastAsia="Arial" w:hAnsi="Arial" w:cs="Arial"/>
                <w:spacing w:val="-4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l i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mpac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to</w:t>
            </w:r>
            <w:r w:rsidRPr="00763CCE">
              <w:rPr>
                <w:rFonts w:ascii="Arial" w:eastAsia="Arial" w:hAnsi="Arial" w:cs="Arial"/>
                <w:spacing w:val="-5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co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l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ocand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o</w:t>
            </w:r>
            <w:r w:rsidRPr="00763CCE">
              <w:rPr>
                <w:rFonts w:ascii="Arial" w:eastAsia="Arial" w:hAnsi="Arial" w:cs="Arial"/>
                <w:spacing w:val="-7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l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o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s</w:t>
            </w:r>
            <w:r w:rsidRPr="00763CCE">
              <w:rPr>
                <w:rFonts w:ascii="Arial" w:eastAsia="Arial" w:hAnsi="Arial" w:cs="Arial"/>
                <w:spacing w:val="-1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nombre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s</w:t>
            </w:r>
            <w:r w:rsidRPr="00763CCE">
              <w:rPr>
                <w:rFonts w:ascii="Arial" w:eastAsia="Arial" w:hAnsi="Arial" w:cs="Arial"/>
                <w:spacing w:val="-5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d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spacing w:val="-1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l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o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s</w:t>
            </w:r>
            <w:r w:rsidRPr="00763CCE">
              <w:rPr>
                <w:rFonts w:ascii="Arial" w:eastAsia="Arial" w:hAnsi="Arial" w:cs="Arial"/>
                <w:spacing w:val="-1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módu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l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o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s</w:t>
            </w:r>
            <w:r w:rsidRPr="00763CCE">
              <w:rPr>
                <w:rFonts w:ascii="Arial" w:eastAsia="Arial" w:hAnsi="Arial" w:cs="Arial"/>
                <w:spacing w:val="-5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y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/o</w:t>
            </w:r>
          </w:p>
          <w:p w14:paraId="4DA9C16B" w14:textId="77777777" w:rsidR="005A5E26" w:rsidRPr="00763CCE" w:rsidRDefault="00AC61B1">
            <w:pPr>
              <w:spacing w:before="3" w:line="180" w:lineRule="exact"/>
              <w:ind w:left="95"/>
              <w:rPr>
                <w:rFonts w:ascii="Arial" w:eastAsia="Arial" w:hAnsi="Arial" w:cs="Arial"/>
                <w:sz w:val="16"/>
                <w:szCs w:val="16"/>
                <w:lang w:val="es-ES"/>
              </w:rPr>
            </w:pP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arch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vo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s</w:t>
            </w:r>
            <w:r w:rsidRPr="00763CCE">
              <w:rPr>
                <w:rFonts w:ascii="Arial" w:eastAsia="Arial" w:hAnsi="Arial" w:cs="Arial"/>
                <w:spacing w:val="-6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qu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spacing w:val="-2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s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spacing w:val="-1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a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f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ec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t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arán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;</w:t>
            </w:r>
            <w:r w:rsidRPr="00763CCE">
              <w:rPr>
                <w:rFonts w:ascii="Arial" w:eastAsia="Arial" w:hAnsi="Arial" w:cs="Arial"/>
                <w:spacing w:val="-6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m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smo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s</w:t>
            </w:r>
            <w:r w:rsidRPr="00763CCE">
              <w:rPr>
                <w:rFonts w:ascii="Arial" w:eastAsia="Arial" w:hAnsi="Arial" w:cs="Arial"/>
                <w:spacing w:val="-5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qu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spacing w:val="-2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deberá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n</w:t>
            </w:r>
            <w:r w:rsidRPr="00763CCE">
              <w:rPr>
                <w:rFonts w:ascii="Arial" w:eastAsia="Arial" w:hAnsi="Arial" w:cs="Arial"/>
                <w:spacing w:val="-5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se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r</w:t>
            </w:r>
            <w:r w:rsidRPr="00763CCE">
              <w:rPr>
                <w:rFonts w:ascii="Arial" w:eastAsia="Arial" w:hAnsi="Arial" w:cs="Arial"/>
                <w:spacing w:val="-2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cons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derado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s</w:t>
            </w:r>
            <w:r w:rsidRPr="00763CCE">
              <w:rPr>
                <w:rFonts w:ascii="Arial" w:eastAsia="Arial" w:hAnsi="Arial" w:cs="Arial"/>
                <w:spacing w:val="-9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par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a</w:t>
            </w:r>
            <w:r w:rsidRPr="00763CCE">
              <w:rPr>
                <w:rFonts w:ascii="Arial" w:eastAsia="Arial" w:hAnsi="Arial" w:cs="Arial"/>
                <w:spacing w:val="-2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 xml:space="preserve">l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con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t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ro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l</w:t>
            </w:r>
            <w:r w:rsidRPr="00763CCE">
              <w:rPr>
                <w:rFonts w:ascii="Arial" w:eastAsia="Arial" w:hAnsi="Arial" w:cs="Arial"/>
                <w:spacing w:val="-5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d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spacing w:val="-1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camb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os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.</w:t>
            </w:r>
          </w:p>
        </w:tc>
      </w:tr>
      <w:tr w:rsidR="005A5E26" w:rsidRPr="00586C5C" w14:paraId="3CF12BC2" w14:textId="77777777">
        <w:trPr>
          <w:trHeight w:hRule="exact" w:val="379"/>
        </w:trPr>
        <w:tc>
          <w:tcPr>
            <w:tcW w:w="28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2BA3FA" w14:textId="77777777" w:rsidR="005A5E26" w:rsidRPr="00763CCE" w:rsidRDefault="00AC61B1">
            <w:pPr>
              <w:spacing w:before="89"/>
              <w:ind w:left="808"/>
              <w:rPr>
                <w:rFonts w:ascii="Arial" w:eastAsia="Arial" w:hAnsi="Arial" w:cs="Arial"/>
                <w:sz w:val="18"/>
                <w:szCs w:val="18"/>
                <w:lang w:val="es-ES"/>
              </w:rPr>
            </w:pPr>
            <w:r w:rsidRPr="00763CCE">
              <w:rPr>
                <w:rFonts w:ascii="Arial" w:eastAsia="Arial" w:hAnsi="Arial" w:cs="Arial"/>
                <w:spacing w:val="2"/>
                <w:sz w:val="18"/>
                <w:szCs w:val="18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le</w:t>
            </w:r>
            <w:r w:rsidRPr="00763CCE">
              <w:rPr>
                <w:rFonts w:ascii="Arial" w:eastAsia="Arial" w:hAnsi="Arial" w:cs="Arial"/>
                <w:spacing w:val="2"/>
                <w:sz w:val="18"/>
                <w:szCs w:val="18"/>
                <w:lang w:val="es-ES"/>
              </w:rPr>
              <w:t>m</w:t>
            </w:r>
            <w:r w:rsidRPr="00763CCE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ento</w:t>
            </w:r>
            <w:r w:rsidRPr="00763CCE">
              <w:rPr>
                <w:rFonts w:ascii="Arial" w:eastAsia="Arial" w:hAnsi="Arial" w:cs="Arial"/>
                <w:sz w:val="18"/>
                <w:szCs w:val="18"/>
                <w:lang w:val="es-ES"/>
              </w:rPr>
              <w:t>s</w:t>
            </w:r>
            <w:r w:rsidRPr="00763CCE">
              <w:rPr>
                <w:rFonts w:ascii="Arial" w:eastAsia="Arial" w:hAnsi="Arial" w:cs="Arial"/>
                <w:spacing w:val="35"/>
                <w:sz w:val="18"/>
                <w:szCs w:val="18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2"/>
                <w:w w:val="104"/>
                <w:sz w:val="18"/>
                <w:szCs w:val="18"/>
                <w:lang w:val="es-ES"/>
              </w:rPr>
              <w:t>A</w:t>
            </w:r>
            <w:r w:rsidRPr="00763CCE">
              <w:rPr>
                <w:rFonts w:ascii="Arial" w:eastAsia="Arial" w:hAnsi="Arial" w:cs="Arial"/>
                <w:spacing w:val="1"/>
                <w:w w:val="104"/>
                <w:sz w:val="18"/>
                <w:szCs w:val="18"/>
                <w:lang w:val="es-ES"/>
              </w:rPr>
              <w:t>fectados</w:t>
            </w:r>
            <w:r w:rsidRPr="00763CCE">
              <w:rPr>
                <w:rFonts w:ascii="Arial" w:eastAsia="Arial" w:hAnsi="Arial" w:cs="Arial"/>
                <w:w w:val="104"/>
                <w:sz w:val="18"/>
                <w:szCs w:val="18"/>
                <w:lang w:val="es-ES"/>
              </w:rPr>
              <w:t>:</w:t>
            </w:r>
          </w:p>
        </w:tc>
        <w:tc>
          <w:tcPr>
            <w:tcW w:w="79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3E5289" w14:textId="77777777" w:rsidR="005A5E26" w:rsidRPr="00763CCE" w:rsidRDefault="00AC61B1">
            <w:pPr>
              <w:spacing w:before="2" w:line="180" w:lineRule="exact"/>
              <w:ind w:left="95" w:right="962"/>
              <w:rPr>
                <w:rFonts w:ascii="Arial" w:eastAsia="Arial" w:hAnsi="Arial" w:cs="Arial"/>
                <w:sz w:val="16"/>
                <w:szCs w:val="16"/>
                <w:lang w:val="es-ES"/>
              </w:rPr>
            </w:pP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S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spacing w:val="-1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en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li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s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t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a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n</w:t>
            </w:r>
            <w:r w:rsidRPr="00763CCE">
              <w:rPr>
                <w:rFonts w:ascii="Arial" w:eastAsia="Arial" w:hAnsi="Arial" w:cs="Arial"/>
                <w:spacing w:val="-5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l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o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s</w:t>
            </w:r>
            <w:r w:rsidRPr="00763CCE">
              <w:rPr>
                <w:rFonts w:ascii="Arial" w:eastAsia="Arial" w:hAnsi="Arial" w:cs="Arial"/>
                <w:spacing w:val="-2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l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emen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t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o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s</w:t>
            </w:r>
            <w:r w:rsidRPr="00763CCE">
              <w:rPr>
                <w:rFonts w:ascii="Arial" w:eastAsia="Arial" w:hAnsi="Arial" w:cs="Arial"/>
                <w:spacing w:val="-7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qu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spacing w:val="-2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su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f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r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rá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n</w:t>
            </w:r>
            <w:r w:rsidRPr="00763CCE">
              <w:rPr>
                <w:rFonts w:ascii="Arial" w:eastAsia="Arial" w:hAnsi="Arial" w:cs="Arial"/>
                <w:spacing w:val="-5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camb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os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,</w:t>
            </w:r>
            <w:r w:rsidRPr="00763CCE">
              <w:rPr>
                <w:rFonts w:ascii="Arial" w:eastAsia="Arial" w:hAnsi="Arial" w:cs="Arial"/>
                <w:spacing w:val="-7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po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r</w:t>
            </w:r>
            <w:r w:rsidRPr="00763CCE">
              <w:rPr>
                <w:rFonts w:ascii="Arial" w:eastAsia="Arial" w:hAnsi="Arial" w:cs="Arial"/>
                <w:spacing w:val="-1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j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emp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lo</w:t>
            </w:r>
            <w:r w:rsidRPr="00763CCE">
              <w:rPr>
                <w:rFonts w:ascii="Arial" w:eastAsia="Arial" w:hAnsi="Arial" w:cs="Arial"/>
                <w:spacing w:val="-5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D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señ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o</w:t>
            </w:r>
            <w:r w:rsidRPr="00763CCE">
              <w:rPr>
                <w:rFonts w:ascii="Arial" w:eastAsia="Arial" w:hAnsi="Arial" w:cs="Arial"/>
                <w:spacing w:val="-5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de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l</w:t>
            </w:r>
            <w:r w:rsidRPr="00763CCE">
              <w:rPr>
                <w:rFonts w:ascii="Arial" w:eastAsia="Arial" w:hAnsi="Arial" w:cs="Arial"/>
                <w:spacing w:val="-1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s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s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t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ema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,</w:t>
            </w:r>
            <w:r w:rsidRPr="00763CCE">
              <w:rPr>
                <w:rFonts w:ascii="Arial" w:eastAsia="Arial" w:hAnsi="Arial" w:cs="Arial"/>
                <w:spacing w:val="-7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Caso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s</w:t>
            </w:r>
            <w:r w:rsidRPr="00763CCE">
              <w:rPr>
                <w:rFonts w:ascii="Arial" w:eastAsia="Arial" w:hAnsi="Arial" w:cs="Arial"/>
                <w:spacing w:val="-5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d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spacing w:val="-1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Uso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 xml:space="preserve">,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Arqu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it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ec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t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ura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,</w:t>
            </w:r>
            <w:r w:rsidRPr="00763CCE">
              <w:rPr>
                <w:rFonts w:ascii="Arial" w:eastAsia="Arial" w:hAnsi="Arial" w:cs="Arial"/>
                <w:spacing w:val="-9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t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c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.</w:t>
            </w:r>
          </w:p>
        </w:tc>
      </w:tr>
      <w:tr w:rsidR="005A5E26" w:rsidRPr="00586C5C" w14:paraId="58865BCB" w14:textId="77777777">
        <w:trPr>
          <w:trHeight w:hRule="exact" w:val="422"/>
        </w:trPr>
        <w:tc>
          <w:tcPr>
            <w:tcW w:w="28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B289117" w14:textId="77777777" w:rsidR="005A5E26" w:rsidRPr="00763CCE" w:rsidRDefault="00AC61B1">
            <w:pPr>
              <w:spacing w:before="7"/>
              <w:ind w:left="808"/>
              <w:rPr>
                <w:rFonts w:ascii="Arial" w:eastAsia="Arial" w:hAnsi="Arial" w:cs="Arial"/>
                <w:sz w:val="18"/>
                <w:szCs w:val="18"/>
                <w:lang w:val="es-ES"/>
              </w:rPr>
            </w:pPr>
            <w:r w:rsidRPr="00763CCE">
              <w:rPr>
                <w:rFonts w:ascii="Arial" w:eastAsia="Arial" w:hAnsi="Arial" w:cs="Arial"/>
                <w:spacing w:val="2"/>
                <w:w w:val="104"/>
                <w:sz w:val="18"/>
                <w:szCs w:val="18"/>
                <w:lang w:val="es-ES"/>
              </w:rPr>
              <w:t>M</w:t>
            </w:r>
            <w:r w:rsidRPr="00763CCE">
              <w:rPr>
                <w:rFonts w:ascii="Arial" w:eastAsia="Arial" w:hAnsi="Arial" w:cs="Arial"/>
                <w:spacing w:val="1"/>
                <w:w w:val="104"/>
                <w:sz w:val="18"/>
                <w:szCs w:val="18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w w:val="104"/>
                <w:sz w:val="18"/>
                <w:szCs w:val="18"/>
                <w:lang w:val="es-ES"/>
              </w:rPr>
              <w:t>j</w:t>
            </w:r>
            <w:r w:rsidRPr="00763CCE">
              <w:rPr>
                <w:rFonts w:ascii="Arial" w:eastAsia="Arial" w:hAnsi="Arial" w:cs="Arial"/>
                <w:spacing w:val="1"/>
                <w:w w:val="104"/>
                <w:sz w:val="18"/>
                <w:szCs w:val="18"/>
                <w:lang w:val="es-ES"/>
              </w:rPr>
              <w:t>ora/</w:t>
            </w:r>
            <w:r w:rsidRPr="00763CCE">
              <w:rPr>
                <w:rFonts w:ascii="Arial" w:eastAsia="Arial" w:hAnsi="Arial" w:cs="Arial"/>
                <w:spacing w:val="2"/>
                <w:w w:val="104"/>
                <w:sz w:val="18"/>
                <w:szCs w:val="18"/>
                <w:lang w:val="es-ES"/>
              </w:rPr>
              <w:t>N</w:t>
            </w:r>
            <w:r w:rsidRPr="00763CCE">
              <w:rPr>
                <w:rFonts w:ascii="Arial" w:eastAsia="Arial" w:hAnsi="Arial" w:cs="Arial"/>
                <w:spacing w:val="1"/>
                <w:w w:val="104"/>
                <w:sz w:val="18"/>
                <w:szCs w:val="18"/>
                <w:lang w:val="es-ES"/>
              </w:rPr>
              <w:t>uev</w:t>
            </w:r>
            <w:r w:rsidRPr="00763CCE">
              <w:rPr>
                <w:rFonts w:ascii="Arial" w:eastAsia="Arial" w:hAnsi="Arial" w:cs="Arial"/>
                <w:w w:val="104"/>
                <w:sz w:val="18"/>
                <w:szCs w:val="18"/>
                <w:lang w:val="es-ES"/>
              </w:rPr>
              <w:t>o</w:t>
            </w:r>
          </w:p>
          <w:p w14:paraId="2E52CA24" w14:textId="77777777" w:rsidR="005A5E26" w:rsidRPr="00763CCE" w:rsidRDefault="00AC61B1">
            <w:pPr>
              <w:spacing w:before="11"/>
              <w:ind w:left="808"/>
              <w:rPr>
                <w:rFonts w:ascii="Arial" w:eastAsia="Arial" w:hAnsi="Arial" w:cs="Arial"/>
                <w:sz w:val="18"/>
                <w:szCs w:val="18"/>
                <w:lang w:val="es-ES"/>
              </w:rPr>
            </w:pPr>
            <w:r w:rsidRPr="00763CCE">
              <w:rPr>
                <w:rFonts w:ascii="Arial" w:eastAsia="Arial" w:hAnsi="Arial" w:cs="Arial"/>
                <w:spacing w:val="2"/>
                <w:w w:val="104"/>
                <w:sz w:val="18"/>
                <w:szCs w:val="18"/>
                <w:lang w:val="es-ES"/>
              </w:rPr>
              <w:t>R</w:t>
            </w:r>
            <w:r w:rsidRPr="00763CCE">
              <w:rPr>
                <w:rFonts w:ascii="Arial" w:eastAsia="Arial" w:hAnsi="Arial" w:cs="Arial"/>
                <w:spacing w:val="1"/>
                <w:w w:val="104"/>
                <w:sz w:val="18"/>
                <w:szCs w:val="18"/>
                <w:lang w:val="es-ES"/>
              </w:rPr>
              <w:t>equer</w:t>
            </w:r>
            <w:r w:rsidRPr="00763CCE">
              <w:rPr>
                <w:rFonts w:ascii="Arial" w:eastAsia="Arial" w:hAnsi="Arial" w:cs="Arial"/>
                <w:w w:val="104"/>
                <w:sz w:val="18"/>
                <w:szCs w:val="18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spacing w:val="2"/>
                <w:w w:val="104"/>
                <w:sz w:val="18"/>
                <w:szCs w:val="18"/>
                <w:lang w:val="es-ES"/>
              </w:rPr>
              <w:t>m</w:t>
            </w:r>
            <w:r w:rsidRPr="00763CCE">
              <w:rPr>
                <w:rFonts w:ascii="Arial" w:eastAsia="Arial" w:hAnsi="Arial" w:cs="Arial"/>
                <w:w w:val="104"/>
                <w:sz w:val="18"/>
                <w:szCs w:val="18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spacing w:val="1"/>
                <w:w w:val="104"/>
                <w:sz w:val="18"/>
                <w:szCs w:val="18"/>
                <w:lang w:val="es-ES"/>
              </w:rPr>
              <w:t>ento</w:t>
            </w:r>
            <w:r w:rsidRPr="00763CCE">
              <w:rPr>
                <w:rFonts w:ascii="Arial" w:eastAsia="Arial" w:hAnsi="Arial" w:cs="Arial"/>
                <w:w w:val="104"/>
                <w:sz w:val="18"/>
                <w:szCs w:val="18"/>
                <w:lang w:val="es-ES"/>
              </w:rPr>
              <w:t>:</w:t>
            </w:r>
          </w:p>
        </w:tc>
        <w:tc>
          <w:tcPr>
            <w:tcW w:w="79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21960E" w14:textId="77777777" w:rsidR="005A5E26" w:rsidRPr="00763CCE" w:rsidRDefault="00AC61B1">
            <w:pPr>
              <w:spacing w:before="2" w:line="180" w:lineRule="exact"/>
              <w:ind w:left="95" w:right="209"/>
              <w:rPr>
                <w:rFonts w:ascii="Arial" w:eastAsia="Arial" w:hAnsi="Arial" w:cs="Arial"/>
                <w:sz w:val="16"/>
                <w:szCs w:val="16"/>
                <w:lang w:val="es-ES"/>
              </w:rPr>
            </w:pP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S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spacing w:val="-1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descr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be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n</w:t>
            </w:r>
            <w:r w:rsidRPr="00763CCE">
              <w:rPr>
                <w:rFonts w:ascii="Arial" w:eastAsia="Arial" w:hAnsi="Arial" w:cs="Arial"/>
                <w:spacing w:val="-8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l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a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s</w:t>
            </w:r>
            <w:r w:rsidRPr="00763CCE">
              <w:rPr>
                <w:rFonts w:ascii="Arial" w:eastAsia="Arial" w:hAnsi="Arial" w:cs="Arial"/>
                <w:spacing w:val="-2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acc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one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s</w:t>
            </w:r>
            <w:r w:rsidRPr="00763CCE">
              <w:rPr>
                <w:rFonts w:ascii="Arial" w:eastAsia="Arial" w:hAnsi="Arial" w:cs="Arial"/>
                <w:spacing w:val="-8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a t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oma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r</w:t>
            </w:r>
            <w:r w:rsidRPr="00763CCE">
              <w:rPr>
                <w:rFonts w:ascii="Arial" w:eastAsia="Arial" w:hAnsi="Arial" w:cs="Arial"/>
                <w:spacing w:val="-3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par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a</w:t>
            </w:r>
            <w:r w:rsidRPr="00763CCE">
              <w:rPr>
                <w:rFonts w:ascii="Arial" w:eastAsia="Arial" w:hAnsi="Arial" w:cs="Arial"/>
                <w:spacing w:val="-2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rea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li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za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r</w:t>
            </w:r>
            <w:r w:rsidRPr="00763CCE">
              <w:rPr>
                <w:rFonts w:ascii="Arial" w:eastAsia="Arial" w:hAnsi="Arial" w:cs="Arial"/>
                <w:spacing w:val="-5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 xml:space="preserve">l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camb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io</w:t>
            </w:r>
            <w:r w:rsidRPr="00763CCE">
              <w:rPr>
                <w:rFonts w:ascii="Arial" w:eastAsia="Arial" w:hAnsi="Arial" w:cs="Arial"/>
                <w:spacing w:val="-5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n</w:t>
            </w:r>
            <w:r w:rsidRPr="00763CCE">
              <w:rPr>
                <w:rFonts w:ascii="Arial" w:eastAsia="Arial" w:hAnsi="Arial" w:cs="Arial"/>
                <w:spacing w:val="-1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 xml:space="preserve">l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l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emen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to</w:t>
            </w:r>
            <w:r w:rsidRPr="00763CCE">
              <w:rPr>
                <w:rFonts w:ascii="Arial" w:eastAsia="Arial" w:hAnsi="Arial" w:cs="Arial"/>
                <w:spacing w:val="-6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A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f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ec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t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ado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,</w:t>
            </w:r>
            <w:r w:rsidRPr="00763CCE">
              <w:rPr>
                <w:rFonts w:ascii="Arial" w:eastAsia="Arial" w:hAnsi="Arial" w:cs="Arial"/>
                <w:spacing w:val="-7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po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r</w:t>
            </w:r>
            <w:r w:rsidRPr="00763CCE">
              <w:rPr>
                <w:rFonts w:ascii="Arial" w:eastAsia="Arial" w:hAnsi="Arial" w:cs="Arial"/>
                <w:spacing w:val="-1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j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emp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l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o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,</w:t>
            </w:r>
            <w:r w:rsidRPr="00763CCE">
              <w:rPr>
                <w:rFonts w:ascii="Arial" w:eastAsia="Arial" w:hAnsi="Arial" w:cs="Arial"/>
                <w:spacing w:val="-5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red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seña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 xml:space="preserve">r la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c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l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ase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,</w:t>
            </w:r>
            <w:r w:rsidRPr="00763CCE">
              <w:rPr>
                <w:rFonts w:ascii="Arial" w:eastAsia="Arial" w:hAnsi="Arial" w:cs="Arial"/>
                <w:spacing w:val="-5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agrega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r</w:t>
            </w:r>
            <w:r w:rsidRPr="00763CCE">
              <w:rPr>
                <w:rFonts w:ascii="Arial" w:eastAsia="Arial" w:hAnsi="Arial" w:cs="Arial"/>
                <w:spacing w:val="-5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l</w:t>
            </w:r>
            <w:r w:rsidRPr="00763CCE">
              <w:rPr>
                <w:rFonts w:ascii="Arial" w:eastAsia="Arial" w:hAnsi="Arial" w:cs="Arial"/>
                <w:spacing w:val="-1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fl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u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jo</w:t>
            </w:r>
            <w:r w:rsidRPr="00763CCE">
              <w:rPr>
                <w:rFonts w:ascii="Arial" w:eastAsia="Arial" w:hAnsi="Arial" w:cs="Arial"/>
                <w:spacing w:val="-2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d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spacing w:val="-1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even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t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o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s</w:t>
            </w:r>
            <w:r w:rsidRPr="00763CCE">
              <w:rPr>
                <w:rFonts w:ascii="Arial" w:eastAsia="Arial" w:hAnsi="Arial" w:cs="Arial"/>
                <w:spacing w:val="-6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a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l</w:t>
            </w:r>
            <w:r w:rsidRPr="00763CCE">
              <w:rPr>
                <w:rFonts w:ascii="Arial" w:eastAsia="Arial" w:hAnsi="Arial" w:cs="Arial"/>
                <w:spacing w:val="-1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Cas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o</w:t>
            </w:r>
            <w:r w:rsidRPr="00763CCE">
              <w:rPr>
                <w:rFonts w:ascii="Arial" w:eastAsia="Arial" w:hAnsi="Arial" w:cs="Arial"/>
                <w:spacing w:val="-4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d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spacing w:val="-1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Uso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,</w:t>
            </w:r>
            <w:r w:rsidRPr="00763CCE">
              <w:rPr>
                <w:rFonts w:ascii="Arial" w:eastAsia="Arial" w:hAnsi="Arial" w:cs="Arial"/>
                <w:spacing w:val="-3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t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c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.</w:t>
            </w:r>
          </w:p>
        </w:tc>
      </w:tr>
      <w:tr w:rsidR="005A5E26" w:rsidRPr="00586C5C" w14:paraId="7C789D21" w14:textId="77777777">
        <w:trPr>
          <w:trHeight w:hRule="exact" w:val="422"/>
        </w:trPr>
        <w:tc>
          <w:tcPr>
            <w:tcW w:w="28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7C6A3E" w14:textId="77777777" w:rsidR="005A5E26" w:rsidRPr="00763CCE" w:rsidRDefault="00AC61B1">
            <w:pPr>
              <w:spacing w:before="7" w:line="253" w:lineRule="auto"/>
              <w:ind w:left="808" w:right="546"/>
              <w:rPr>
                <w:rFonts w:ascii="Arial" w:eastAsia="Arial" w:hAnsi="Arial" w:cs="Arial"/>
                <w:sz w:val="18"/>
                <w:szCs w:val="18"/>
                <w:lang w:val="es-ES"/>
              </w:rPr>
            </w:pPr>
            <w:r w:rsidRPr="00763CCE">
              <w:rPr>
                <w:rFonts w:ascii="Arial" w:eastAsia="Arial" w:hAnsi="Arial" w:cs="Arial"/>
                <w:spacing w:val="2"/>
                <w:w w:val="104"/>
                <w:sz w:val="18"/>
                <w:szCs w:val="18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spacing w:val="1"/>
                <w:w w:val="104"/>
                <w:sz w:val="18"/>
                <w:szCs w:val="18"/>
                <w:lang w:val="es-ES"/>
              </w:rPr>
              <w:t>sfuerz</w:t>
            </w:r>
            <w:r w:rsidRPr="00763CCE">
              <w:rPr>
                <w:rFonts w:ascii="Arial" w:eastAsia="Arial" w:hAnsi="Arial" w:cs="Arial"/>
                <w:w w:val="104"/>
                <w:sz w:val="18"/>
                <w:szCs w:val="18"/>
                <w:lang w:val="es-ES"/>
              </w:rPr>
              <w:t>o</w:t>
            </w:r>
            <w:r w:rsidRPr="00763CCE">
              <w:rPr>
                <w:rFonts w:ascii="Arial" w:eastAsia="Arial" w:hAnsi="Arial" w:cs="Arial"/>
                <w:spacing w:val="2"/>
                <w:sz w:val="18"/>
                <w:szCs w:val="18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w w:val="104"/>
                <w:sz w:val="18"/>
                <w:szCs w:val="18"/>
                <w:lang w:val="es-ES"/>
              </w:rPr>
              <w:t>esti</w:t>
            </w:r>
            <w:r w:rsidRPr="00763CCE">
              <w:rPr>
                <w:rFonts w:ascii="Arial" w:eastAsia="Arial" w:hAnsi="Arial" w:cs="Arial"/>
                <w:spacing w:val="2"/>
                <w:w w:val="104"/>
                <w:sz w:val="18"/>
                <w:szCs w:val="18"/>
                <w:lang w:val="es-ES"/>
              </w:rPr>
              <w:t>m</w:t>
            </w:r>
            <w:r w:rsidRPr="00763CCE">
              <w:rPr>
                <w:rFonts w:ascii="Arial" w:eastAsia="Arial" w:hAnsi="Arial" w:cs="Arial"/>
                <w:spacing w:val="1"/>
                <w:w w:val="104"/>
                <w:sz w:val="18"/>
                <w:szCs w:val="18"/>
                <w:lang w:val="es-ES"/>
              </w:rPr>
              <w:t>ad</w:t>
            </w:r>
            <w:r w:rsidRPr="00763CCE">
              <w:rPr>
                <w:rFonts w:ascii="Arial" w:eastAsia="Arial" w:hAnsi="Arial" w:cs="Arial"/>
                <w:w w:val="104"/>
                <w:sz w:val="18"/>
                <w:szCs w:val="18"/>
                <w:lang w:val="es-ES"/>
              </w:rPr>
              <w:t xml:space="preserve">o </w:t>
            </w:r>
            <w:r w:rsidRPr="00763CCE">
              <w:rPr>
                <w:rFonts w:ascii="Arial" w:eastAsia="Arial" w:hAnsi="Arial" w:cs="Arial"/>
                <w:spacing w:val="1"/>
                <w:w w:val="104"/>
                <w:sz w:val="18"/>
                <w:szCs w:val="18"/>
                <w:lang w:val="es-ES"/>
              </w:rPr>
              <w:t>hora</w:t>
            </w:r>
            <w:r w:rsidRPr="00763CCE">
              <w:rPr>
                <w:rFonts w:ascii="Arial" w:eastAsia="Arial" w:hAnsi="Arial" w:cs="Arial"/>
                <w:w w:val="104"/>
                <w:sz w:val="18"/>
                <w:szCs w:val="18"/>
                <w:lang w:val="es-ES"/>
              </w:rPr>
              <w:t>s</w:t>
            </w:r>
            <w:r w:rsidRPr="00763CCE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w w:val="104"/>
                <w:sz w:val="18"/>
                <w:szCs w:val="18"/>
                <w:lang w:val="es-ES"/>
              </w:rPr>
              <w:t>ho</w:t>
            </w:r>
            <w:r w:rsidRPr="00763CCE">
              <w:rPr>
                <w:rFonts w:ascii="Arial" w:eastAsia="Arial" w:hAnsi="Arial" w:cs="Arial"/>
                <w:spacing w:val="2"/>
                <w:w w:val="104"/>
                <w:sz w:val="18"/>
                <w:szCs w:val="18"/>
                <w:lang w:val="es-ES"/>
              </w:rPr>
              <w:t>m</w:t>
            </w:r>
            <w:r w:rsidRPr="00763CCE">
              <w:rPr>
                <w:rFonts w:ascii="Arial" w:eastAsia="Arial" w:hAnsi="Arial" w:cs="Arial"/>
                <w:spacing w:val="1"/>
                <w:w w:val="104"/>
                <w:sz w:val="18"/>
                <w:szCs w:val="18"/>
                <w:lang w:val="es-ES"/>
              </w:rPr>
              <w:t>bre:</w:t>
            </w:r>
          </w:p>
        </w:tc>
        <w:tc>
          <w:tcPr>
            <w:tcW w:w="79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048ACB" w14:textId="77777777" w:rsidR="005A5E26" w:rsidRPr="00763CCE" w:rsidRDefault="005A5E26">
            <w:pPr>
              <w:spacing w:before="3" w:line="100" w:lineRule="exact"/>
              <w:rPr>
                <w:sz w:val="11"/>
                <w:szCs w:val="11"/>
                <w:lang w:val="es-ES"/>
              </w:rPr>
            </w:pPr>
          </w:p>
          <w:p w14:paraId="264D3F0D" w14:textId="77777777" w:rsidR="005A5E26" w:rsidRPr="00763CCE" w:rsidRDefault="00AC61B1">
            <w:pPr>
              <w:ind w:left="95"/>
              <w:rPr>
                <w:rFonts w:ascii="Arial" w:eastAsia="Arial" w:hAnsi="Arial" w:cs="Arial"/>
                <w:sz w:val="16"/>
                <w:szCs w:val="16"/>
                <w:lang w:val="es-ES"/>
              </w:rPr>
            </w:pP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nd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ca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r</w:t>
            </w:r>
            <w:r w:rsidRPr="00763CCE">
              <w:rPr>
                <w:rFonts w:ascii="Arial" w:eastAsia="Arial" w:hAnsi="Arial" w:cs="Arial"/>
                <w:spacing w:val="-4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 xml:space="preserve">l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es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f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uerz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o</w:t>
            </w:r>
            <w:r w:rsidRPr="00763CCE">
              <w:rPr>
                <w:rFonts w:ascii="Arial" w:eastAsia="Arial" w:hAnsi="Arial" w:cs="Arial"/>
                <w:spacing w:val="-7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ca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l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cu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l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ad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o</w:t>
            </w:r>
            <w:r w:rsidRPr="00763CCE">
              <w:rPr>
                <w:rFonts w:ascii="Arial" w:eastAsia="Arial" w:hAnsi="Arial" w:cs="Arial"/>
                <w:spacing w:val="-7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n</w:t>
            </w:r>
            <w:r w:rsidRPr="00763CCE">
              <w:rPr>
                <w:rFonts w:ascii="Arial" w:eastAsia="Arial" w:hAnsi="Arial" w:cs="Arial"/>
                <w:spacing w:val="-1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hora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s</w:t>
            </w:r>
            <w:r w:rsidRPr="00763CCE">
              <w:rPr>
                <w:rFonts w:ascii="Arial" w:eastAsia="Arial" w:hAnsi="Arial" w:cs="Arial"/>
                <w:spacing w:val="-4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hombr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spacing w:val="-4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par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a</w:t>
            </w:r>
            <w:r w:rsidRPr="00763CCE">
              <w:rPr>
                <w:rFonts w:ascii="Arial" w:eastAsia="Arial" w:hAnsi="Arial" w:cs="Arial"/>
                <w:spacing w:val="-2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rea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li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za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r</w:t>
            </w:r>
            <w:r w:rsidRPr="00763CCE">
              <w:rPr>
                <w:rFonts w:ascii="Arial" w:eastAsia="Arial" w:hAnsi="Arial" w:cs="Arial"/>
                <w:spacing w:val="-4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l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a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s</w:t>
            </w:r>
            <w:r w:rsidRPr="00763CCE">
              <w:rPr>
                <w:rFonts w:ascii="Arial" w:eastAsia="Arial" w:hAnsi="Arial" w:cs="Arial"/>
                <w:spacing w:val="-2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correcc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one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s</w:t>
            </w:r>
            <w:r w:rsidRPr="00763CCE">
              <w:rPr>
                <w:rFonts w:ascii="Arial" w:eastAsia="Arial" w:hAnsi="Arial" w:cs="Arial"/>
                <w:spacing w:val="-11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necesar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as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.</w:t>
            </w:r>
          </w:p>
        </w:tc>
      </w:tr>
      <w:tr w:rsidR="005A5E26" w:rsidRPr="00586C5C" w14:paraId="754605AE" w14:textId="77777777">
        <w:trPr>
          <w:trHeight w:hRule="exact" w:val="374"/>
        </w:trPr>
        <w:tc>
          <w:tcPr>
            <w:tcW w:w="28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30E44D" w14:textId="77777777" w:rsidR="005A5E26" w:rsidRPr="00763CCE" w:rsidRDefault="00AC61B1">
            <w:pPr>
              <w:spacing w:before="84"/>
              <w:ind w:left="100"/>
              <w:rPr>
                <w:rFonts w:ascii="Arial" w:eastAsia="Arial" w:hAnsi="Arial" w:cs="Arial"/>
                <w:sz w:val="18"/>
                <w:szCs w:val="18"/>
                <w:lang w:val="es-ES"/>
              </w:rPr>
            </w:pPr>
            <w:r w:rsidRPr="00763CCE">
              <w:rPr>
                <w:rFonts w:ascii="Arial" w:eastAsia="Arial" w:hAnsi="Arial" w:cs="Arial"/>
                <w:spacing w:val="2"/>
                <w:sz w:val="18"/>
                <w:szCs w:val="18"/>
                <w:lang w:val="es-ES"/>
              </w:rPr>
              <w:t>REV</w:t>
            </w:r>
            <w:r w:rsidRPr="00763CCE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spacing w:val="2"/>
                <w:sz w:val="18"/>
                <w:szCs w:val="18"/>
                <w:lang w:val="es-ES"/>
              </w:rPr>
              <w:t>S</w:t>
            </w:r>
            <w:r w:rsidRPr="00763CCE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spacing w:val="2"/>
                <w:sz w:val="18"/>
                <w:szCs w:val="18"/>
                <w:lang w:val="es-ES"/>
              </w:rPr>
              <w:t>ONE</w:t>
            </w:r>
            <w:r w:rsidRPr="00763CCE">
              <w:rPr>
                <w:rFonts w:ascii="Arial" w:eastAsia="Arial" w:hAnsi="Arial" w:cs="Arial"/>
                <w:sz w:val="18"/>
                <w:szCs w:val="18"/>
                <w:lang w:val="es-ES"/>
              </w:rPr>
              <w:t>S</w:t>
            </w:r>
            <w:r w:rsidRPr="00763CCE">
              <w:rPr>
                <w:rFonts w:ascii="Arial" w:eastAsia="Arial" w:hAnsi="Arial" w:cs="Arial"/>
                <w:spacing w:val="46"/>
                <w:sz w:val="18"/>
                <w:szCs w:val="18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w w:val="104"/>
                <w:sz w:val="18"/>
                <w:szCs w:val="18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spacing w:val="2"/>
                <w:w w:val="104"/>
                <w:sz w:val="18"/>
                <w:szCs w:val="18"/>
                <w:lang w:val="es-ES"/>
              </w:rPr>
              <w:t>NVO</w:t>
            </w:r>
            <w:r w:rsidRPr="00763CCE">
              <w:rPr>
                <w:rFonts w:ascii="Arial" w:eastAsia="Arial" w:hAnsi="Arial" w:cs="Arial"/>
                <w:spacing w:val="1"/>
                <w:w w:val="104"/>
                <w:sz w:val="18"/>
                <w:szCs w:val="18"/>
                <w:lang w:val="es-ES"/>
              </w:rPr>
              <w:t>L</w:t>
            </w:r>
            <w:r w:rsidRPr="00763CCE">
              <w:rPr>
                <w:rFonts w:ascii="Arial" w:eastAsia="Arial" w:hAnsi="Arial" w:cs="Arial"/>
                <w:spacing w:val="2"/>
                <w:w w:val="104"/>
                <w:sz w:val="18"/>
                <w:szCs w:val="18"/>
                <w:lang w:val="es-ES"/>
              </w:rPr>
              <w:t>UCR</w:t>
            </w:r>
            <w:r w:rsidRPr="00763CCE">
              <w:rPr>
                <w:rFonts w:ascii="Arial" w:eastAsia="Arial" w:hAnsi="Arial" w:cs="Arial"/>
                <w:spacing w:val="1"/>
                <w:w w:val="104"/>
                <w:sz w:val="18"/>
                <w:szCs w:val="18"/>
                <w:lang w:val="es-ES"/>
              </w:rPr>
              <w:t>A</w:t>
            </w:r>
            <w:r w:rsidRPr="00763CCE">
              <w:rPr>
                <w:rFonts w:ascii="Arial" w:eastAsia="Arial" w:hAnsi="Arial" w:cs="Arial"/>
                <w:spacing w:val="2"/>
                <w:w w:val="104"/>
                <w:sz w:val="18"/>
                <w:szCs w:val="18"/>
                <w:lang w:val="es-ES"/>
              </w:rPr>
              <w:t>DAS</w:t>
            </w:r>
            <w:r w:rsidRPr="00763CCE">
              <w:rPr>
                <w:rFonts w:ascii="Arial" w:eastAsia="Arial" w:hAnsi="Arial" w:cs="Arial"/>
                <w:w w:val="104"/>
                <w:sz w:val="18"/>
                <w:szCs w:val="18"/>
                <w:lang w:val="es-ES"/>
              </w:rPr>
              <w:t>:</w:t>
            </w:r>
          </w:p>
        </w:tc>
        <w:tc>
          <w:tcPr>
            <w:tcW w:w="79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B33006" w14:textId="77777777" w:rsidR="005A5E26" w:rsidRPr="00763CCE" w:rsidRDefault="00AC61B1">
            <w:pPr>
              <w:spacing w:before="89"/>
              <w:ind w:left="95"/>
              <w:rPr>
                <w:rFonts w:ascii="Arial" w:eastAsia="Arial" w:hAnsi="Arial" w:cs="Arial"/>
                <w:sz w:val="16"/>
                <w:szCs w:val="16"/>
                <w:lang w:val="es-ES"/>
              </w:rPr>
            </w:pP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Espec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ifi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ca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r</w:t>
            </w:r>
            <w:r w:rsidRPr="00763CCE">
              <w:rPr>
                <w:rFonts w:ascii="Arial" w:eastAsia="Arial" w:hAnsi="Arial" w:cs="Arial"/>
                <w:spacing w:val="-8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cua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l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s</w:t>
            </w:r>
            <w:r w:rsidRPr="00763CCE">
              <w:rPr>
                <w:rFonts w:ascii="Arial" w:eastAsia="Arial" w:hAnsi="Arial" w:cs="Arial"/>
                <w:spacing w:val="-5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rev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s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one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s</w:t>
            </w:r>
            <w:r w:rsidRPr="00763CCE">
              <w:rPr>
                <w:rFonts w:ascii="Arial" w:eastAsia="Arial" w:hAnsi="Arial" w:cs="Arial"/>
                <w:spacing w:val="-9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de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l</w:t>
            </w:r>
            <w:r w:rsidRPr="00763CCE">
              <w:rPr>
                <w:rFonts w:ascii="Arial" w:eastAsia="Arial" w:hAnsi="Arial" w:cs="Arial"/>
                <w:spacing w:val="-1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repos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it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or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io</w:t>
            </w:r>
            <w:r w:rsidRPr="00763CCE">
              <w:rPr>
                <w:rFonts w:ascii="Arial" w:eastAsia="Arial" w:hAnsi="Arial" w:cs="Arial"/>
                <w:spacing w:val="-7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corresponde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n</w:t>
            </w:r>
            <w:r w:rsidRPr="00763CCE">
              <w:rPr>
                <w:rFonts w:ascii="Arial" w:eastAsia="Arial" w:hAnsi="Arial" w:cs="Arial"/>
                <w:spacing w:val="-10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 xml:space="preserve">a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es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te</w:t>
            </w:r>
            <w:r w:rsidRPr="00763CCE">
              <w:rPr>
                <w:rFonts w:ascii="Arial" w:eastAsia="Arial" w:hAnsi="Arial" w:cs="Arial"/>
                <w:spacing w:val="-3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con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t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ro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l</w:t>
            </w:r>
            <w:r w:rsidRPr="00763CCE">
              <w:rPr>
                <w:rFonts w:ascii="Arial" w:eastAsia="Arial" w:hAnsi="Arial" w:cs="Arial"/>
                <w:spacing w:val="-6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d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spacing w:val="-1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camb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spacing w:val="2"/>
                <w:sz w:val="16"/>
                <w:szCs w:val="16"/>
                <w:lang w:val="es-ES"/>
              </w:rPr>
              <w:t>o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s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.</w:t>
            </w:r>
          </w:p>
        </w:tc>
      </w:tr>
      <w:tr w:rsidR="005A5E26" w:rsidRPr="00586C5C" w14:paraId="1882FAED" w14:textId="77777777">
        <w:trPr>
          <w:trHeight w:hRule="exact" w:val="614"/>
        </w:trPr>
        <w:tc>
          <w:tcPr>
            <w:tcW w:w="28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54EA90" w14:textId="77777777" w:rsidR="005A5E26" w:rsidRPr="00763CCE" w:rsidRDefault="005A5E26">
            <w:pPr>
              <w:spacing w:before="4" w:line="100" w:lineRule="exact"/>
              <w:rPr>
                <w:sz w:val="10"/>
                <w:szCs w:val="10"/>
                <w:lang w:val="es-ES"/>
              </w:rPr>
            </w:pPr>
          </w:p>
          <w:p w14:paraId="46B74930" w14:textId="77777777" w:rsidR="005A5E26" w:rsidRPr="00763CCE" w:rsidRDefault="00AC61B1">
            <w:pPr>
              <w:spacing w:line="253" w:lineRule="auto"/>
              <w:ind w:left="100" w:right="194"/>
              <w:rPr>
                <w:rFonts w:ascii="Arial" w:eastAsia="Arial" w:hAnsi="Arial" w:cs="Arial"/>
                <w:sz w:val="18"/>
                <w:szCs w:val="18"/>
                <w:lang w:val="es-ES"/>
              </w:rPr>
            </w:pPr>
            <w:r w:rsidRPr="00763CCE">
              <w:rPr>
                <w:rFonts w:ascii="Arial" w:eastAsia="Arial" w:hAnsi="Arial" w:cs="Arial"/>
                <w:spacing w:val="2"/>
                <w:sz w:val="18"/>
                <w:szCs w:val="18"/>
                <w:lang w:val="es-ES"/>
              </w:rPr>
              <w:t>AP</w:t>
            </w:r>
            <w:r w:rsidRPr="00763CCE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LI</w:t>
            </w:r>
            <w:r w:rsidRPr="00763CCE">
              <w:rPr>
                <w:rFonts w:ascii="Arial" w:eastAsia="Arial" w:hAnsi="Arial" w:cs="Arial"/>
                <w:spacing w:val="2"/>
                <w:sz w:val="18"/>
                <w:szCs w:val="18"/>
                <w:lang w:val="es-ES"/>
              </w:rPr>
              <w:t>CA</w:t>
            </w:r>
            <w:r w:rsidRPr="00763CCE">
              <w:rPr>
                <w:rFonts w:ascii="Arial" w:eastAsia="Arial" w:hAnsi="Arial" w:cs="Arial"/>
                <w:sz w:val="18"/>
                <w:szCs w:val="18"/>
                <w:lang w:val="es-ES"/>
              </w:rPr>
              <w:t>R</w:t>
            </w:r>
            <w:r w:rsidRPr="00763CCE">
              <w:rPr>
                <w:rFonts w:ascii="Arial" w:eastAsia="Arial" w:hAnsi="Arial" w:cs="Arial"/>
                <w:spacing w:val="33"/>
                <w:sz w:val="18"/>
                <w:szCs w:val="18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2"/>
                <w:sz w:val="18"/>
                <w:szCs w:val="18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sz w:val="18"/>
                <w:szCs w:val="18"/>
                <w:lang w:val="es-ES"/>
              </w:rPr>
              <w:t>L</w:t>
            </w:r>
            <w:r w:rsidRPr="00763CCE">
              <w:rPr>
                <w:rFonts w:ascii="Arial" w:eastAsia="Arial" w:hAnsi="Arial" w:cs="Arial"/>
                <w:spacing w:val="11"/>
                <w:sz w:val="18"/>
                <w:szCs w:val="18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2"/>
                <w:sz w:val="18"/>
                <w:szCs w:val="18"/>
                <w:lang w:val="es-ES"/>
              </w:rPr>
              <w:t>CAMB</w:t>
            </w:r>
            <w:r w:rsidRPr="00763CCE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sz w:val="18"/>
                <w:szCs w:val="18"/>
                <w:lang w:val="es-ES"/>
              </w:rPr>
              <w:t>O</w:t>
            </w:r>
            <w:r w:rsidRPr="00763CCE">
              <w:rPr>
                <w:rFonts w:ascii="Arial" w:eastAsia="Arial" w:hAnsi="Arial" w:cs="Arial"/>
                <w:spacing w:val="30"/>
                <w:sz w:val="18"/>
                <w:szCs w:val="18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2"/>
                <w:w w:val="104"/>
                <w:sz w:val="18"/>
                <w:szCs w:val="18"/>
                <w:lang w:val="es-ES"/>
              </w:rPr>
              <w:t xml:space="preserve">EN </w:t>
            </w:r>
            <w:r w:rsidRPr="00763CCE">
              <w:rPr>
                <w:rFonts w:ascii="Arial" w:eastAsia="Arial" w:hAnsi="Arial" w:cs="Arial"/>
                <w:spacing w:val="2"/>
                <w:sz w:val="18"/>
                <w:szCs w:val="18"/>
                <w:lang w:val="es-ES"/>
              </w:rPr>
              <w:t>AMB</w:t>
            </w:r>
            <w:r w:rsidRPr="00763CCE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spacing w:val="2"/>
                <w:sz w:val="18"/>
                <w:szCs w:val="18"/>
                <w:lang w:val="es-ES"/>
              </w:rPr>
              <w:t>EN</w:t>
            </w:r>
            <w:r w:rsidRPr="00763CCE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T</w:t>
            </w:r>
            <w:r w:rsidRPr="00763CCE">
              <w:rPr>
                <w:rFonts w:ascii="Arial" w:eastAsia="Arial" w:hAnsi="Arial" w:cs="Arial"/>
                <w:sz w:val="18"/>
                <w:szCs w:val="18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spacing w:val="39"/>
                <w:sz w:val="18"/>
                <w:szCs w:val="18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2"/>
                <w:w w:val="104"/>
                <w:sz w:val="18"/>
                <w:szCs w:val="18"/>
                <w:lang w:val="es-ES"/>
              </w:rPr>
              <w:t>D</w:t>
            </w:r>
            <w:r w:rsidRPr="00763CCE">
              <w:rPr>
                <w:rFonts w:ascii="Arial" w:eastAsia="Arial" w:hAnsi="Arial" w:cs="Arial"/>
                <w:w w:val="104"/>
                <w:sz w:val="18"/>
                <w:szCs w:val="18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spacing w:val="2"/>
                <w:sz w:val="18"/>
                <w:szCs w:val="18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2"/>
                <w:w w:val="104"/>
                <w:sz w:val="18"/>
                <w:szCs w:val="18"/>
                <w:lang w:val="es-ES"/>
              </w:rPr>
              <w:t>DESARRO</w:t>
            </w:r>
            <w:r w:rsidRPr="00763CCE">
              <w:rPr>
                <w:rFonts w:ascii="Arial" w:eastAsia="Arial" w:hAnsi="Arial" w:cs="Arial"/>
                <w:spacing w:val="1"/>
                <w:w w:val="104"/>
                <w:sz w:val="18"/>
                <w:szCs w:val="18"/>
                <w:lang w:val="es-ES"/>
              </w:rPr>
              <w:t>LL</w:t>
            </w:r>
            <w:r w:rsidRPr="00763CCE">
              <w:rPr>
                <w:rFonts w:ascii="Arial" w:eastAsia="Arial" w:hAnsi="Arial" w:cs="Arial"/>
                <w:spacing w:val="2"/>
                <w:w w:val="104"/>
                <w:sz w:val="18"/>
                <w:szCs w:val="18"/>
                <w:lang w:val="es-ES"/>
              </w:rPr>
              <w:t>O</w:t>
            </w:r>
            <w:r w:rsidRPr="00763CCE">
              <w:rPr>
                <w:rFonts w:ascii="Arial" w:eastAsia="Arial" w:hAnsi="Arial" w:cs="Arial"/>
                <w:w w:val="104"/>
                <w:sz w:val="18"/>
                <w:szCs w:val="18"/>
                <w:lang w:val="es-ES"/>
              </w:rPr>
              <w:t>:</w:t>
            </w:r>
          </w:p>
        </w:tc>
        <w:tc>
          <w:tcPr>
            <w:tcW w:w="79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7F9D18" w14:textId="77777777" w:rsidR="005A5E26" w:rsidRPr="00763CCE" w:rsidRDefault="005A5E26">
            <w:pPr>
              <w:spacing w:before="2" w:line="120" w:lineRule="exact"/>
              <w:rPr>
                <w:sz w:val="12"/>
                <w:szCs w:val="12"/>
                <w:lang w:val="es-ES"/>
              </w:rPr>
            </w:pPr>
          </w:p>
          <w:p w14:paraId="3ABA4F5A" w14:textId="77777777" w:rsidR="005A5E26" w:rsidRPr="00763CCE" w:rsidRDefault="00AC61B1">
            <w:pPr>
              <w:spacing w:line="180" w:lineRule="exact"/>
              <w:ind w:left="95" w:right="280"/>
              <w:rPr>
                <w:rFonts w:ascii="Arial" w:eastAsia="Arial" w:hAnsi="Arial" w:cs="Arial"/>
                <w:sz w:val="16"/>
                <w:szCs w:val="16"/>
                <w:lang w:val="es-ES"/>
              </w:rPr>
            </w:pP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Sub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ir</w:t>
            </w:r>
            <w:r w:rsidRPr="00763CCE">
              <w:rPr>
                <w:rFonts w:ascii="Arial" w:eastAsia="Arial" w:hAnsi="Arial" w:cs="Arial"/>
                <w:spacing w:val="-3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n</w:t>
            </w:r>
            <w:r w:rsidRPr="00763CCE">
              <w:rPr>
                <w:rFonts w:ascii="Arial" w:eastAsia="Arial" w:hAnsi="Arial" w:cs="Arial"/>
                <w:spacing w:val="-1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amb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en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te</w:t>
            </w:r>
            <w:r w:rsidRPr="00763CCE">
              <w:rPr>
                <w:rFonts w:ascii="Arial" w:eastAsia="Arial" w:hAnsi="Arial" w:cs="Arial"/>
                <w:spacing w:val="-6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d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spacing w:val="-1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desarro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llo</w:t>
            </w:r>
            <w:r w:rsidRPr="00763CCE">
              <w:rPr>
                <w:rFonts w:ascii="Arial" w:eastAsia="Arial" w:hAnsi="Arial" w:cs="Arial"/>
                <w:spacing w:val="-6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t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odo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s</w:t>
            </w:r>
            <w:r w:rsidRPr="00763CCE">
              <w:rPr>
                <w:rFonts w:ascii="Arial" w:eastAsia="Arial" w:hAnsi="Arial" w:cs="Arial"/>
                <w:spacing w:val="-3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l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o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s</w:t>
            </w:r>
            <w:r w:rsidRPr="00763CCE">
              <w:rPr>
                <w:rFonts w:ascii="Arial" w:eastAsia="Arial" w:hAnsi="Arial" w:cs="Arial"/>
                <w:spacing w:val="-1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camb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o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s</w:t>
            </w:r>
            <w:r w:rsidRPr="00763CCE">
              <w:rPr>
                <w:rFonts w:ascii="Arial" w:eastAsia="Arial" w:hAnsi="Arial" w:cs="Arial"/>
                <w:spacing w:val="-5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so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li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c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it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ado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s</w:t>
            </w:r>
            <w:r w:rsidRPr="00763CCE">
              <w:rPr>
                <w:rFonts w:ascii="Arial" w:eastAsia="Arial" w:hAnsi="Arial" w:cs="Arial"/>
                <w:spacing w:val="-6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par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a</w:t>
            </w:r>
            <w:r w:rsidRPr="00763CCE">
              <w:rPr>
                <w:rFonts w:ascii="Arial" w:eastAsia="Arial" w:hAnsi="Arial" w:cs="Arial"/>
                <w:spacing w:val="-2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 xml:space="preserve">l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proces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o</w:t>
            </w:r>
            <w:r w:rsidRPr="00763CCE">
              <w:rPr>
                <w:rFonts w:ascii="Arial" w:eastAsia="Arial" w:hAnsi="Arial" w:cs="Arial"/>
                <w:spacing w:val="-5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d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spacing w:val="-1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pruebas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.</w:t>
            </w:r>
            <w:r w:rsidRPr="00763CCE">
              <w:rPr>
                <w:rFonts w:ascii="Arial" w:eastAsia="Arial" w:hAnsi="Arial" w:cs="Arial"/>
                <w:spacing w:val="-5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S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spacing w:val="-1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espec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ifi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ca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n l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o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s</w:t>
            </w:r>
            <w:r w:rsidRPr="00763CCE">
              <w:rPr>
                <w:rFonts w:ascii="Arial" w:eastAsia="Arial" w:hAnsi="Arial" w:cs="Arial"/>
                <w:spacing w:val="-1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da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t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o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s</w:t>
            </w:r>
            <w:r w:rsidRPr="00763CCE">
              <w:rPr>
                <w:rFonts w:ascii="Arial" w:eastAsia="Arial" w:hAnsi="Arial" w:cs="Arial"/>
                <w:spacing w:val="-3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de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l</w:t>
            </w:r>
            <w:r w:rsidRPr="00763CCE">
              <w:rPr>
                <w:rFonts w:ascii="Arial" w:eastAsia="Arial" w:hAnsi="Arial" w:cs="Arial"/>
                <w:spacing w:val="-2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ngen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er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o</w:t>
            </w:r>
            <w:r w:rsidRPr="00763CCE">
              <w:rPr>
                <w:rFonts w:ascii="Arial" w:eastAsia="Arial" w:hAnsi="Arial" w:cs="Arial"/>
                <w:spacing w:val="-6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responsab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le</w:t>
            </w:r>
            <w:r w:rsidRPr="00763CCE">
              <w:rPr>
                <w:rFonts w:ascii="Arial" w:eastAsia="Arial" w:hAnsi="Arial" w:cs="Arial"/>
                <w:spacing w:val="-8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d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spacing w:val="-1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l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o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s</w:t>
            </w:r>
            <w:r w:rsidRPr="00763CCE">
              <w:rPr>
                <w:rFonts w:ascii="Arial" w:eastAsia="Arial" w:hAnsi="Arial" w:cs="Arial"/>
                <w:spacing w:val="-1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camb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o</w:t>
            </w:r>
            <w:r w:rsidRPr="00763CCE">
              <w:rPr>
                <w:rFonts w:ascii="Arial" w:eastAsia="Arial" w:hAnsi="Arial" w:cs="Arial"/>
                <w:spacing w:val="2"/>
                <w:sz w:val="16"/>
                <w:szCs w:val="16"/>
                <w:lang w:val="es-ES"/>
              </w:rPr>
              <w:t>s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.</w:t>
            </w:r>
          </w:p>
        </w:tc>
      </w:tr>
    </w:tbl>
    <w:p w14:paraId="73E1231F" w14:textId="77777777" w:rsidR="005A5E26" w:rsidRPr="00763CCE" w:rsidRDefault="005A5E26">
      <w:pPr>
        <w:spacing w:line="200" w:lineRule="exact"/>
        <w:rPr>
          <w:lang w:val="es-ES"/>
        </w:rPr>
      </w:pPr>
    </w:p>
    <w:p w14:paraId="1F0D51FA" w14:textId="77777777" w:rsidR="005A5E26" w:rsidRPr="00763CCE" w:rsidRDefault="005A5E26">
      <w:pPr>
        <w:spacing w:before="2" w:line="280" w:lineRule="exact"/>
        <w:rPr>
          <w:sz w:val="28"/>
          <w:szCs w:val="28"/>
          <w:lang w:val="es-ES"/>
        </w:rPr>
      </w:pPr>
    </w:p>
    <w:p w14:paraId="5D0EA515" w14:textId="77777777" w:rsidR="005A5E26" w:rsidRPr="00763CCE" w:rsidRDefault="00AC61B1">
      <w:pPr>
        <w:spacing w:before="25"/>
        <w:ind w:left="647"/>
        <w:rPr>
          <w:lang w:val="es-ES"/>
        </w:rPr>
        <w:sectPr w:rsidR="005A5E26" w:rsidRPr="00763CCE">
          <w:pgSz w:w="12240" w:h="15840"/>
          <w:pgMar w:top="620" w:right="600" w:bottom="280" w:left="620" w:header="720" w:footer="720" w:gutter="0"/>
          <w:cols w:space="720"/>
        </w:sectPr>
      </w:pPr>
      <w:r w:rsidRPr="00763CCE">
        <w:rPr>
          <w:spacing w:val="16"/>
          <w:w w:val="89"/>
          <w:lang w:val="es-ES"/>
        </w:rPr>
        <w:t>Fech</w:t>
      </w:r>
      <w:r w:rsidRPr="00763CCE">
        <w:rPr>
          <w:w w:val="89"/>
          <w:lang w:val="es-ES"/>
        </w:rPr>
        <w:t xml:space="preserve">a </w:t>
      </w:r>
      <w:r w:rsidRPr="00763CCE">
        <w:rPr>
          <w:spacing w:val="11"/>
          <w:w w:val="89"/>
          <w:lang w:val="es-ES"/>
        </w:rPr>
        <w:t xml:space="preserve"> </w:t>
      </w:r>
      <w:r w:rsidRPr="00763CCE">
        <w:rPr>
          <w:spacing w:val="16"/>
          <w:w w:val="89"/>
          <w:lang w:val="es-ES"/>
        </w:rPr>
        <w:t>d</w:t>
      </w:r>
      <w:r w:rsidRPr="00763CCE">
        <w:rPr>
          <w:w w:val="89"/>
          <w:lang w:val="es-ES"/>
        </w:rPr>
        <w:t>e</w:t>
      </w:r>
      <w:r w:rsidRPr="00763CCE">
        <w:rPr>
          <w:spacing w:val="29"/>
          <w:w w:val="89"/>
          <w:lang w:val="es-ES"/>
        </w:rPr>
        <w:t xml:space="preserve"> </w:t>
      </w:r>
      <w:r w:rsidRPr="00763CCE">
        <w:rPr>
          <w:spacing w:val="16"/>
          <w:w w:val="89"/>
          <w:lang w:val="es-ES"/>
        </w:rPr>
        <w:t>i</w:t>
      </w:r>
      <w:r w:rsidRPr="00763CCE">
        <w:rPr>
          <w:spacing w:val="17"/>
          <w:w w:val="89"/>
          <w:lang w:val="es-ES"/>
        </w:rPr>
        <w:t>m</w:t>
      </w:r>
      <w:r w:rsidRPr="00763CCE">
        <w:rPr>
          <w:spacing w:val="16"/>
          <w:w w:val="89"/>
          <w:lang w:val="es-ES"/>
        </w:rPr>
        <w:t>presión</w:t>
      </w:r>
      <w:r w:rsidRPr="00763CCE">
        <w:rPr>
          <w:w w:val="89"/>
          <w:lang w:val="es-ES"/>
        </w:rPr>
        <w:t xml:space="preserve">:  </w:t>
      </w:r>
      <w:r w:rsidRPr="00763CCE">
        <w:rPr>
          <w:spacing w:val="9"/>
          <w:w w:val="89"/>
          <w:lang w:val="es-ES"/>
        </w:rPr>
        <w:t xml:space="preserve"> </w:t>
      </w:r>
      <w:r w:rsidRPr="00763CCE">
        <w:rPr>
          <w:spacing w:val="18"/>
          <w:lang w:val="es-ES"/>
        </w:rPr>
        <w:t>23/01/201</w:t>
      </w:r>
      <w:r w:rsidRPr="00763CCE">
        <w:rPr>
          <w:lang w:val="es-ES"/>
        </w:rPr>
        <w:t>5</w:t>
      </w:r>
      <w:r w:rsidRPr="00763CCE">
        <w:rPr>
          <w:spacing w:val="-17"/>
          <w:lang w:val="es-ES"/>
        </w:rPr>
        <w:t xml:space="preserve"> </w:t>
      </w:r>
      <w:r w:rsidRPr="00763CCE">
        <w:rPr>
          <w:spacing w:val="18"/>
          <w:lang w:val="es-ES"/>
        </w:rPr>
        <w:t>17:50:0</w:t>
      </w:r>
      <w:r w:rsidRPr="00763CCE">
        <w:rPr>
          <w:lang w:val="es-ES"/>
        </w:rPr>
        <w:t xml:space="preserve">4                                                                      </w:t>
      </w:r>
      <w:r w:rsidRPr="00763CCE">
        <w:rPr>
          <w:spacing w:val="21"/>
          <w:lang w:val="es-ES"/>
        </w:rPr>
        <w:t xml:space="preserve"> </w:t>
      </w:r>
      <w:r w:rsidRPr="00763CCE">
        <w:rPr>
          <w:spacing w:val="18"/>
          <w:lang w:val="es-ES"/>
        </w:rPr>
        <w:t>F0</w:t>
      </w:r>
      <w:r w:rsidRPr="00763CCE">
        <w:rPr>
          <w:spacing w:val="18"/>
          <w:w w:val="91"/>
          <w:lang w:val="es-ES"/>
        </w:rPr>
        <w:t>03</w:t>
      </w:r>
      <w:r w:rsidRPr="00763CCE">
        <w:rPr>
          <w:spacing w:val="17"/>
          <w:w w:val="91"/>
          <w:lang w:val="es-ES"/>
        </w:rPr>
        <w:t>.</w:t>
      </w:r>
      <w:r w:rsidRPr="00763CCE">
        <w:rPr>
          <w:spacing w:val="18"/>
          <w:w w:val="91"/>
          <w:lang w:val="es-ES"/>
        </w:rPr>
        <w:t>1</w:t>
      </w:r>
      <w:r w:rsidRPr="00763CCE">
        <w:rPr>
          <w:spacing w:val="17"/>
          <w:w w:val="91"/>
          <w:lang w:val="es-ES"/>
        </w:rPr>
        <w:t>.</w:t>
      </w:r>
      <w:r w:rsidRPr="00763CCE">
        <w:rPr>
          <w:spacing w:val="18"/>
          <w:w w:val="91"/>
          <w:lang w:val="es-ES"/>
        </w:rPr>
        <w:t>02</w:t>
      </w:r>
      <w:r w:rsidRPr="00763CCE">
        <w:rPr>
          <w:spacing w:val="17"/>
          <w:w w:val="91"/>
          <w:lang w:val="es-ES"/>
        </w:rPr>
        <w:t>.</w:t>
      </w:r>
      <w:r w:rsidRPr="00763CCE">
        <w:rPr>
          <w:spacing w:val="18"/>
          <w:w w:val="91"/>
          <w:lang w:val="es-ES"/>
        </w:rPr>
        <w:t>d</w:t>
      </w:r>
      <w:r w:rsidRPr="00763CCE">
        <w:rPr>
          <w:spacing w:val="18"/>
          <w:w w:val="82"/>
          <w:lang w:val="es-ES"/>
        </w:rPr>
        <w:t>o</w:t>
      </w:r>
      <w:r w:rsidRPr="00763CCE">
        <w:rPr>
          <w:w w:val="79"/>
          <w:lang w:val="es-ES"/>
        </w:rPr>
        <w:t>c</w:t>
      </w:r>
    </w:p>
    <w:p w14:paraId="15DFF87D" w14:textId="77777777" w:rsidR="005A5E26" w:rsidRPr="00763CCE" w:rsidRDefault="005A5E26">
      <w:pPr>
        <w:spacing w:before="10" w:line="80" w:lineRule="exact"/>
        <w:rPr>
          <w:sz w:val="8"/>
          <w:szCs w:val="8"/>
          <w:lang w:val="es-ES"/>
        </w:rPr>
      </w:pPr>
    </w:p>
    <w:tbl>
      <w:tblPr>
        <w:tblW w:w="0" w:type="auto"/>
        <w:tblInd w:w="77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00"/>
        <w:gridCol w:w="3634"/>
        <w:gridCol w:w="850"/>
        <w:gridCol w:w="1699"/>
        <w:gridCol w:w="2261"/>
      </w:tblGrid>
      <w:tr w:rsidR="005A5E26" w:rsidRPr="00763CCE" w14:paraId="0335114E" w14:textId="77777777">
        <w:trPr>
          <w:trHeight w:hRule="exact" w:val="288"/>
        </w:trPr>
        <w:tc>
          <w:tcPr>
            <w:tcW w:w="120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4C4C8F6D" w14:textId="77777777" w:rsidR="005A5E26" w:rsidRPr="00763CCE" w:rsidRDefault="005A5E26">
            <w:pPr>
              <w:spacing w:before="7" w:line="180" w:lineRule="exact"/>
              <w:rPr>
                <w:sz w:val="18"/>
                <w:szCs w:val="18"/>
                <w:lang w:val="es-ES"/>
              </w:rPr>
            </w:pPr>
          </w:p>
          <w:p w14:paraId="30273565" w14:textId="77777777" w:rsidR="005A5E26" w:rsidRPr="00763CCE" w:rsidRDefault="005A5E26">
            <w:pPr>
              <w:spacing w:line="200" w:lineRule="exact"/>
              <w:rPr>
                <w:lang w:val="es-ES"/>
              </w:rPr>
            </w:pPr>
          </w:p>
          <w:p w14:paraId="6B3833A3" w14:textId="77777777" w:rsidR="005A5E26" w:rsidRPr="00763CCE" w:rsidRDefault="005A5E26">
            <w:pPr>
              <w:spacing w:line="200" w:lineRule="exact"/>
              <w:rPr>
                <w:lang w:val="es-ES"/>
              </w:rPr>
            </w:pPr>
          </w:p>
          <w:p w14:paraId="6621ED26" w14:textId="77777777" w:rsidR="005A5E26" w:rsidRPr="00763CCE" w:rsidRDefault="005A5E26">
            <w:pPr>
              <w:spacing w:line="200" w:lineRule="exact"/>
              <w:rPr>
                <w:lang w:val="es-ES"/>
              </w:rPr>
            </w:pPr>
          </w:p>
          <w:p w14:paraId="3E93AB3D" w14:textId="77777777" w:rsidR="005A5E26" w:rsidRPr="00763CCE" w:rsidRDefault="005A5E26">
            <w:pPr>
              <w:spacing w:line="200" w:lineRule="exact"/>
              <w:rPr>
                <w:lang w:val="es-ES"/>
              </w:rPr>
            </w:pPr>
          </w:p>
          <w:p w14:paraId="421D143C" w14:textId="77777777" w:rsidR="005A5E26" w:rsidRPr="00763CCE" w:rsidRDefault="005A5E26">
            <w:pPr>
              <w:spacing w:line="200" w:lineRule="exact"/>
              <w:rPr>
                <w:lang w:val="es-ES"/>
              </w:rPr>
            </w:pPr>
          </w:p>
          <w:p w14:paraId="709E09CD" w14:textId="77777777" w:rsidR="005A5E26" w:rsidRPr="00763CCE" w:rsidRDefault="005A5E26">
            <w:pPr>
              <w:spacing w:line="200" w:lineRule="exact"/>
              <w:rPr>
                <w:lang w:val="es-ES"/>
              </w:rPr>
            </w:pPr>
          </w:p>
          <w:p w14:paraId="79EAECAA" w14:textId="77777777" w:rsidR="005A5E26" w:rsidRPr="00763CCE" w:rsidRDefault="005A5E26">
            <w:pPr>
              <w:spacing w:line="200" w:lineRule="exact"/>
              <w:rPr>
                <w:lang w:val="es-ES"/>
              </w:rPr>
            </w:pPr>
          </w:p>
        </w:tc>
        <w:tc>
          <w:tcPr>
            <w:tcW w:w="3634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448624E0" w14:textId="77777777" w:rsidR="005A5E26" w:rsidRPr="00763CCE" w:rsidRDefault="005A5E26">
            <w:pPr>
              <w:spacing w:before="7" w:line="140" w:lineRule="exact"/>
              <w:rPr>
                <w:sz w:val="15"/>
                <w:szCs w:val="15"/>
                <w:lang w:val="es-ES"/>
              </w:rPr>
            </w:pPr>
          </w:p>
          <w:p w14:paraId="69418D99" w14:textId="77777777" w:rsidR="005A5E26" w:rsidRPr="00763CCE" w:rsidRDefault="005A5E26">
            <w:pPr>
              <w:spacing w:line="200" w:lineRule="exact"/>
              <w:rPr>
                <w:lang w:val="es-ES"/>
              </w:rPr>
            </w:pPr>
          </w:p>
          <w:p w14:paraId="12E219D3" w14:textId="77777777" w:rsidR="005A5E26" w:rsidRPr="00763CCE" w:rsidRDefault="005A5E26">
            <w:pPr>
              <w:spacing w:line="200" w:lineRule="exact"/>
              <w:rPr>
                <w:lang w:val="es-ES"/>
              </w:rPr>
            </w:pPr>
          </w:p>
          <w:p w14:paraId="07057512" w14:textId="77777777" w:rsidR="005A5E26" w:rsidRPr="00763CCE" w:rsidRDefault="00AC61B1">
            <w:pPr>
              <w:spacing w:line="252" w:lineRule="auto"/>
              <w:ind w:left="833" w:right="808" w:firstLine="494"/>
              <w:rPr>
                <w:rFonts w:ascii="Century Gothic" w:eastAsia="Century Gothic" w:hAnsi="Century Gothic" w:cs="Century Gothic"/>
                <w:lang w:val="es-ES"/>
              </w:rPr>
            </w:pPr>
            <w:r w:rsidRPr="00763CCE">
              <w:rPr>
                <w:rFonts w:ascii="Century Gothic" w:eastAsia="Century Gothic" w:hAnsi="Century Gothic" w:cs="Century Gothic"/>
                <w:b/>
                <w:spacing w:val="2"/>
                <w:w w:val="103"/>
                <w:lang w:val="es-ES"/>
              </w:rPr>
              <w:t>F</w:t>
            </w:r>
            <w:r w:rsidRPr="00763CCE">
              <w:rPr>
                <w:rFonts w:ascii="Century Gothic" w:eastAsia="Century Gothic" w:hAnsi="Century Gothic" w:cs="Century Gothic"/>
                <w:b/>
                <w:spacing w:val="3"/>
                <w:w w:val="103"/>
                <w:lang w:val="es-ES"/>
              </w:rPr>
              <w:t>O</w:t>
            </w:r>
            <w:r w:rsidRPr="00763CCE">
              <w:rPr>
                <w:rFonts w:ascii="Century Gothic" w:eastAsia="Century Gothic" w:hAnsi="Century Gothic" w:cs="Century Gothic"/>
                <w:b/>
                <w:spacing w:val="2"/>
                <w:w w:val="103"/>
                <w:lang w:val="es-ES"/>
              </w:rPr>
              <w:t>R</w:t>
            </w:r>
            <w:r w:rsidRPr="00763CCE">
              <w:rPr>
                <w:rFonts w:ascii="Century Gothic" w:eastAsia="Century Gothic" w:hAnsi="Century Gothic" w:cs="Century Gothic"/>
                <w:b/>
                <w:spacing w:val="3"/>
                <w:w w:val="103"/>
                <w:lang w:val="es-ES"/>
              </w:rPr>
              <w:t>M</w:t>
            </w:r>
            <w:r w:rsidRPr="00763CCE">
              <w:rPr>
                <w:rFonts w:ascii="Century Gothic" w:eastAsia="Century Gothic" w:hAnsi="Century Gothic" w:cs="Century Gothic"/>
                <w:b/>
                <w:spacing w:val="2"/>
                <w:w w:val="103"/>
                <w:lang w:val="es-ES"/>
              </w:rPr>
              <w:t>A</w:t>
            </w:r>
            <w:r w:rsidRPr="00763CCE">
              <w:rPr>
                <w:rFonts w:ascii="Century Gothic" w:eastAsia="Century Gothic" w:hAnsi="Century Gothic" w:cs="Century Gothic"/>
                <w:b/>
                <w:spacing w:val="1"/>
                <w:w w:val="103"/>
                <w:lang w:val="es-ES"/>
              </w:rPr>
              <w:t>T</w:t>
            </w:r>
            <w:r w:rsidRPr="00763CCE">
              <w:rPr>
                <w:rFonts w:ascii="Century Gothic" w:eastAsia="Century Gothic" w:hAnsi="Century Gothic" w:cs="Century Gothic"/>
                <w:b/>
                <w:w w:val="103"/>
                <w:lang w:val="es-ES"/>
              </w:rPr>
              <w:t xml:space="preserve">O </w:t>
            </w:r>
            <w:r w:rsidRPr="00763CCE">
              <w:rPr>
                <w:rFonts w:ascii="Century Gothic" w:eastAsia="Century Gothic" w:hAnsi="Century Gothic" w:cs="Century Gothic"/>
                <w:b/>
                <w:spacing w:val="2"/>
                <w:lang w:val="es-ES"/>
              </w:rPr>
              <w:t>Con</w:t>
            </w:r>
            <w:r w:rsidRPr="00763CCE">
              <w:rPr>
                <w:rFonts w:ascii="Century Gothic" w:eastAsia="Century Gothic" w:hAnsi="Century Gothic" w:cs="Century Gothic"/>
                <w:b/>
                <w:spacing w:val="1"/>
                <w:lang w:val="es-ES"/>
              </w:rPr>
              <w:t>tr</w:t>
            </w:r>
            <w:r w:rsidRPr="00763CCE">
              <w:rPr>
                <w:rFonts w:ascii="Century Gothic" w:eastAsia="Century Gothic" w:hAnsi="Century Gothic" w:cs="Century Gothic"/>
                <w:b/>
                <w:spacing w:val="2"/>
                <w:lang w:val="es-ES"/>
              </w:rPr>
              <w:t>o</w:t>
            </w:r>
            <w:r w:rsidRPr="00763CCE">
              <w:rPr>
                <w:rFonts w:ascii="Century Gothic" w:eastAsia="Century Gothic" w:hAnsi="Century Gothic" w:cs="Century Gothic"/>
                <w:b/>
                <w:lang w:val="es-ES"/>
              </w:rPr>
              <w:t>l</w:t>
            </w:r>
            <w:r w:rsidRPr="00763CCE">
              <w:rPr>
                <w:rFonts w:ascii="Century Gothic" w:eastAsia="Century Gothic" w:hAnsi="Century Gothic" w:cs="Century Gothic"/>
                <w:b/>
                <w:spacing w:val="22"/>
                <w:lang w:val="es-ES"/>
              </w:rPr>
              <w:t xml:space="preserve"> </w:t>
            </w:r>
            <w:r w:rsidRPr="00763CCE">
              <w:rPr>
                <w:rFonts w:ascii="Century Gothic" w:eastAsia="Century Gothic" w:hAnsi="Century Gothic" w:cs="Century Gothic"/>
                <w:b/>
                <w:spacing w:val="2"/>
                <w:w w:val="103"/>
                <w:lang w:val="es-ES"/>
              </w:rPr>
              <w:t>d</w:t>
            </w:r>
            <w:r w:rsidRPr="00763CCE">
              <w:rPr>
                <w:rFonts w:ascii="Century Gothic" w:eastAsia="Century Gothic" w:hAnsi="Century Gothic" w:cs="Century Gothic"/>
                <w:b/>
                <w:w w:val="103"/>
                <w:lang w:val="es-ES"/>
              </w:rPr>
              <w:t>e</w:t>
            </w:r>
            <w:r w:rsidRPr="00763CCE">
              <w:rPr>
                <w:rFonts w:ascii="Century Gothic" w:eastAsia="Century Gothic" w:hAnsi="Century Gothic" w:cs="Century Gothic"/>
                <w:b/>
                <w:spacing w:val="2"/>
                <w:lang w:val="es-ES"/>
              </w:rPr>
              <w:t xml:space="preserve"> </w:t>
            </w:r>
            <w:r w:rsidRPr="00763CCE">
              <w:rPr>
                <w:rFonts w:ascii="Century Gothic" w:eastAsia="Century Gothic" w:hAnsi="Century Gothic" w:cs="Century Gothic"/>
                <w:b/>
                <w:spacing w:val="2"/>
                <w:w w:val="103"/>
                <w:lang w:val="es-ES"/>
              </w:rPr>
              <w:t>Ca</w:t>
            </w:r>
            <w:r w:rsidRPr="00763CCE">
              <w:rPr>
                <w:rFonts w:ascii="Century Gothic" w:eastAsia="Century Gothic" w:hAnsi="Century Gothic" w:cs="Century Gothic"/>
                <w:b/>
                <w:spacing w:val="3"/>
                <w:w w:val="103"/>
                <w:lang w:val="es-ES"/>
              </w:rPr>
              <w:t>m</w:t>
            </w:r>
            <w:r w:rsidRPr="00763CCE">
              <w:rPr>
                <w:rFonts w:ascii="Century Gothic" w:eastAsia="Century Gothic" w:hAnsi="Century Gothic" w:cs="Century Gothic"/>
                <w:b/>
                <w:spacing w:val="2"/>
                <w:w w:val="103"/>
                <w:lang w:val="es-ES"/>
              </w:rPr>
              <w:t>b</w:t>
            </w:r>
            <w:r w:rsidRPr="00763CCE">
              <w:rPr>
                <w:rFonts w:ascii="Century Gothic" w:eastAsia="Century Gothic" w:hAnsi="Century Gothic" w:cs="Century Gothic"/>
                <w:b/>
                <w:spacing w:val="1"/>
                <w:w w:val="103"/>
                <w:lang w:val="es-ES"/>
              </w:rPr>
              <w:t>i</w:t>
            </w:r>
            <w:r w:rsidRPr="00763CCE">
              <w:rPr>
                <w:rFonts w:ascii="Century Gothic" w:eastAsia="Century Gothic" w:hAnsi="Century Gothic" w:cs="Century Gothic"/>
                <w:b/>
                <w:spacing w:val="2"/>
                <w:w w:val="103"/>
                <w:lang w:val="es-ES"/>
              </w:rPr>
              <w:t>o</w:t>
            </w:r>
            <w:r w:rsidRPr="00763CCE">
              <w:rPr>
                <w:rFonts w:ascii="Century Gothic" w:eastAsia="Century Gothic" w:hAnsi="Century Gothic" w:cs="Century Gothic"/>
                <w:b/>
                <w:w w:val="103"/>
                <w:lang w:val="es-ES"/>
              </w:rPr>
              <w:t>s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768D69A" w14:textId="77777777" w:rsidR="005A5E26" w:rsidRPr="00763CCE" w:rsidRDefault="00AC61B1">
            <w:pPr>
              <w:spacing w:line="180" w:lineRule="exact"/>
              <w:ind w:left="61"/>
              <w:rPr>
                <w:rFonts w:ascii="Century Gothic" w:eastAsia="Century Gothic" w:hAnsi="Century Gothic" w:cs="Century Gothic"/>
                <w:sz w:val="16"/>
                <w:szCs w:val="16"/>
                <w:lang w:val="es-ES"/>
              </w:rPr>
            </w:pPr>
            <w:r w:rsidRPr="00763CCE">
              <w:rPr>
                <w:rFonts w:ascii="Century Gothic" w:eastAsia="Century Gothic" w:hAnsi="Century Gothic" w:cs="Century Gothic"/>
                <w:spacing w:val="1"/>
                <w:sz w:val="16"/>
                <w:szCs w:val="16"/>
                <w:lang w:val="es-ES"/>
              </w:rPr>
              <w:t>Cód</w:t>
            </w:r>
            <w:r w:rsidRPr="00763CCE">
              <w:rPr>
                <w:rFonts w:ascii="Century Gothic" w:eastAsia="Century Gothic" w:hAnsi="Century Gothic" w:cs="Century Gothic"/>
                <w:sz w:val="16"/>
                <w:szCs w:val="16"/>
                <w:lang w:val="es-ES"/>
              </w:rPr>
              <w:t>i</w:t>
            </w:r>
            <w:r w:rsidRPr="00763CCE">
              <w:rPr>
                <w:rFonts w:ascii="Century Gothic" w:eastAsia="Century Gothic" w:hAnsi="Century Gothic" w:cs="Century Gothic"/>
                <w:spacing w:val="1"/>
                <w:sz w:val="16"/>
                <w:szCs w:val="16"/>
                <w:lang w:val="es-ES"/>
              </w:rPr>
              <w:t>g</w:t>
            </w:r>
            <w:r w:rsidRPr="00763CCE">
              <w:rPr>
                <w:rFonts w:ascii="Century Gothic" w:eastAsia="Century Gothic" w:hAnsi="Century Gothic" w:cs="Century Gothic"/>
                <w:sz w:val="16"/>
                <w:szCs w:val="16"/>
                <w:lang w:val="es-ES"/>
              </w:rPr>
              <w:t>o</w:t>
            </w:r>
          </w:p>
        </w:tc>
        <w:tc>
          <w:tcPr>
            <w:tcW w:w="16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BFDD273" w14:textId="77777777" w:rsidR="005A5E26" w:rsidRPr="00763CCE" w:rsidRDefault="00AC61B1">
            <w:pPr>
              <w:spacing w:line="180" w:lineRule="exact"/>
              <w:ind w:left="493"/>
              <w:rPr>
                <w:rFonts w:ascii="Century Gothic" w:eastAsia="Century Gothic" w:hAnsi="Century Gothic" w:cs="Century Gothic"/>
                <w:sz w:val="16"/>
                <w:szCs w:val="16"/>
                <w:lang w:val="es-ES"/>
              </w:rPr>
            </w:pPr>
            <w:r w:rsidRPr="00763CCE">
              <w:rPr>
                <w:rFonts w:ascii="Century Gothic" w:eastAsia="Century Gothic" w:hAnsi="Century Gothic" w:cs="Century Gothic"/>
                <w:spacing w:val="1"/>
                <w:sz w:val="16"/>
                <w:szCs w:val="16"/>
                <w:lang w:val="es-ES"/>
              </w:rPr>
              <w:t>F003</w:t>
            </w:r>
            <w:r w:rsidRPr="00763CCE">
              <w:rPr>
                <w:rFonts w:ascii="Century Gothic" w:eastAsia="Century Gothic" w:hAnsi="Century Gothic" w:cs="Century Gothic"/>
                <w:sz w:val="16"/>
                <w:szCs w:val="16"/>
                <w:lang w:val="es-ES"/>
              </w:rPr>
              <w:t>.</w:t>
            </w:r>
            <w:r w:rsidRPr="00763CCE">
              <w:rPr>
                <w:rFonts w:ascii="Century Gothic" w:eastAsia="Century Gothic" w:hAnsi="Century Gothic" w:cs="Century Gothic"/>
                <w:spacing w:val="1"/>
                <w:sz w:val="16"/>
                <w:szCs w:val="16"/>
                <w:lang w:val="es-ES"/>
              </w:rPr>
              <w:t>1</w:t>
            </w:r>
            <w:r w:rsidRPr="00763CCE">
              <w:rPr>
                <w:rFonts w:ascii="Century Gothic" w:eastAsia="Century Gothic" w:hAnsi="Century Gothic" w:cs="Century Gothic"/>
                <w:sz w:val="16"/>
                <w:szCs w:val="16"/>
                <w:lang w:val="es-ES"/>
              </w:rPr>
              <w:t>.</w:t>
            </w:r>
            <w:r w:rsidRPr="00763CCE">
              <w:rPr>
                <w:rFonts w:ascii="Century Gothic" w:eastAsia="Century Gothic" w:hAnsi="Century Gothic" w:cs="Century Gothic"/>
                <w:spacing w:val="1"/>
                <w:sz w:val="16"/>
                <w:szCs w:val="16"/>
                <w:lang w:val="es-ES"/>
              </w:rPr>
              <w:t>0</w:t>
            </w:r>
            <w:r w:rsidRPr="00763CCE">
              <w:rPr>
                <w:rFonts w:ascii="Century Gothic" w:eastAsia="Century Gothic" w:hAnsi="Century Gothic" w:cs="Century Gothic"/>
                <w:sz w:val="16"/>
                <w:szCs w:val="16"/>
                <w:lang w:val="es-ES"/>
              </w:rPr>
              <w:t>2</w:t>
            </w:r>
          </w:p>
        </w:tc>
        <w:tc>
          <w:tcPr>
            <w:tcW w:w="226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237F4D09" w14:textId="77777777" w:rsidR="005A5E26" w:rsidRPr="00763CCE" w:rsidRDefault="005A5E26">
            <w:pPr>
              <w:spacing w:before="7" w:line="180" w:lineRule="exact"/>
              <w:rPr>
                <w:sz w:val="18"/>
                <w:szCs w:val="18"/>
                <w:lang w:val="es-ES"/>
              </w:rPr>
            </w:pPr>
          </w:p>
          <w:p w14:paraId="65BB2224" w14:textId="77777777" w:rsidR="005A5E26" w:rsidRPr="00763CCE" w:rsidRDefault="005A5E26">
            <w:pPr>
              <w:spacing w:line="200" w:lineRule="exact"/>
              <w:rPr>
                <w:lang w:val="es-ES"/>
              </w:rPr>
            </w:pPr>
          </w:p>
          <w:p w14:paraId="5719B10B" w14:textId="77777777" w:rsidR="005A5E26" w:rsidRPr="00763CCE" w:rsidRDefault="005A5E26" w:rsidP="00763CCE">
            <w:pPr>
              <w:spacing w:line="200" w:lineRule="exact"/>
              <w:jc w:val="center"/>
              <w:rPr>
                <w:lang w:val="es-ES"/>
              </w:rPr>
            </w:pPr>
          </w:p>
          <w:p w14:paraId="0FA9D767" w14:textId="77777777" w:rsidR="005A5E26" w:rsidRPr="00763CCE" w:rsidRDefault="005A5E26">
            <w:pPr>
              <w:spacing w:line="200" w:lineRule="exact"/>
              <w:rPr>
                <w:lang w:val="es-ES"/>
              </w:rPr>
            </w:pPr>
          </w:p>
          <w:p w14:paraId="01B94D2F" w14:textId="77777777" w:rsidR="005A5E26" w:rsidRPr="00763CCE" w:rsidRDefault="005A5E26">
            <w:pPr>
              <w:spacing w:line="200" w:lineRule="exact"/>
              <w:rPr>
                <w:lang w:val="es-ES"/>
              </w:rPr>
            </w:pPr>
          </w:p>
          <w:p w14:paraId="3CD2B17B" w14:textId="77777777" w:rsidR="005A5E26" w:rsidRPr="00763CCE" w:rsidRDefault="005A5E26">
            <w:pPr>
              <w:spacing w:line="200" w:lineRule="exact"/>
              <w:rPr>
                <w:lang w:val="es-ES"/>
              </w:rPr>
            </w:pPr>
          </w:p>
          <w:p w14:paraId="79EF985E" w14:textId="77777777" w:rsidR="005A5E26" w:rsidRPr="00763CCE" w:rsidRDefault="005A5E26">
            <w:pPr>
              <w:spacing w:line="200" w:lineRule="exact"/>
              <w:rPr>
                <w:lang w:val="es-ES"/>
              </w:rPr>
            </w:pPr>
          </w:p>
          <w:p w14:paraId="77B55970" w14:textId="77777777" w:rsidR="005A5E26" w:rsidRPr="00763CCE" w:rsidRDefault="005A5E26">
            <w:pPr>
              <w:spacing w:line="200" w:lineRule="exact"/>
              <w:rPr>
                <w:lang w:val="es-ES"/>
              </w:rPr>
            </w:pPr>
          </w:p>
        </w:tc>
      </w:tr>
      <w:tr w:rsidR="005A5E26" w:rsidRPr="00763CCE" w14:paraId="530F6A97" w14:textId="77777777">
        <w:trPr>
          <w:trHeight w:hRule="exact" w:val="288"/>
        </w:trPr>
        <w:tc>
          <w:tcPr>
            <w:tcW w:w="120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25E59B4E" w14:textId="77777777" w:rsidR="005A5E26" w:rsidRPr="00763CCE" w:rsidRDefault="005A5E26">
            <w:pPr>
              <w:rPr>
                <w:lang w:val="es-ES"/>
              </w:rPr>
            </w:pPr>
          </w:p>
        </w:tc>
        <w:tc>
          <w:tcPr>
            <w:tcW w:w="363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7483BB21" w14:textId="77777777" w:rsidR="005A5E26" w:rsidRPr="00763CCE" w:rsidRDefault="005A5E26">
            <w:pPr>
              <w:rPr>
                <w:lang w:val="es-ES"/>
              </w:rPr>
            </w:pP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AECFE1" w14:textId="77777777" w:rsidR="005A5E26" w:rsidRPr="00763CCE" w:rsidRDefault="00AC61B1">
            <w:pPr>
              <w:spacing w:line="180" w:lineRule="exact"/>
              <w:ind w:left="61"/>
              <w:rPr>
                <w:rFonts w:ascii="Century Gothic" w:eastAsia="Century Gothic" w:hAnsi="Century Gothic" w:cs="Century Gothic"/>
                <w:sz w:val="16"/>
                <w:szCs w:val="16"/>
                <w:lang w:val="es-ES"/>
              </w:rPr>
            </w:pPr>
            <w:r w:rsidRPr="00763CCE">
              <w:rPr>
                <w:rFonts w:ascii="Century Gothic" w:eastAsia="Century Gothic" w:hAnsi="Century Gothic" w:cs="Century Gothic"/>
                <w:spacing w:val="1"/>
                <w:sz w:val="16"/>
                <w:szCs w:val="16"/>
                <w:lang w:val="es-ES"/>
              </w:rPr>
              <w:t>Rev</w:t>
            </w:r>
            <w:r w:rsidRPr="00763CCE">
              <w:rPr>
                <w:rFonts w:ascii="Century Gothic" w:eastAsia="Century Gothic" w:hAnsi="Century Gothic" w:cs="Century Gothic"/>
                <w:sz w:val="16"/>
                <w:szCs w:val="16"/>
                <w:lang w:val="es-ES"/>
              </w:rPr>
              <w:t>i</w:t>
            </w:r>
            <w:r w:rsidRPr="00763CCE">
              <w:rPr>
                <w:rFonts w:ascii="Century Gothic" w:eastAsia="Century Gothic" w:hAnsi="Century Gothic" w:cs="Century Gothic"/>
                <w:spacing w:val="1"/>
                <w:sz w:val="16"/>
                <w:szCs w:val="16"/>
                <w:lang w:val="es-ES"/>
              </w:rPr>
              <w:t>s</w:t>
            </w:r>
            <w:r w:rsidRPr="00763CCE">
              <w:rPr>
                <w:rFonts w:ascii="Century Gothic" w:eastAsia="Century Gothic" w:hAnsi="Century Gothic" w:cs="Century Gothic"/>
                <w:sz w:val="16"/>
                <w:szCs w:val="16"/>
                <w:lang w:val="es-ES"/>
              </w:rPr>
              <w:t>i</w:t>
            </w:r>
            <w:r w:rsidRPr="00763CCE">
              <w:rPr>
                <w:rFonts w:ascii="Century Gothic" w:eastAsia="Century Gothic" w:hAnsi="Century Gothic" w:cs="Century Gothic"/>
                <w:spacing w:val="1"/>
                <w:sz w:val="16"/>
                <w:szCs w:val="16"/>
                <w:lang w:val="es-ES"/>
              </w:rPr>
              <w:t>ón</w:t>
            </w:r>
          </w:p>
        </w:tc>
        <w:tc>
          <w:tcPr>
            <w:tcW w:w="16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69E458" w14:textId="77777777" w:rsidR="005A5E26" w:rsidRPr="00763CCE" w:rsidRDefault="00AC61B1">
            <w:pPr>
              <w:spacing w:line="180" w:lineRule="exact"/>
              <w:ind w:left="766" w:right="770"/>
              <w:jc w:val="center"/>
              <w:rPr>
                <w:rFonts w:ascii="Century Gothic" w:eastAsia="Century Gothic" w:hAnsi="Century Gothic" w:cs="Century Gothic"/>
                <w:sz w:val="16"/>
                <w:szCs w:val="16"/>
                <w:lang w:val="es-ES"/>
              </w:rPr>
            </w:pPr>
            <w:r w:rsidRPr="00763CCE">
              <w:rPr>
                <w:rFonts w:ascii="Century Gothic" w:eastAsia="Century Gothic" w:hAnsi="Century Gothic" w:cs="Century Gothic"/>
                <w:w w:val="99"/>
                <w:sz w:val="16"/>
                <w:szCs w:val="16"/>
                <w:lang w:val="es-ES"/>
              </w:rPr>
              <w:t>1</w:t>
            </w:r>
          </w:p>
        </w:tc>
        <w:tc>
          <w:tcPr>
            <w:tcW w:w="226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4E69FCAD" w14:textId="77777777" w:rsidR="005A5E26" w:rsidRPr="00763CCE" w:rsidRDefault="005A5E26">
            <w:pPr>
              <w:rPr>
                <w:lang w:val="es-ES"/>
              </w:rPr>
            </w:pPr>
          </w:p>
        </w:tc>
      </w:tr>
      <w:tr w:rsidR="005A5E26" w:rsidRPr="00763CCE" w14:paraId="4FD24C72" w14:textId="77777777">
        <w:trPr>
          <w:trHeight w:hRule="exact" w:val="288"/>
        </w:trPr>
        <w:tc>
          <w:tcPr>
            <w:tcW w:w="120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1178F25C" w14:textId="77777777" w:rsidR="005A5E26" w:rsidRPr="00763CCE" w:rsidRDefault="005A5E26">
            <w:pPr>
              <w:rPr>
                <w:lang w:val="es-ES"/>
              </w:rPr>
            </w:pPr>
          </w:p>
        </w:tc>
        <w:tc>
          <w:tcPr>
            <w:tcW w:w="363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67F65C2E" w14:textId="77777777" w:rsidR="005A5E26" w:rsidRPr="00763CCE" w:rsidRDefault="005A5E26">
            <w:pPr>
              <w:rPr>
                <w:lang w:val="es-ES"/>
              </w:rPr>
            </w:pP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3B49B8" w14:textId="77777777" w:rsidR="005A5E26" w:rsidRPr="00763CCE" w:rsidRDefault="00AC61B1">
            <w:pPr>
              <w:spacing w:line="180" w:lineRule="exact"/>
              <w:ind w:left="61"/>
              <w:rPr>
                <w:rFonts w:ascii="Century Gothic" w:eastAsia="Century Gothic" w:hAnsi="Century Gothic" w:cs="Century Gothic"/>
                <w:sz w:val="16"/>
                <w:szCs w:val="16"/>
                <w:lang w:val="es-ES"/>
              </w:rPr>
            </w:pPr>
            <w:r w:rsidRPr="00763CCE">
              <w:rPr>
                <w:rFonts w:ascii="Century Gothic" w:eastAsia="Century Gothic" w:hAnsi="Century Gothic" w:cs="Century Gothic"/>
                <w:spacing w:val="1"/>
                <w:sz w:val="16"/>
                <w:szCs w:val="16"/>
                <w:lang w:val="es-ES"/>
              </w:rPr>
              <w:t>Fech</w:t>
            </w:r>
            <w:r w:rsidRPr="00763CCE">
              <w:rPr>
                <w:rFonts w:ascii="Century Gothic" w:eastAsia="Century Gothic" w:hAnsi="Century Gothic" w:cs="Century Gothic"/>
                <w:sz w:val="16"/>
                <w:szCs w:val="16"/>
                <w:lang w:val="es-ES"/>
              </w:rPr>
              <w:t>a</w:t>
            </w:r>
          </w:p>
        </w:tc>
        <w:tc>
          <w:tcPr>
            <w:tcW w:w="16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87FF19" w14:textId="77777777" w:rsidR="005A5E26" w:rsidRPr="00763CCE" w:rsidRDefault="00AC61B1">
            <w:pPr>
              <w:spacing w:line="180" w:lineRule="exact"/>
              <w:ind w:left="377"/>
              <w:rPr>
                <w:rFonts w:ascii="Century Gothic" w:eastAsia="Century Gothic" w:hAnsi="Century Gothic" w:cs="Century Gothic"/>
                <w:sz w:val="16"/>
                <w:szCs w:val="16"/>
                <w:lang w:val="es-ES"/>
              </w:rPr>
            </w:pPr>
            <w:r w:rsidRPr="00763CCE">
              <w:rPr>
                <w:rFonts w:ascii="Century Gothic" w:eastAsia="Century Gothic" w:hAnsi="Century Gothic" w:cs="Century Gothic"/>
                <w:spacing w:val="1"/>
                <w:sz w:val="16"/>
                <w:szCs w:val="16"/>
                <w:lang w:val="es-ES"/>
              </w:rPr>
              <w:t>17-Feb-2011</w:t>
            </w:r>
          </w:p>
        </w:tc>
        <w:tc>
          <w:tcPr>
            <w:tcW w:w="226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1E522140" w14:textId="77777777" w:rsidR="005A5E26" w:rsidRPr="00763CCE" w:rsidRDefault="005A5E26">
            <w:pPr>
              <w:rPr>
                <w:lang w:val="es-ES"/>
              </w:rPr>
            </w:pPr>
          </w:p>
        </w:tc>
      </w:tr>
      <w:tr w:rsidR="005A5E26" w:rsidRPr="00763CCE" w14:paraId="17607325" w14:textId="77777777">
        <w:trPr>
          <w:trHeight w:hRule="exact" w:val="734"/>
        </w:trPr>
        <w:tc>
          <w:tcPr>
            <w:tcW w:w="120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CB9418" w14:textId="77777777" w:rsidR="005A5E26" w:rsidRPr="00763CCE" w:rsidRDefault="005A5E26">
            <w:pPr>
              <w:rPr>
                <w:lang w:val="es-ES"/>
              </w:rPr>
            </w:pPr>
          </w:p>
        </w:tc>
        <w:tc>
          <w:tcPr>
            <w:tcW w:w="3634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9FD3F07" w14:textId="77777777" w:rsidR="005A5E26" w:rsidRPr="00763CCE" w:rsidRDefault="005A5E26">
            <w:pPr>
              <w:rPr>
                <w:lang w:val="es-ES"/>
              </w:rPr>
            </w:pP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67AF02" w14:textId="77777777" w:rsidR="005A5E26" w:rsidRPr="00763CCE" w:rsidRDefault="00AC61B1">
            <w:pPr>
              <w:spacing w:line="180" w:lineRule="exact"/>
              <w:ind w:left="61"/>
              <w:rPr>
                <w:rFonts w:ascii="Century Gothic" w:eastAsia="Century Gothic" w:hAnsi="Century Gothic" w:cs="Century Gothic"/>
                <w:sz w:val="16"/>
                <w:szCs w:val="16"/>
                <w:lang w:val="es-ES"/>
              </w:rPr>
            </w:pPr>
            <w:r w:rsidRPr="00763CCE">
              <w:rPr>
                <w:rFonts w:ascii="Century Gothic" w:eastAsia="Century Gothic" w:hAnsi="Century Gothic" w:cs="Century Gothic"/>
                <w:spacing w:val="1"/>
                <w:sz w:val="16"/>
                <w:szCs w:val="16"/>
                <w:lang w:val="es-ES"/>
              </w:rPr>
              <w:t>Pág</w:t>
            </w:r>
            <w:r w:rsidRPr="00763CCE">
              <w:rPr>
                <w:rFonts w:ascii="Century Gothic" w:eastAsia="Century Gothic" w:hAnsi="Century Gothic" w:cs="Century Gothic"/>
                <w:sz w:val="16"/>
                <w:szCs w:val="16"/>
                <w:lang w:val="es-ES"/>
              </w:rPr>
              <w:t>i</w:t>
            </w:r>
            <w:r w:rsidRPr="00763CCE">
              <w:rPr>
                <w:rFonts w:ascii="Century Gothic" w:eastAsia="Century Gothic" w:hAnsi="Century Gothic" w:cs="Century Gothic"/>
                <w:spacing w:val="1"/>
                <w:sz w:val="16"/>
                <w:szCs w:val="16"/>
                <w:lang w:val="es-ES"/>
              </w:rPr>
              <w:t>na</w:t>
            </w:r>
          </w:p>
        </w:tc>
        <w:tc>
          <w:tcPr>
            <w:tcW w:w="16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B1B3CC" w14:textId="77777777" w:rsidR="005A5E26" w:rsidRPr="00763CCE" w:rsidRDefault="00AC61B1">
            <w:pPr>
              <w:spacing w:line="180" w:lineRule="exact"/>
              <w:ind w:left="566" w:right="570"/>
              <w:jc w:val="center"/>
              <w:rPr>
                <w:rFonts w:ascii="Century Gothic" w:eastAsia="Century Gothic" w:hAnsi="Century Gothic" w:cs="Century Gothic"/>
                <w:sz w:val="16"/>
                <w:szCs w:val="16"/>
                <w:lang w:val="es-ES"/>
              </w:rPr>
            </w:pPr>
            <w:r w:rsidRPr="00763CCE">
              <w:rPr>
                <w:rFonts w:ascii="Century Gothic" w:eastAsia="Century Gothic" w:hAnsi="Century Gothic" w:cs="Century Gothic"/>
                <w:sz w:val="16"/>
                <w:szCs w:val="16"/>
                <w:lang w:val="es-ES"/>
              </w:rPr>
              <w:t xml:space="preserve">3 </w:t>
            </w:r>
            <w:r w:rsidRPr="00763CCE">
              <w:rPr>
                <w:rFonts w:ascii="Century Gothic" w:eastAsia="Century Gothic" w:hAnsi="Century Gothic" w:cs="Century Gothic"/>
                <w:spacing w:val="1"/>
                <w:sz w:val="16"/>
                <w:szCs w:val="16"/>
                <w:lang w:val="es-ES"/>
              </w:rPr>
              <w:t>d</w:t>
            </w:r>
            <w:r w:rsidRPr="00763CCE">
              <w:rPr>
                <w:rFonts w:ascii="Century Gothic" w:eastAsia="Century Gothic" w:hAnsi="Century Gothic" w:cs="Century Gothic"/>
                <w:sz w:val="16"/>
                <w:szCs w:val="16"/>
                <w:lang w:val="es-ES"/>
              </w:rPr>
              <w:t>e</w:t>
            </w:r>
            <w:r w:rsidRPr="00763CCE">
              <w:rPr>
                <w:rFonts w:ascii="Century Gothic" w:eastAsia="Century Gothic" w:hAnsi="Century Gothic" w:cs="Century Gothic"/>
                <w:spacing w:val="-1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Century Gothic" w:eastAsia="Century Gothic" w:hAnsi="Century Gothic" w:cs="Century Gothic"/>
                <w:w w:val="99"/>
                <w:sz w:val="16"/>
                <w:szCs w:val="16"/>
                <w:lang w:val="es-ES"/>
              </w:rPr>
              <w:t>2</w:t>
            </w:r>
          </w:p>
        </w:tc>
        <w:tc>
          <w:tcPr>
            <w:tcW w:w="226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4B6B4D" w14:textId="77777777" w:rsidR="005A5E26" w:rsidRPr="00763CCE" w:rsidRDefault="005A5E26">
            <w:pPr>
              <w:rPr>
                <w:lang w:val="es-ES"/>
              </w:rPr>
            </w:pPr>
          </w:p>
        </w:tc>
      </w:tr>
    </w:tbl>
    <w:p w14:paraId="6A2E03D1" w14:textId="77777777" w:rsidR="005A5E26" w:rsidRPr="00763CCE" w:rsidRDefault="005A5E26">
      <w:pPr>
        <w:spacing w:before="19" w:line="200" w:lineRule="exact"/>
        <w:rPr>
          <w:lang w:val="es-ES"/>
        </w:rPr>
      </w:pPr>
    </w:p>
    <w:tbl>
      <w:tblPr>
        <w:tblW w:w="0" w:type="auto"/>
        <w:tblInd w:w="9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85"/>
        <w:gridCol w:w="7920"/>
      </w:tblGrid>
      <w:tr w:rsidR="005A5E26" w:rsidRPr="00586C5C" w14:paraId="55913939" w14:textId="77777777">
        <w:trPr>
          <w:trHeight w:hRule="exact" w:val="562"/>
        </w:trPr>
        <w:tc>
          <w:tcPr>
            <w:tcW w:w="28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2555DAB" w14:textId="77777777" w:rsidR="005A5E26" w:rsidRPr="00763CCE" w:rsidRDefault="005A5E26">
            <w:pPr>
              <w:spacing w:line="180" w:lineRule="exact"/>
              <w:rPr>
                <w:sz w:val="18"/>
                <w:szCs w:val="18"/>
                <w:lang w:val="es-ES"/>
              </w:rPr>
            </w:pPr>
          </w:p>
          <w:p w14:paraId="1FF71C73" w14:textId="77777777" w:rsidR="005A5E26" w:rsidRPr="00763CCE" w:rsidRDefault="00AC61B1">
            <w:pPr>
              <w:ind w:left="100"/>
              <w:rPr>
                <w:rFonts w:ascii="Arial" w:eastAsia="Arial" w:hAnsi="Arial" w:cs="Arial"/>
                <w:sz w:val="18"/>
                <w:szCs w:val="18"/>
                <w:lang w:val="es-ES"/>
              </w:rPr>
            </w:pPr>
            <w:r w:rsidRPr="00763CCE">
              <w:rPr>
                <w:rFonts w:ascii="Arial" w:eastAsia="Arial" w:hAnsi="Arial" w:cs="Arial"/>
                <w:spacing w:val="2"/>
                <w:sz w:val="18"/>
                <w:szCs w:val="18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T</w:t>
            </w:r>
            <w:r w:rsidRPr="00763CCE">
              <w:rPr>
                <w:rFonts w:ascii="Arial" w:eastAsia="Arial" w:hAnsi="Arial" w:cs="Arial"/>
                <w:spacing w:val="2"/>
                <w:sz w:val="18"/>
                <w:szCs w:val="18"/>
                <w:lang w:val="es-ES"/>
              </w:rPr>
              <w:t>AP</w:t>
            </w:r>
            <w:r w:rsidRPr="00763CCE">
              <w:rPr>
                <w:rFonts w:ascii="Arial" w:eastAsia="Arial" w:hAnsi="Arial" w:cs="Arial"/>
                <w:sz w:val="18"/>
                <w:szCs w:val="18"/>
                <w:lang w:val="es-ES"/>
              </w:rPr>
              <w:t>A</w:t>
            </w:r>
            <w:r w:rsidRPr="00763CCE">
              <w:rPr>
                <w:rFonts w:ascii="Arial" w:eastAsia="Arial" w:hAnsi="Arial" w:cs="Arial"/>
                <w:spacing w:val="26"/>
                <w:sz w:val="18"/>
                <w:szCs w:val="18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2"/>
                <w:sz w:val="18"/>
                <w:szCs w:val="18"/>
                <w:lang w:val="es-ES"/>
              </w:rPr>
              <w:t>D</w:t>
            </w:r>
            <w:r w:rsidRPr="00763CCE">
              <w:rPr>
                <w:rFonts w:ascii="Arial" w:eastAsia="Arial" w:hAnsi="Arial" w:cs="Arial"/>
                <w:sz w:val="18"/>
                <w:szCs w:val="18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spacing w:val="12"/>
                <w:sz w:val="18"/>
                <w:szCs w:val="18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2"/>
                <w:w w:val="104"/>
                <w:sz w:val="18"/>
                <w:szCs w:val="18"/>
                <w:lang w:val="es-ES"/>
              </w:rPr>
              <w:t>PRUEBAS:</w:t>
            </w:r>
          </w:p>
        </w:tc>
        <w:tc>
          <w:tcPr>
            <w:tcW w:w="79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0B2B83" w14:textId="77777777" w:rsidR="005A5E26" w:rsidRPr="00763CCE" w:rsidRDefault="00AC61B1">
            <w:pPr>
              <w:spacing w:before="2" w:line="180" w:lineRule="exact"/>
              <w:ind w:left="95" w:right="226"/>
              <w:rPr>
                <w:rFonts w:ascii="Arial" w:eastAsia="Arial" w:hAnsi="Arial" w:cs="Arial"/>
                <w:sz w:val="16"/>
                <w:szCs w:val="16"/>
                <w:lang w:val="es-ES"/>
              </w:rPr>
            </w:pP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Proces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o</w:t>
            </w:r>
            <w:r w:rsidRPr="00763CCE">
              <w:rPr>
                <w:rFonts w:ascii="Arial" w:eastAsia="Arial" w:hAnsi="Arial" w:cs="Arial"/>
                <w:spacing w:val="-6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d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spacing w:val="-1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va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li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dac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ó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n</w:t>
            </w:r>
            <w:r w:rsidRPr="00763CCE">
              <w:rPr>
                <w:rFonts w:ascii="Arial" w:eastAsia="Arial" w:hAnsi="Arial" w:cs="Arial"/>
                <w:spacing w:val="-8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y</w:t>
            </w:r>
            <w:r w:rsidRPr="00763CCE">
              <w:rPr>
                <w:rFonts w:ascii="Arial" w:eastAsia="Arial" w:hAnsi="Arial" w:cs="Arial"/>
                <w:spacing w:val="-1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pruebas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,</w:t>
            </w:r>
            <w:r w:rsidRPr="00763CCE">
              <w:rPr>
                <w:rFonts w:ascii="Arial" w:eastAsia="Arial" w:hAnsi="Arial" w:cs="Arial"/>
                <w:spacing w:val="-6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deber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á</w:t>
            </w:r>
            <w:r w:rsidRPr="00763CCE">
              <w:rPr>
                <w:rFonts w:ascii="Arial" w:eastAsia="Arial" w:hAnsi="Arial" w:cs="Arial"/>
                <w:spacing w:val="-4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es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t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a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r</w:t>
            </w:r>
            <w:r w:rsidRPr="00763CCE">
              <w:rPr>
                <w:rFonts w:ascii="Arial" w:eastAsia="Arial" w:hAnsi="Arial" w:cs="Arial"/>
                <w:spacing w:val="41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ver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ifi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cad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o</w:t>
            </w:r>
            <w:r w:rsidRPr="00763CCE">
              <w:rPr>
                <w:rFonts w:ascii="Arial" w:eastAsia="Arial" w:hAnsi="Arial" w:cs="Arial"/>
                <w:spacing w:val="-7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po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r</w:t>
            </w:r>
            <w:r w:rsidRPr="00763CCE">
              <w:rPr>
                <w:rFonts w:ascii="Arial" w:eastAsia="Arial" w:hAnsi="Arial" w:cs="Arial"/>
                <w:spacing w:val="-1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 xml:space="preserve">l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áre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a</w:t>
            </w:r>
            <w:r w:rsidRPr="00763CCE">
              <w:rPr>
                <w:rFonts w:ascii="Arial" w:eastAsia="Arial" w:hAnsi="Arial" w:cs="Arial"/>
                <w:spacing w:val="-2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so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li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c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it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an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te</w:t>
            </w:r>
            <w:r w:rsidRPr="00763CCE">
              <w:rPr>
                <w:rFonts w:ascii="Arial" w:eastAsia="Arial" w:hAnsi="Arial" w:cs="Arial"/>
                <w:spacing w:val="-8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y</w:t>
            </w:r>
            <w:r w:rsidRPr="00763CCE">
              <w:rPr>
                <w:rFonts w:ascii="Arial" w:eastAsia="Arial" w:hAnsi="Arial" w:cs="Arial"/>
                <w:spacing w:val="-1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fi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rmad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o</w:t>
            </w:r>
            <w:r w:rsidRPr="00763CCE">
              <w:rPr>
                <w:rFonts w:ascii="Arial" w:eastAsia="Arial" w:hAnsi="Arial" w:cs="Arial"/>
                <w:spacing w:val="-4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d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spacing w:val="-1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aprobad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o</w:t>
            </w:r>
            <w:r w:rsidRPr="00763CCE">
              <w:rPr>
                <w:rFonts w:ascii="Arial" w:eastAsia="Arial" w:hAnsi="Arial" w:cs="Arial"/>
                <w:spacing w:val="-6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po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 xml:space="preserve">r la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person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a</w:t>
            </w:r>
            <w:r w:rsidRPr="00763CCE">
              <w:rPr>
                <w:rFonts w:ascii="Arial" w:eastAsia="Arial" w:hAnsi="Arial" w:cs="Arial"/>
                <w:spacing w:val="-6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responsab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le</w:t>
            </w:r>
            <w:r w:rsidRPr="00763CCE">
              <w:rPr>
                <w:rFonts w:ascii="Arial" w:eastAsia="Arial" w:hAnsi="Arial" w:cs="Arial"/>
                <w:spacing w:val="-9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d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spacing w:val="-1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l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a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s</w:t>
            </w:r>
            <w:r w:rsidRPr="00763CCE">
              <w:rPr>
                <w:rFonts w:ascii="Arial" w:eastAsia="Arial" w:hAnsi="Arial" w:cs="Arial"/>
                <w:spacing w:val="-2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pruebas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,</w:t>
            </w:r>
            <w:r w:rsidRPr="00763CCE">
              <w:rPr>
                <w:rFonts w:ascii="Arial" w:eastAsia="Arial" w:hAnsi="Arial" w:cs="Arial"/>
                <w:spacing w:val="-6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S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spacing w:val="-1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documen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t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ar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á</w:t>
            </w:r>
            <w:r w:rsidRPr="00763CCE">
              <w:rPr>
                <w:rFonts w:ascii="Arial" w:eastAsia="Arial" w:hAnsi="Arial" w:cs="Arial"/>
                <w:spacing w:val="-9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l</w:t>
            </w:r>
            <w:r w:rsidRPr="00763CCE">
              <w:rPr>
                <w:rFonts w:ascii="Arial" w:eastAsia="Arial" w:hAnsi="Arial" w:cs="Arial"/>
                <w:spacing w:val="-1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resu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lt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ad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o</w:t>
            </w:r>
            <w:r w:rsidRPr="00763CCE">
              <w:rPr>
                <w:rFonts w:ascii="Arial" w:eastAsia="Arial" w:hAnsi="Arial" w:cs="Arial"/>
                <w:spacing w:val="-6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d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spacing w:val="-1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l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a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s</w:t>
            </w:r>
            <w:r w:rsidRPr="00763CCE">
              <w:rPr>
                <w:rFonts w:ascii="Arial" w:eastAsia="Arial" w:hAnsi="Arial" w:cs="Arial"/>
                <w:spacing w:val="-2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prueba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s</w:t>
            </w:r>
            <w:r w:rsidRPr="00763CCE">
              <w:rPr>
                <w:rFonts w:ascii="Arial" w:eastAsia="Arial" w:hAnsi="Arial" w:cs="Arial"/>
                <w:spacing w:val="-6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y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a</w:t>
            </w:r>
            <w:r w:rsidRPr="00763CCE">
              <w:rPr>
                <w:rFonts w:ascii="Arial" w:eastAsia="Arial" w:hAnsi="Arial" w:cs="Arial"/>
                <w:spacing w:val="-1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s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spacing w:val="-1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f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avorab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le</w:t>
            </w:r>
            <w:r w:rsidRPr="00763CCE">
              <w:rPr>
                <w:rFonts w:ascii="Arial" w:eastAsia="Arial" w:hAnsi="Arial" w:cs="Arial"/>
                <w:spacing w:val="-6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 xml:space="preserve">o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des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f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avorab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l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e.</w:t>
            </w:r>
          </w:p>
        </w:tc>
      </w:tr>
      <w:tr w:rsidR="005A5E26" w:rsidRPr="00586C5C" w14:paraId="5666E929" w14:textId="77777777">
        <w:trPr>
          <w:trHeight w:hRule="exact" w:val="590"/>
        </w:trPr>
        <w:tc>
          <w:tcPr>
            <w:tcW w:w="28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4D2A7B" w14:textId="73CA0C71" w:rsidR="005A5E26" w:rsidRPr="00763CCE" w:rsidRDefault="00763CCE">
            <w:pPr>
              <w:spacing w:before="89" w:line="259" w:lineRule="auto"/>
              <w:ind w:left="100" w:right="245"/>
              <w:rPr>
                <w:rFonts w:ascii="Arial" w:eastAsia="Arial" w:hAnsi="Arial" w:cs="Arial"/>
                <w:sz w:val="18"/>
                <w:szCs w:val="18"/>
                <w:lang w:val="es-ES"/>
              </w:rPr>
            </w:pPr>
            <w:r w:rsidRPr="00763CCE">
              <w:rPr>
                <w:rFonts w:ascii="Arial" w:eastAsia="Arial" w:hAnsi="Arial" w:cs="Arial"/>
                <w:spacing w:val="2"/>
                <w:sz w:val="18"/>
                <w:szCs w:val="18"/>
                <w:lang w:val="es-ES"/>
              </w:rPr>
              <w:t>AU</w:t>
            </w:r>
            <w:r w:rsidRPr="00763CCE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T</w:t>
            </w:r>
            <w:r w:rsidRPr="00763CCE">
              <w:rPr>
                <w:rFonts w:ascii="Arial" w:eastAsia="Arial" w:hAnsi="Arial" w:cs="Arial"/>
                <w:spacing w:val="2"/>
                <w:sz w:val="18"/>
                <w:szCs w:val="18"/>
                <w:lang w:val="es-ES"/>
              </w:rPr>
              <w:t>OR</w:t>
            </w:r>
            <w:r w:rsidRPr="00763CCE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IZ</w:t>
            </w:r>
            <w:r w:rsidRPr="00763CCE">
              <w:rPr>
                <w:rFonts w:ascii="Arial" w:eastAsia="Arial" w:hAnsi="Arial" w:cs="Arial"/>
                <w:spacing w:val="2"/>
                <w:sz w:val="18"/>
                <w:szCs w:val="18"/>
                <w:lang w:val="es-ES"/>
              </w:rPr>
              <w:t>AC</w:t>
            </w:r>
            <w:r w:rsidRPr="00763CCE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spacing w:val="2"/>
                <w:sz w:val="18"/>
                <w:szCs w:val="18"/>
                <w:lang w:val="es-ES"/>
              </w:rPr>
              <w:t>Ó</w:t>
            </w:r>
            <w:r w:rsidRPr="00763CCE">
              <w:rPr>
                <w:rFonts w:ascii="Arial" w:eastAsia="Arial" w:hAnsi="Arial" w:cs="Arial"/>
                <w:sz w:val="18"/>
                <w:szCs w:val="18"/>
                <w:lang w:val="es-ES"/>
              </w:rPr>
              <w:t xml:space="preserve">N </w:t>
            </w:r>
            <w:r w:rsidRPr="00763CCE">
              <w:rPr>
                <w:rFonts w:ascii="Arial" w:eastAsia="Arial" w:hAnsi="Arial" w:cs="Arial"/>
                <w:spacing w:val="6"/>
                <w:sz w:val="18"/>
                <w:szCs w:val="18"/>
                <w:lang w:val="es-ES"/>
              </w:rPr>
              <w:t>PARA</w:t>
            </w:r>
            <w:r w:rsidR="00AC61B1" w:rsidRPr="00763CCE">
              <w:rPr>
                <w:rFonts w:ascii="Arial" w:eastAsia="Arial" w:hAnsi="Arial" w:cs="Arial"/>
                <w:spacing w:val="2"/>
                <w:sz w:val="18"/>
                <w:szCs w:val="18"/>
                <w:lang w:val="es-ES"/>
              </w:rPr>
              <w:t xml:space="preserve"> SUB</w:t>
            </w:r>
            <w:r w:rsidR="00AC61B1" w:rsidRPr="00763CCE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I</w:t>
            </w:r>
            <w:r w:rsidR="00AC61B1" w:rsidRPr="00763CCE">
              <w:rPr>
                <w:rFonts w:ascii="Arial" w:eastAsia="Arial" w:hAnsi="Arial" w:cs="Arial"/>
                <w:sz w:val="18"/>
                <w:szCs w:val="18"/>
                <w:lang w:val="es-ES"/>
              </w:rPr>
              <w:t>R</w:t>
            </w:r>
            <w:r w:rsidR="00AC61B1" w:rsidRPr="00763CCE">
              <w:rPr>
                <w:rFonts w:ascii="Arial" w:eastAsia="Arial" w:hAnsi="Arial" w:cs="Arial"/>
                <w:spacing w:val="24"/>
                <w:sz w:val="18"/>
                <w:szCs w:val="18"/>
                <w:lang w:val="es-ES"/>
              </w:rPr>
              <w:t xml:space="preserve"> </w:t>
            </w:r>
            <w:r w:rsidR="00AC61B1" w:rsidRPr="00763CCE">
              <w:rPr>
                <w:rFonts w:ascii="Arial" w:eastAsia="Arial" w:hAnsi="Arial" w:cs="Arial"/>
                <w:sz w:val="18"/>
                <w:szCs w:val="18"/>
                <w:lang w:val="es-ES"/>
              </w:rPr>
              <w:t>A</w:t>
            </w:r>
            <w:r w:rsidR="00AC61B1" w:rsidRPr="00763CCE">
              <w:rPr>
                <w:rFonts w:ascii="Arial" w:eastAsia="Arial" w:hAnsi="Arial" w:cs="Arial"/>
                <w:spacing w:val="7"/>
                <w:sz w:val="18"/>
                <w:szCs w:val="18"/>
                <w:lang w:val="es-ES"/>
              </w:rPr>
              <w:t xml:space="preserve"> </w:t>
            </w:r>
            <w:r w:rsidR="00AC61B1" w:rsidRPr="00763CCE">
              <w:rPr>
                <w:rFonts w:ascii="Arial" w:eastAsia="Arial" w:hAnsi="Arial" w:cs="Arial"/>
                <w:spacing w:val="2"/>
                <w:w w:val="104"/>
                <w:sz w:val="18"/>
                <w:szCs w:val="18"/>
                <w:lang w:val="es-ES"/>
              </w:rPr>
              <w:t>PRODUCC</w:t>
            </w:r>
            <w:r w:rsidR="00AC61B1" w:rsidRPr="00763CCE">
              <w:rPr>
                <w:rFonts w:ascii="Arial" w:eastAsia="Arial" w:hAnsi="Arial" w:cs="Arial"/>
                <w:spacing w:val="1"/>
                <w:w w:val="104"/>
                <w:sz w:val="18"/>
                <w:szCs w:val="18"/>
                <w:lang w:val="es-ES"/>
              </w:rPr>
              <w:t>I</w:t>
            </w:r>
            <w:r w:rsidR="00AC61B1" w:rsidRPr="00763CCE">
              <w:rPr>
                <w:rFonts w:ascii="Arial" w:eastAsia="Arial" w:hAnsi="Arial" w:cs="Arial"/>
                <w:spacing w:val="2"/>
                <w:w w:val="104"/>
                <w:sz w:val="18"/>
                <w:szCs w:val="18"/>
                <w:lang w:val="es-ES"/>
              </w:rPr>
              <w:t>ÓN</w:t>
            </w:r>
            <w:r w:rsidR="00AC61B1" w:rsidRPr="00763CCE">
              <w:rPr>
                <w:rFonts w:ascii="Arial" w:eastAsia="Arial" w:hAnsi="Arial" w:cs="Arial"/>
                <w:w w:val="104"/>
                <w:sz w:val="18"/>
                <w:szCs w:val="18"/>
                <w:lang w:val="es-ES"/>
              </w:rPr>
              <w:t>:</w:t>
            </w:r>
          </w:p>
        </w:tc>
        <w:tc>
          <w:tcPr>
            <w:tcW w:w="79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63844F" w14:textId="77777777" w:rsidR="005A5E26" w:rsidRPr="00763CCE" w:rsidRDefault="005A5E26">
            <w:pPr>
              <w:spacing w:before="3" w:line="100" w:lineRule="exact"/>
              <w:rPr>
                <w:sz w:val="10"/>
                <w:szCs w:val="10"/>
                <w:lang w:val="es-ES"/>
              </w:rPr>
            </w:pPr>
          </w:p>
          <w:p w14:paraId="1AD77317" w14:textId="77777777" w:rsidR="005A5E26" w:rsidRPr="00763CCE" w:rsidRDefault="00AC61B1">
            <w:pPr>
              <w:spacing w:line="244" w:lineRule="auto"/>
              <w:ind w:left="95" w:right="282"/>
              <w:rPr>
                <w:rFonts w:ascii="Arial" w:eastAsia="Arial" w:hAnsi="Arial" w:cs="Arial"/>
                <w:sz w:val="16"/>
                <w:szCs w:val="16"/>
                <w:lang w:val="es-ES"/>
              </w:rPr>
            </w:pP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Un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a</w:t>
            </w:r>
            <w:r w:rsidRPr="00763CCE">
              <w:rPr>
                <w:rFonts w:ascii="Arial" w:eastAsia="Arial" w:hAnsi="Arial" w:cs="Arial"/>
                <w:spacing w:val="-2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ve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z</w:t>
            </w:r>
            <w:r w:rsidRPr="00763CCE">
              <w:rPr>
                <w:rFonts w:ascii="Arial" w:eastAsia="Arial" w:hAnsi="Arial" w:cs="Arial"/>
                <w:spacing w:val="-3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qu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spacing w:val="-2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l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a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s</w:t>
            </w:r>
            <w:r w:rsidRPr="00763CCE">
              <w:rPr>
                <w:rFonts w:ascii="Arial" w:eastAsia="Arial" w:hAnsi="Arial" w:cs="Arial"/>
                <w:spacing w:val="-2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prueba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s</w:t>
            </w:r>
            <w:r w:rsidRPr="00763CCE">
              <w:rPr>
                <w:rFonts w:ascii="Arial" w:eastAsia="Arial" w:hAnsi="Arial" w:cs="Arial"/>
                <w:spacing w:val="-6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ha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n</w:t>
            </w:r>
            <w:r w:rsidRPr="00763CCE">
              <w:rPr>
                <w:rFonts w:ascii="Arial" w:eastAsia="Arial" w:hAnsi="Arial" w:cs="Arial"/>
                <w:spacing w:val="-2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s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d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o</w:t>
            </w:r>
            <w:r w:rsidRPr="00763CCE">
              <w:rPr>
                <w:rFonts w:ascii="Arial" w:eastAsia="Arial" w:hAnsi="Arial" w:cs="Arial"/>
                <w:spacing w:val="-3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correc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t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as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,</w:t>
            </w:r>
            <w:r w:rsidRPr="00763CCE">
              <w:rPr>
                <w:rFonts w:ascii="Arial" w:eastAsia="Arial" w:hAnsi="Arial" w:cs="Arial"/>
                <w:spacing w:val="-8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 xml:space="preserve">la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person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a</w:t>
            </w:r>
            <w:r w:rsidRPr="00763CCE">
              <w:rPr>
                <w:rFonts w:ascii="Arial" w:eastAsia="Arial" w:hAnsi="Arial" w:cs="Arial"/>
                <w:spacing w:val="-6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qu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spacing w:val="-2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au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t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or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z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ó</w:t>
            </w:r>
            <w:r w:rsidRPr="00763CCE">
              <w:rPr>
                <w:rFonts w:ascii="Arial" w:eastAsia="Arial" w:hAnsi="Arial" w:cs="Arial"/>
                <w:spacing w:val="-5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l</w:t>
            </w:r>
            <w:r w:rsidRPr="00763CCE">
              <w:rPr>
                <w:rFonts w:ascii="Arial" w:eastAsia="Arial" w:hAnsi="Arial" w:cs="Arial"/>
                <w:spacing w:val="-1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camb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io</w:t>
            </w:r>
            <w:r w:rsidRPr="00763CCE">
              <w:rPr>
                <w:rFonts w:ascii="Arial" w:eastAsia="Arial" w:hAnsi="Arial" w:cs="Arial"/>
                <w:spacing w:val="-5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deber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á</w:t>
            </w:r>
            <w:r w:rsidRPr="00763CCE">
              <w:rPr>
                <w:rFonts w:ascii="Arial" w:eastAsia="Arial" w:hAnsi="Arial" w:cs="Arial"/>
                <w:spacing w:val="-4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se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r</w:t>
            </w:r>
            <w:r w:rsidRPr="00763CCE">
              <w:rPr>
                <w:rFonts w:ascii="Arial" w:eastAsia="Arial" w:hAnsi="Arial" w:cs="Arial"/>
                <w:spacing w:val="-2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 xml:space="preserve">la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responsab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 xml:space="preserve">le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d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spacing w:val="-1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au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t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or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za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r</w:t>
            </w:r>
            <w:r w:rsidRPr="00763CCE">
              <w:rPr>
                <w:rFonts w:ascii="Arial" w:eastAsia="Arial" w:hAnsi="Arial" w:cs="Arial"/>
                <w:spacing w:val="-6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qu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spacing w:val="-2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l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o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s</w:t>
            </w:r>
            <w:r w:rsidRPr="00763CCE">
              <w:rPr>
                <w:rFonts w:ascii="Arial" w:eastAsia="Arial" w:hAnsi="Arial" w:cs="Arial"/>
                <w:spacing w:val="-1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camb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o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s</w:t>
            </w:r>
            <w:r w:rsidRPr="00763CCE">
              <w:rPr>
                <w:rFonts w:ascii="Arial" w:eastAsia="Arial" w:hAnsi="Arial" w:cs="Arial"/>
                <w:spacing w:val="-6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s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spacing w:val="-1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pase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n</w:t>
            </w:r>
            <w:r w:rsidRPr="00763CCE">
              <w:rPr>
                <w:rFonts w:ascii="Arial" w:eastAsia="Arial" w:hAnsi="Arial" w:cs="Arial"/>
                <w:spacing w:val="-3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 xml:space="preserve">a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amb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en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te</w:t>
            </w:r>
            <w:r w:rsidRPr="00763CCE">
              <w:rPr>
                <w:rFonts w:ascii="Arial" w:eastAsia="Arial" w:hAnsi="Arial" w:cs="Arial"/>
                <w:spacing w:val="-6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produc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ti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vo.</w:t>
            </w:r>
          </w:p>
        </w:tc>
      </w:tr>
    </w:tbl>
    <w:p w14:paraId="450B9F63" w14:textId="77777777" w:rsidR="005A5E26" w:rsidRPr="00763CCE" w:rsidRDefault="005A5E26">
      <w:pPr>
        <w:spacing w:before="8" w:line="100" w:lineRule="exact"/>
        <w:rPr>
          <w:sz w:val="11"/>
          <w:szCs w:val="11"/>
          <w:lang w:val="es-ES"/>
        </w:rPr>
      </w:pPr>
    </w:p>
    <w:p w14:paraId="69EE7C78" w14:textId="77777777" w:rsidR="005A5E26" w:rsidRPr="00763CCE" w:rsidRDefault="005A5E26">
      <w:pPr>
        <w:spacing w:line="200" w:lineRule="exact"/>
        <w:rPr>
          <w:lang w:val="es-ES"/>
        </w:rPr>
      </w:pPr>
    </w:p>
    <w:p w14:paraId="7D29E9D2" w14:textId="77777777" w:rsidR="005A5E26" w:rsidRPr="00763CCE" w:rsidRDefault="005A5E26">
      <w:pPr>
        <w:spacing w:line="200" w:lineRule="exact"/>
        <w:rPr>
          <w:lang w:val="es-ES"/>
        </w:rPr>
      </w:pPr>
    </w:p>
    <w:p w14:paraId="4BFC2283" w14:textId="77777777" w:rsidR="005A5E26" w:rsidRPr="00763CCE" w:rsidRDefault="005A5E26">
      <w:pPr>
        <w:spacing w:line="200" w:lineRule="exact"/>
        <w:rPr>
          <w:lang w:val="es-ES"/>
        </w:rPr>
      </w:pPr>
    </w:p>
    <w:p w14:paraId="22C4D3EF" w14:textId="77777777" w:rsidR="005A5E26" w:rsidRPr="00763CCE" w:rsidRDefault="005A5E26">
      <w:pPr>
        <w:spacing w:line="200" w:lineRule="exact"/>
        <w:rPr>
          <w:lang w:val="es-ES"/>
        </w:rPr>
      </w:pPr>
    </w:p>
    <w:p w14:paraId="74033137" w14:textId="77777777" w:rsidR="005A5E26" w:rsidRPr="00763CCE" w:rsidRDefault="005A5E26">
      <w:pPr>
        <w:spacing w:line="200" w:lineRule="exact"/>
        <w:rPr>
          <w:lang w:val="es-ES"/>
        </w:rPr>
      </w:pPr>
    </w:p>
    <w:p w14:paraId="3984106E" w14:textId="77777777" w:rsidR="005A5E26" w:rsidRPr="00763CCE" w:rsidRDefault="005A5E26">
      <w:pPr>
        <w:spacing w:line="200" w:lineRule="exact"/>
        <w:rPr>
          <w:lang w:val="es-ES"/>
        </w:rPr>
      </w:pPr>
    </w:p>
    <w:p w14:paraId="1A7712C5" w14:textId="77777777" w:rsidR="005A5E26" w:rsidRPr="00763CCE" w:rsidRDefault="005A5E26">
      <w:pPr>
        <w:spacing w:line="200" w:lineRule="exact"/>
        <w:rPr>
          <w:lang w:val="es-ES"/>
        </w:rPr>
      </w:pPr>
    </w:p>
    <w:p w14:paraId="6517DBFE" w14:textId="77777777" w:rsidR="005A5E26" w:rsidRPr="00763CCE" w:rsidRDefault="005A5E26">
      <w:pPr>
        <w:spacing w:line="200" w:lineRule="exact"/>
        <w:rPr>
          <w:lang w:val="es-ES"/>
        </w:rPr>
      </w:pPr>
    </w:p>
    <w:p w14:paraId="5F5F839A" w14:textId="77777777" w:rsidR="005A5E26" w:rsidRPr="00763CCE" w:rsidRDefault="005A5E26">
      <w:pPr>
        <w:spacing w:line="200" w:lineRule="exact"/>
        <w:rPr>
          <w:lang w:val="es-ES"/>
        </w:rPr>
      </w:pPr>
    </w:p>
    <w:p w14:paraId="6E488D19" w14:textId="77777777" w:rsidR="005A5E26" w:rsidRPr="00763CCE" w:rsidRDefault="005A5E26">
      <w:pPr>
        <w:spacing w:line="200" w:lineRule="exact"/>
        <w:rPr>
          <w:lang w:val="es-ES"/>
        </w:rPr>
      </w:pPr>
    </w:p>
    <w:p w14:paraId="7059F655" w14:textId="77777777" w:rsidR="005A5E26" w:rsidRPr="00763CCE" w:rsidRDefault="005A5E26">
      <w:pPr>
        <w:spacing w:line="200" w:lineRule="exact"/>
        <w:rPr>
          <w:lang w:val="es-ES"/>
        </w:rPr>
      </w:pPr>
    </w:p>
    <w:p w14:paraId="464C1DA1" w14:textId="77777777" w:rsidR="005A5E26" w:rsidRPr="00763CCE" w:rsidRDefault="005A5E26">
      <w:pPr>
        <w:spacing w:line="200" w:lineRule="exact"/>
        <w:rPr>
          <w:lang w:val="es-ES"/>
        </w:rPr>
      </w:pPr>
    </w:p>
    <w:p w14:paraId="711981FA" w14:textId="77777777" w:rsidR="005A5E26" w:rsidRPr="00763CCE" w:rsidRDefault="005A5E26">
      <w:pPr>
        <w:spacing w:line="200" w:lineRule="exact"/>
        <w:rPr>
          <w:lang w:val="es-ES"/>
        </w:rPr>
      </w:pPr>
    </w:p>
    <w:p w14:paraId="7A9C4183" w14:textId="77777777" w:rsidR="005A5E26" w:rsidRPr="00763CCE" w:rsidRDefault="005A5E26">
      <w:pPr>
        <w:spacing w:line="200" w:lineRule="exact"/>
        <w:rPr>
          <w:lang w:val="es-ES"/>
        </w:rPr>
      </w:pPr>
    </w:p>
    <w:p w14:paraId="578A3BCB" w14:textId="77777777" w:rsidR="005A5E26" w:rsidRPr="00763CCE" w:rsidRDefault="005A5E26">
      <w:pPr>
        <w:spacing w:line="200" w:lineRule="exact"/>
        <w:rPr>
          <w:lang w:val="es-ES"/>
        </w:rPr>
      </w:pPr>
    </w:p>
    <w:p w14:paraId="6D24C8AA" w14:textId="77777777" w:rsidR="005A5E26" w:rsidRPr="00763CCE" w:rsidRDefault="005A5E26">
      <w:pPr>
        <w:spacing w:line="200" w:lineRule="exact"/>
        <w:rPr>
          <w:lang w:val="es-ES"/>
        </w:rPr>
      </w:pPr>
    </w:p>
    <w:p w14:paraId="37330D81" w14:textId="77777777" w:rsidR="005A5E26" w:rsidRPr="00763CCE" w:rsidRDefault="005A5E26">
      <w:pPr>
        <w:spacing w:line="200" w:lineRule="exact"/>
        <w:rPr>
          <w:lang w:val="es-ES"/>
        </w:rPr>
      </w:pPr>
    </w:p>
    <w:p w14:paraId="3C99EF7F" w14:textId="77777777" w:rsidR="005A5E26" w:rsidRPr="00763CCE" w:rsidRDefault="005A5E26">
      <w:pPr>
        <w:spacing w:line="200" w:lineRule="exact"/>
        <w:rPr>
          <w:lang w:val="es-ES"/>
        </w:rPr>
      </w:pPr>
    </w:p>
    <w:p w14:paraId="7885A89C" w14:textId="77777777" w:rsidR="005A5E26" w:rsidRPr="00763CCE" w:rsidRDefault="005A5E26">
      <w:pPr>
        <w:spacing w:line="200" w:lineRule="exact"/>
        <w:rPr>
          <w:lang w:val="es-ES"/>
        </w:rPr>
      </w:pPr>
    </w:p>
    <w:p w14:paraId="3AA261D5" w14:textId="77777777" w:rsidR="005A5E26" w:rsidRPr="00763CCE" w:rsidRDefault="005A5E26">
      <w:pPr>
        <w:spacing w:line="200" w:lineRule="exact"/>
        <w:rPr>
          <w:lang w:val="es-ES"/>
        </w:rPr>
      </w:pPr>
    </w:p>
    <w:p w14:paraId="028FF748" w14:textId="77777777" w:rsidR="005A5E26" w:rsidRPr="00763CCE" w:rsidRDefault="005A5E26">
      <w:pPr>
        <w:spacing w:line="200" w:lineRule="exact"/>
        <w:rPr>
          <w:lang w:val="es-ES"/>
        </w:rPr>
      </w:pPr>
    </w:p>
    <w:p w14:paraId="680E42E5" w14:textId="77777777" w:rsidR="005A5E26" w:rsidRPr="00763CCE" w:rsidRDefault="005A5E26">
      <w:pPr>
        <w:spacing w:line="200" w:lineRule="exact"/>
        <w:rPr>
          <w:lang w:val="es-ES"/>
        </w:rPr>
      </w:pPr>
    </w:p>
    <w:p w14:paraId="06293ED0" w14:textId="77777777" w:rsidR="005A5E26" w:rsidRPr="00763CCE" w:rsidRDefault="005A5E26">
      <w:pPr>
        <w:spacing w:line="200" w:lineRule="exact"/>
        <w:rPr>
          <w:lang w:val="es-ES"/>
        </w:rPr>
      </w:pPr>
    </w:p>
    <w:p w14:paraId="775B6017" w14:textId="77777777" w:rsidR="005A5E26" w:rsidRPr="00763CCE" w:rsidRDefault="005A5E26">
      <w:pPr>
        <w:spacing w:line="200" w:lineRule="exact"/>
        <w:rPr>
          <w:lang w:val="es-ES"/>
        </w:rPr>
      </w:pPr>
    </w:p>
    <w:p w14:paraId="07824AD8" w14:textId="77777777" w:rsidR="005A5E26" w:rsidRPr="00763CCE" w:rsidRDefault="005A5E26">
      <w:pPr>
        <w:spacing w:line="200" w:lineRule="exact"/>
        <w:rPr>
          <w:lang w:val="es-ES"/>
        </w:rPr>
      </w:pPr>
    </w:p>
    <w:p w14:paraId="2C7DF6F1" w14:textId="77777777" w:rsidR="005A5E26" w:rsidRPr="00763CCE" w:rsidRDefault="005A5E26">
      <w:pPr>
        <w:spacing w:line="200" w:lineRule="exact"/>
        <w:rPr>
          <w:lang w:val="es-ES"/>
        </w:rPr>
      </w:pPr>
    </w:p>
    <w:p w14:paraId="77775769" w14:textId="77777777" w:rsidR="005A5E26" w:rsidRPr="00763CCE" w:rsidRDefault="005A5E26">
      <w:pPr>
        <w:spacing w:line="200" w:lineRule="exact"/>
        <w:rPr>
          <w:lang w:val="es-ES"/>
        </w:rPr>
      </w:pPr>
    </w:p>
    <w:p w14:paraId="38614B82" w14:textId="77777777" w:rsidR="005A5E26" w:rsidRPr="00763CCE" w:rsidRDefault="005A5E26">
      <w:pPr>
        <w:spacing w:line="200" w:lineRule="exact"/>
        <w:rPr>
          <w:lang w:val="es-ES"/>
        </w:rPr>
      </w:pPr>
    </w:p>
    <w:p w14:paraId="079A9784" w14:textId="77777777" w:rsidR="005A5E26" w:rsidRPr="00763CCE" w:rsidRDefault="005A5E26">
      <w:pPr>
        <w:spacing w:line="200" w:lineRule="exact"/>
        <w:rPr>
          <w:lang w:val="es-ES"/>
        </w:rPr>
      </w:pPr>
    </w:p>
    <w:p w14:paraId="50B35BE6" w14:textId="77777777" w:rsidR="005A5E26" w:rsidRPr="00763CCE" w:rsidRDefault="005A5E26">
      <w:pPr>
        <w:spacing w:line="200" w:lineRule="exact"/>
        <w:rPr>
          <w:lang w:val="es-ES"/>
        </w:rPr>
      </w:pPr>
    </w:p>
    <w:p w14:paraId="0BD96232" w14:textId="77777777" w:rsidR="005A5E26" w:rsidRPr="00763CCE" w:rsidRDefault="005A5E26">
      <w:pPr>
        <w:spacing w:line="200" w:lineRule="exact"/>
        <w:rPr>
          <w:lang w:val="es-ES"/>
        </w:rPr>
      </w:pPr>
    </w:p>
    <w:p w14:paraId="2D98D143" w14:textId="77777777" w:rsidR="005A5E26" w:rsidRPr="00763CCE" w:rsidRDefault="005A5E26">
      <w:pPr>
        <w:spacing w:line="200" w:lineRule="exact"/>
        <w:rPr>
          <w:lang w:val="es-ES"/>
        </w:rPr>
      </w:pPr>
    </w:p>
    <w:p w14:paraId="5AA0BA8D" w14:textId="77777777" w:rsidR="005A5E26" w:rsidRPr="00763CCE" w:rsidRDefault="005A5E26">
      <w:pPr>
        <w:spacing w:line="200" w:lineRule="exact"/>
        <w:rPr>
          <w:lang w:val="es-ES"/>
        </w:rPr>
      </w:pPr>
    </w:p>
    <w:p w14:paraId="63218A70" w14:textId="77777777" w:rsidR="005A5E26" w:rsidRPr="00763CCE" w:rsidRDefault="005A5E26">
      <w:pPr>
        <w:spacing w:line="200" w:lineRule="exact"/>
        <w:rPr>
          <w:lang w:val="es-ES"/>
        </w:rPr>
      </w:pPr>
    </w:p>
    <w:p w14:paraId="18C8D503" w14:textId="77777777" w:rsidR="005A5E26" w:rsidRPr="00763CCE" w:rsidRDefault="005A5E26">
      <w:pPr>
        <w:spacing w:line="200" w:lineRule="exact"/>
        <w:rPr>
          <w:lang w:val="es-ES"/>
        </w:rPr>
      </w:pPr>
    </w:p>
    <w:p w14:paraId="6BA0A443" w14:textId="77777777" w:rsidR="005A5E26" w:rsidRPr="00763CCE" w:rsidRDefault="005A5E26">
      <w:pPr>
        <w:spacing w:line="200" w:lineRule="exact"/>
        <w:rPr>
          <w:lang w:val="es-ES"/>
        </w:rPr>
      </w:pPr>
    </w:p>
    <w:p w14:paraId="0CCA85D2" w14:textId="77777777" w:rsidR="005A5E26" w:rsidRPr="00763CCE" w:rsidRDefault="005A5E26">
      <w:pPr>
        <w:spacing w:line="200" w:lineRule="exact"/>
        <w:rPr>
          <w:lang w:val="es-ES"/>
        </w:rPr>
      </w:pPr>
    </w:p>
    <w:p w14:paraId="507C76EB" w14:textId="77777777" w:rsidR="005A5E26" w:rsidRPr="00763CCE" w:rsidRDefault="005A5E26">
      <w:pPr>
        <w:spacing w:line="200" w:lineRule="exact"/>
        <w:rPr>
          <w:lang w:val="es-ES"/>
        </w:rPr>
      </w:pPr>
    </w:p>
    <w:p w14:paraId="51EB06F6" w14:textId="77777777" w:rsidR="005A5E26" w:rsidRPr="00763CCE" w:rsidRDefault="005A5E26">
      <w:pPr>
        <w:spacing w:line="200" w:lineRule="exact"/>
        <w:rPr>
          <w:lang w:val="es-ES"/>
        </w:rPr>
      </w:pPr>
    </w:p>
    <w:p w14:paraId="4076F34B" w14:textId="77777777" w:rsidR="005A5E26" w:rsidRPr="00763CCE" w:rsidRDefault="005A5E26">
      <w:pPr>
        <w:spacing w:line="200" w:lineRule="exact"/>
        <w:rPr>
          <w:lang w:val="es-ES"/>
        </w:rPr>
      </w:pPr>
    </w:p>
    <w:p w14:paraId="2E605B9D" w14:textId="77777777" w:rsidR="005A5E26" w:rsidRPr="00763CCE" w:rsidRDefault="005A5E26">
      <w:pPr>
        <w:spacing w:line="200" w:lineRule="exact"/>
        <w:rPr>
          <w:lang w:val="es-ES"/>
        </w:rPr>
      </w:pPr>
    </w:p>
    <w:p w14:paraId="41A767EF" w14:textId="77777777" w:rsidR="005A5E26" w:rsidRPr="00763CCE" w:rsidRDefault="005A5E26">
      <w:pPr>
        <w:spacing w:line="200" w:lineRule="exact"/>
        <w:rPr>
          <w:lang w:val="es-ES"/>
        </w:rPr>
      </w:pPr>
    </w:p>
    <w:p w14:paraId="4E4B03C1" w14:textId="77777777" w:rsidR="005A5E26" w:rsidRPr="00763CCE" w:rsidRDefault="005A5E26">
      <w:pPr>
        <w:spacing w:line="200" w:lineRule="exact"/>
        <w:rPr>
          <w:lang w:val="es-ES"/>
        </w:rPr>
      </w:pPr>
    </w:p>
    <w:p w14:paraId="2EDBEB57" w14:textId="77777777" w:rsidR="005A5E26" w:rsidRPr="00763CCE" w:rsidRDefault="005A5E26">
      <w:pPr>
        <w:spacing w:line="200" w:lineRule="exact"/>
        <w:rPr>
          <w:lang w:val="es-ES"/>
        </w:rPr>
      </w:pPr>
    </w:p>
    <w:p w14:paraId="45E0357B" w14:textId="77777777" w:rsidR="005A5E26" w:rsidRPr="00763CCE" w:rsidRDefault="005A5E26">
      <w:pPr>
        <w:spacing w:line="200" w:lineRule="exact"/>
        <w:rPr>
          <w:lang w:val="es-ES"/>
        </w:rPr>
      </w:pPr>
    </w:p>
    <w:p w14:paraId="45709776" w14:textId="77777777" w:rsidR="005A5E26" w:rsidRPr="00763CCE" w:rsidRDefault="005A5E26">
      <w:pPr>
        <w:spacing w:line="200" w:lineRule="exact"/>
        <w:rPr>
          <w:lang w:val="es-ES"/>
        </w:rPr>
      </w:pPr>
    </w:p>
    <w:p w14:paraId="0B6F534D" w14:textId="77777777" w:rsidR="005A5E26" w:rsidRPr="00763CCE" w:rsidRDefault="005A5E26">
      <w:pPr>
        <w:spacing w:line="200" w:lineRule="exact"/>
        <w:rPr>
          <w:lang w:val="es-ES"/>
        </w:rPr>
      </w:pPr>
    </w:p>
    <w:p w14:paraId="48DB64BF" w14:textId="77777777" w:rsidR="005A5E26" w:rsidRPr="00763CCE" w:rsidRDefault="005A5E26">
      <w:pPr>
        <w:spacing w:line="200" w:lineRule="exact"/>
        <w:rPr>
          <w:lang w:val="es-ES"/>
        </w:rPr>
      </w:pPr>
    </w:p>
    <w:p w14:paraId="23B4E0EF" w14:textId="77777777" w:rsidR="005A5E26" w:rsidRPr="00763CCE" w:rsidRDefault="005A5E26">
      <w:pPr>
        <w:spacing w:line="200" w:lineRule="exact"/>
        <w:rPr>
          <w:lang w:val="es-ES"/>
        </w:rPr>
      </w:pPr>
    </w:p>
    <w:p w14:paraId="6D25F9BA" w14:textId="77777777" w:rsidR="005A5E26" w:rsidRPr="00763CCE" w:rsidRDefault="005A5E26">
      <w:pPr>
        <w:spacing w:line="200" w:lineRule="exact"/>
        <w:rPr>
          <w:lang w:val="es-ES"/>
        </w:rPr>
      </w:pPr>
    </w:p>
    <w:p w14:paraId="64EA4AA8" w14:textId="77777777" w:rsidR="005A5E26" w:rsidRPr="00763CCE" w:rsidRDefault="005A5E26">
      <w:pPr>
        <w:spacing w:line="200" w:lineRule="exact"/>
        <w:rPr>
          <w:lang w:val="es-ES"/>
        </w:rPr>
      </w:pPr>
    </w:p>
    <w:p w14:paraId="0B3EF310" w14:textId="77777777" w:rsidR="005A5E26" w:rsidRPr="00763CCE" w:rsidRDefault="005A5E26">
      <w:pPr>
        <w:spacing w:line="200" w:lineRule="exact"/>
        <w:rPr>
          <w:lang w:val="es-ES"/>
        </w:rPr>
      </w:pPr>
    </w:p>
    <w:p w14:paraId="08FF7319" w14:textId="77777777" w:rsidR="005A5E26" w:rsidRPr="00763CCE" w:rsidRDefault="005A5E26">
      <w:pPr>
        <w:spacing w:line="200" w:lineRule="exact"/>
        <w:rPr>
          <w:lang w:val="es-ES"/>
        </w:rPr>
      </w:pPr>
    </w:p>
    <w:p w14:paraId="4AEF4818" w14:textId="77777777" w:rsidR="005A5E26" w:rsidRPr="00763CCE" w:rsidRDefault="005A5E26">
      <w:pPr>
        <w:spacing w:line="200" w:lineRule="exact"/>
        <w:rPr>
          <w:lang w:val="es-ES"/>
        </w:rPr>
      </w:pPr>
    </w:p>
    <w:p w14:paraId="58AD9B88" w14:textId="023E5D74" w:rsidR="005A5E26" w:rsidRPr="00763CCE" w:rsidRDefault="00271EAA">
      <w:pPr>
        <w:spacing w:before="25"/>
        <w:ind w:left="647"/>
        <w:rPr>
          <w:lang w:val="es-ES"/>
        </w:rPr>
      </w:pPr>
      <w:r>
        <w:rPr>
          <w:lang w:val="es-ES"/>
        </w:rPr>
        <w:pict w14:anchorId="0F54C6C1">
          <v:group id="_x0000_s1028" style="position:absolute;left:0;text-align:left;margin-left:54.35pt;margin-top:121.1pt;width:7in;height:.7pt;z-index:-1457;mso-position-horizontal-relative:page;mso-position-vertical-relative:page" coordorigin="1087,2422" coordsize="10080,14">
            <v:shape id="_x0000_s1029" style="position:absolute;left:1087;top:2422;width:10080;height:14" coordorigin="1087,2422" coordsize="10080,14" path="m1087,2436r10080,-14e" filled="f" strokeweight="3.12pt">
              <v:path arrowok="t"/>
            </v:shape>
            <w10:wrap anchorx="page" anchory="page"/>
          </v:group>
        </w:pict>
      </w:r>
      <w:r>
        <w:rPr>
          <w:lang w:val="es-ES"/>
        </w:rPr>
        <w:pict w14:anchorId="42599F46">
          <v:group id="_x0000_s1026" style="position:absolute;left:0;text-align:left;margin-left:54.35pt;margin-top:-2.25pt;width:476.9pt;height:0;z-index:-1456;mso-position-horizontal-relative:page" coordorigin="1087,-45" coordsize="9538,0">
            <v:shape id="_x0000_s1027" style="position:absolute;left:1087;top:-45;width:9538;height:0" coordorigin="1087,-45" coordsize="9538,0" path="m1087,-45r9538,e" filled="f" strokeweight="3.12pt">
              <v:path arrowok="t"/>
            </v:shape>
            <w10:wrap anchorx="page"/>
          </v:group>
        </w:pict>
      </w:r>
      <w:r w:rsidR="00AC61B1" w:rsidRPr="00763CCE">
        <w:rPr>
          <w:spacing w:val="16"/>
          <w:w w:val="89"/>
          <w:lang w:val="es-ES"/>
        </w:rPr>
        <w:t>Fech</w:t>
      </w:r>
      <w:r w:rsidR="00AC61B1" w:rsidRPr="00763CCE">
        <w:rPr>
          <w:w w:val="89"/>
          <w:lang w:val="es-ES"/>
        </w:rPr>
        <w:t xml:space="preserve">a </w:t>
      </w:r>
      <w:r w:rsidR="00AC61B1" w:rsidRPr="00763CCE">
        <w:rPr>
          <w:spacing w:val="11"/>
          <w:w w:val="89"/>
          <w:lang w:val="es-ES"/>
        </w:rPr>
        <w:t xml:space="preserve"> </w:t>
      </w:r>
      <w:r w:rsidR="00AC61B1" w:rsidRPr="00763CCE">
        <w:rPr>
          <w:spacing w:val="16"/>
          <w:w w:val="89"/>
          <w:lang w:val="es-ES"/>
        </w:rPr>
        <w:t>d</w:t>
      </w:r>
      <w:r w:rsidR="00AC61B1" w:rsidRPr="00763CCE">
        <w:rPr>
          <w:w w:val="89"/>
          <w:lang w:val="es-ES"/>
        </w:rPr>
        <w:t>e</w:t>
      </w:r>
      <w:r w:rsidR="00AC61B1" w:rsidRPr="00763CCE">
        <w:rPr>
          <w:spacing w:val="29"/>
          <w:w w:val="89"/>
          <w:lang w:val="es-ES"/>
        </w:rPr>
        <w:t xml:space="preserve"> </w:t>
      </w:r>
      <w:r w:rsidR="00AC61B1" w:rsidRPr="00763CCE">
        <w:rPr>
          <w:spacing w:val="16"/>
          <w:w w:val="89"/>
          <w:lang w:val="es-ES"/>
        </w:rPr>
        <w:t>i</w:t>
      </w:r>
      <w:r w:rsidR="00AC61B1" w:rsidRPr="00763CCE">
        <w:rPr>
          <w:spacing w:val="17"/>
          <w:w w:val="89"/>
          <w:lang w:val="es-ES"/>
        </w:rPr>
        <w:t>m</w:t>
      </w:r>
      <w:r w:rsidR="00AC61B1" w:rsidRPr="00763CCE">
        <w:rPr>
          <w:spacing w:val="16"/>
          <w:w w:val="89"/>
          <w:lang w:val="es-ES"/>
        </w:rPr>
        <w:t>presión</w:t>
      </w:r>
      <w:r w:rsidR="00AC61B1" w:rsidRPr="00763CCE">
        <w:rPr>
          <w:w w:val="89"/>
          <w:lang w:val="es-ES"/>
        </w:rPr>
        <w:t xml:space="preserve">:  </w:t>
      </w:r>
      <w:r w:rsidR="00AC61B1" w:rsidRPr="00763CCE">
        <w:rPr>
          <w:spacing w:val="9"/>
          <w:w w:val="89"/>
          <w:lang w:val="es-ES"/>
        </w:rPr>
        <w:t xml:space="preserve"> </w:t>
      </w:r>
      <w:r w:rsidR="00AC61B1" w:rsidRPr="00763CCE">
        <w:rPr>
          <w:spacing w:val="18"/>
          <w:lang w:val="es-ES"/>
        </w:rPr>
        <w:t>23/01/201</w:t>
      </w:r>
      <w:r w:rsidR="00AC61B1" w:rsidRPr="00763CCE">
        <w:rPr>
          <w:lang w:val="es-ES"/>
        </w:rPr>
        <w:t>5</w:t>
      </w:r>
      <w:r w:rsidR="00AC61B1" w:rsidRPr="00763CCE">
        <w:rPr>
          <w:spacing w:val="-17"/>
          <w:lang w:val="es-ES"/>
        </w:rPr>
        <w:t xml:space="preserve"> </w:t>
      </w:r>
      <w:r w:rsidR="00AC61B1" w:rsidRPr="00763CCE">
        <w:rPr>
          <w:spacing w:val="18"/>
          <w:lang w:val="es-ES"/>
        </w:rPr>
        <w:t>17:50:0</w:t>
      </w:r>
      <w:r w:rsidR="00AC61B1" w:rsidRPr="00763CCE">
        <w:rPr>
          <w:lang w:val="es-ES"/>
        </w:rPr>
        <w:t xml:space="preserve">4                                                                      </w:t>
      </w:r>
      <w:r w:rsidR="00AC61B1" w:rsidRPr="00763CCE">
        <w:rPr>
          <w:spacing w:val="21"/>
          <w:lang w:val="es-ES"/>
        </w:rPr>
        <w:t xml:space="preserve"> </w:t>
      </w:r>
      <w:r w:rsidR="00AC61B1" w:rsidRPr="00763CCE">
        <w:rPr>
          <w:spacing w:val="18"/>
          <w:lang w:val="es-ES"/>
        </w:rPr>
        <w:t>F0</w:t>
      </w:r>
      <w:r w:rsidR="00AC61B1" w:rsidRPr="00763CCE">
        <w:rPr>
          <w:spacing w:val="18"/>
          <w:w w:val="91"/>
          <w:lang w:val="es-ES"/>
        </w:rPr>
        <w:t>03</w:t>
      </w:r>
      <w:r w:rsidR="00AC61B1" w:rsidRPr="00763CCE">
        <w:rPr>
          <w:spacing w:val="17"/>
          <w:w w:val="91"/>
          <w:lang w:val="es-ES"/>
        </w:rPr>
        <w:t>.</w:t>
      </w:r>
      <w:r w:rsidR="00AC61B1" w:rsidRPr="00763CCE">
        <w:rPr>
          <w:spacing w:val="18"/>
          <w:w w:val="91"/>
          <w:lang w:val="es-ES"/>
        </w:rPr>
        <w:t>1</w:t>
      </w:r>
      <w:r w:rsidR="00AC61B1" w:rsidRPr="00763CCE">
        <w:rPr>
          <w:spacing w:val="17"/>
          <w:w w:val="91"/>
          <w:lang w:val="es-ES"/>
        </w:rPr>
        <w:t>.</w:t>
      </w:r>
      <w:r w:rsidR="00AC61B1" w:rsidRPr="00763CCE">
        <w:rPr>
          <w:spacing w:val="18"/>
          <w:w w:val="91"/>
          <w:lang w:val="es-ES"/>
        </w:rPr>
        <w:t>02</w:t>
      </w:r>
      <w:r w:rsidR="00AC61B1" w:rsidRPr="00763CCE">
        <w:rPr>
          <w:spacing w:val="17"/>
          <w:w w:val="91"/>
          <w:lang w:val="es-ES"/>
        </w:rPr>
        <w:t>.</w:t>
      </w:r>
      <w:r w:rsidR="00AC61B1" w:rsidRPr="00763CCE">
        <w:rPr>
          <w:spacing w:val="18"/>
          <w:w w:val="91"/>
          <w:lang w:val="es-ES"/>
        </w:rPr>
        <w:t>d</w:t>
      </w:r>
      <w:r w:rsidR="00AC61B1" w:rsidRPr="00763CCE">
        <w:rPr>
          <w:spacing w:val="18"/>
          <w:w w:val="82"/>
          <w:lang w:val="es-ES"/>
        </w:rPr>
        <w:t>o</w:t>
      </w:r>
      <w:r w:rsidR="00AC61B1" w:rsidRPr="00763CCE">
        <w:rPr>
          <w:w w:val="79"/>
          <w:lang w:val="es-ES"/>
        </w:rPr>
        <w:t>c</w:t>
      </w:r>
    </w:p>
    <w:sectPr w:rsidR="005A5E26" w:rsidRPr="00763CCE">
      <w:pgSz w:w="12240" w:h="15840"/>
      <w:pgMar w:top="620" w:right="600" w:bottom="280" w:left="6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738CEE" w14:textId="77777777" w:rsidR="00D63BC9" w:rsidRDefault="00D63BC9" w:rsidP="006B41BC">
      <w:r>
        <w:separator/>
      </w:r>
    </w:p>
  </w:endnote>
  <w:endnote w:type="continuationSeparator" w:id="0">
    <w:p w14:paraId="409F6719" w14:textId="77777777" w:rsidR="00D63BC9" w:rsidRDefault="00D63BC9" w:rsidP="006B41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2C8C62" w14:textId="77777777" w:rsidR="00D63BC9" w:rsidRDefault="00D63BC9" w:rsidP="006B41BC">
      <w:r>
        <w:separator/>
      </w:r>
    </w:p>
  </w:footnote>
  <w:footnote w:type="continuationSeparator" w:id="0">
    <w:p w14:paraId="563CEA05" w14:textId="77777777" w:rsidR="00D63BC9" w:rsidRDefault="00D63BC9" w:rsidP="006B41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5150E2"/>
    <w:multiLevelType w:val="multilevel"/>
    <w:tmpl w:val="5B424CCA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5E26"/>
    <w:rsid w:val="000765F7"/>
    <w:rsid w:val="00271EAA"/>
    <w:rsid w:val="00293975"/>
    <w:rsid w:val="00306D4D"/>
    <w:rsid w:val="004814F7"/>
    <w:rsid w:val="00503C2C"/>
    <w:rsid w:val="00586C5C"/>
    <w:rsid w:val="005A5E26"/>
    <w:rsid w:val="006B41BC"/>
    <w:rsid w:val="006E5631"/>
    <w:rsid w:val="00763CCE"/>
    <w:rsid w:val="00795E40"/>
    <w:rsid w:val="00800021"/>
    <w:rsid w:val="00821235"/>
    <w:rsid w:val="008A24E3"/>
    <w:rsid w:val="008D5AFA"/>
    <w:rsid w:val="009542E7"/>
    <w:rsid w:val="00AB24CD"/>
    <w:rsid w:val="00AC61B1"/>
    <w:rsid w:val="00C139B2"/>
    <w:rsid w:val="00C20E67"/>
    <w:rsid w:val="00D27D2F"/>
    <w:rsid w:val="00D311A0"/>
    <w:rsid w:val="00D63BC9"/>
    <w:rsid w:val="00E45FB6"/>
    <w:rsid w:val="00EB07E7"/>
    <w:rsid w:val="00ED55CD"/>
    <w:rsid w:val="00EE2A86"/>
    <w:rsid w:val="00FA1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2"/>
    <o:shapelayout v:ext="edit">
      <o:idmap v:ext="edit" data="1"/>
    </o:shapelayout>
  </w:shapeDefaults>
  <w:decimalSymbol w:val=","/>
  <w:listSeparator w:val=";"/>
  <w14:docId w14:val="4B3FD1A1"/>
  <w15:docId w15:val="{265C3A2F-F57E-4120-AFA4-809AAF27B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6B41BC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B41BC"/>
  </w:style>
  <w:style w:type="paragraph" w:styleId="Footer">
    <w:name w:val="footer"/>
    <w:basedOn w:val="Normal"/>
    <w:link w:val="FooterChar"/>
    <w:uiPriority w:val="99"/>
    <w:unhideWhenUsed/>
    <w:rsid w:val="006B41BC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B41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1097</Words>
  <Characters>6037</Characters>
  <Application>Microsoft Office Word</Application>
  <DocSecurity>0</DocSecurity>
  <Lines>50</Lines>
  <Paragraphs>14</Paragraphs>
  <ScaleCrop>false</ScaleCrop>
  <Company/>
  <LinksUpToDate>false</LinksUpToDate>
  <CharactersWithSpaces>7120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Ricardo Josué Vaca Miño</cp:lastModifiedBy>
  <cp:revision>28</cp:revision>
  <dcterms:created xsi:type="dcterms:W3CDTF">2024-06-20T21:11:00Z</dcterms:created>
  <dcterms:modified xsi:type="dcterms:W3CDTF">2025-04-11T05:30:00Z</dcterms:modified>
</cp:coreProperties>
</file>